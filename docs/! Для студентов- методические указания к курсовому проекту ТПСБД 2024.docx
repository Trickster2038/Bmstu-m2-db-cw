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0FC4F" w14:textId="77777777" w:rsidR="00B83C46" w:rsidRDefault="00B83C46" w:rsidP="00B83C46">
      <w:pPr>
        <w:ind w:firstLine="709"/>
        <w:jc w:val="both"/>
        <w:rPr>
          <w:b/>
          <w:sz w:val="28"/>
          <w:szCs w:val="28"/>
        </w:rPr>
      </w:pPr>
    </w:p>
    <w:p w14:paraId="74C35515" w14:textId="77777777" w:rsidR="00B83C46" w:rsidRPr="00B83C46" w:rsidRDefault="00B83C46" w:rsidP="00B83C46">
      <w:pPr>
        <w:tabs>
          <w:tab w:val="left" w:pos="0"/>
        </w:tabs>
        <w:suppressAutoHyphens w:val="0"/>
        <w:spacing w:line="360" w:lineRule="auto"/>
        <w:jc w:val="center"/>
        <w:rPr>
          <w:bCs w:val="0"/>
          <w:snapToGrid w:val="0"/>
          <w:sz w:val="28"/>
          <w:szCs w:val="28"/>
          <w:lang w:eastAsia="ru-RU"/>
        </w:rPr>
      </w:pPr>
      <w:r w:rsidRPr="00B83C46">
        <w:rPr>
          <w:bCs w:val="0"/>
          <w:snapToGrid w:val="0"/>
          <w:sz w:val="28"/>
          <w:szCs w:val="28"/>
          <w:lang w:eastAsia="ru-RU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14:paraId="04A3F5E7" w14:textId="77777777" w:rsidR="00B83C46" w:rsidRPr="00B83C46" w:rsidRDefault="00B83C46" w:rsidP="00B83C46">
      <w:pPr>
        <w:tabs>
          <w:tab w:val="left" w:pos="0"/>
        </w:tabs>
        <w:suppressAutoHyphens w:val="0"/>
        <w:spacing w:line="360" w:lineRule="auto"/>
        <w:jc w:val="center"/>
        <w:rPr>
          <w:bCs w:val="0"/>
          <w:sz w:val="28"/>
          <w:szCs w:val="28"/>
          <w:lang w:eastAsia="ru-RU"/>
        </w:rPr>
      </w:pPr>
      <w:r w:rsidRPr="00B83C46">
        <w:rPr>
          <w:bCs w:val="0"/>
          <w:snapToGrid w:val="0"/>
          <w:sz w:val="28"/>
          <w:szCs w:val="28"/>
          <w:lang w:eastAsia="ru-RU"/>
        </w:rPr>
        <w:t>«Московский государственный технический университет имени Н. Э. Баумана»</w:t>
      </w:r>
    </w:p>
    <w:p w14:paraId="211D485B" w14:textId="77777777" w:rsidR="00B83C46" w:rsidRPr="00B83C46" w:rsidRDefault="00B83C46" w:rsidP="00B83C46">
      <w:pPr>
        <w:suppressAutoHyphens w:val="0"/>
        <w:spacing w:line="360" w:lineRule="auto"/>
        <w:ind w:firstLine="567"/>
        <w:jc w:val="right"/>
        <w:rPr>
          <w:b/>
          <w:bCs w:val="0"/>
          <w:sz w:val="28"/>
          <w:szCs w:val="28"/>
          <w:lang w:eastAsia="ru-RU"/>
        </w:rPr>
      </w:pPr>
    </w:p>
    <w:p w14:paraId="7B6D8FB1" w14:textId="77777777" w:rsidR="00B83C46" w:rsidRPr="00B83C46" w:rsidRDefault="00B83C46" w:rsidP="00B83C46">
      <w:pPr>
        <w:suppressAutoHyphens w:val="0"/>
        <w:spacing w:line="360" w:lineRule="auto"/>
        <w:ind w:firstLine="567"/>
        <w:jc w:val="right"/>
        <w:rPr>
          <w:b/>
          <w:bCs w:val="0"/>
          <w:sz w:val="28"/>
          <w:szCs w:val="28"/>
          <w:lang w:eastAsia="ru-RU"/>
        </w:rPr>
      </w:pPr>
    </w:p>
    <w:p w14:paraId="352E61D4" w14:textId="77777777" w:rsidR="00B83C46" w:rsidRPr="00B83C46" w:rsidRDefault="00B83C46" w:rsidP="003F2472">
      <w:pPr>
        <w:widowControl w:val="0"/>
        <w:suppressAutoHyphens w:val="0"/>
        <w:spacing w:after="200" w:line="360" w:lineRule="auto"/>
        <w:ind w:right="141"/>
        <w:jc w:val="right"/>
        <w:rPr>
          <w:bCs w:val="0"/>
          <w:snapToGrid w:val="0"/>
          <w:sz w:val="28"/>
          <w:szCs w:val="28"/>
          <w:lang w:eastAsia="ru-RU"/>
        </w:rPr>
      </w:pPr>
      <w:r w:rsidRPr="00B83C46">
        <w:rPr>
          <w:bCs w:val="0"/>
          <w:snapToGrid w:val="0"/>
          <w:sz w:val="28"/>
          <w:szCs w:val="28"/>
          <w:lang w:eastAsia="ru-RU"/>
        </w:rPr>
        <w:t>На правах рукописи</w:t>
      </w:r>
    </w:p>
    <w:p w14:paraId="1A0FE121" w14:textId="77777777" w:rsidR="00B83C46" w:rsidRDefault="00B83C46" w:rsidP="003F2472">
      <w:pPr>
        <w:jc w:val="right"/>
        <w:rPr>
          <w:b/>
          <w:sz w:val="28"/>
          <w:szCs w:val="28"/>
        </w:rPr>
      </w:pPr>
    </w:p>
    <w:p w14:paraId="535A7375" w14:textId="1F6C5544" w:rsidR="006618E8" w:rsidRPr="006C1873" w:rsidRDefault="006618E8" w:rsidP="003F2472">
      <w:pPr>
        <w:jc w:val="center"/>
        <w:rPr>
          <w:b/>
          <w:sz w:val="28"/>
          <w:szCs w:val="28"/>
        </w:rPr>
      </w:pPr>
      <w:r w:rsidRPr="006C1873">
        <w:rPr>
          <w:b/>
          <w:sz w:val="28"/>
          <w:szCs w:val="28"/>
        </w:rPr>
        <w:t>Григорьев Ю.А</w:t>
      </w:r>
      <w:r w:rsidR="002E2B5C">
        <w:rPr>
          <w:b/>
          <w:sz w:val="28"/>
          <w:szCs w:val="28"/>
        </w:rPr>
        <w:t>.</w:t>
      </w:r>
    </w:p>
    <w:p w14:paraId="500C3B07" w14:textId="77777777" w:rsidR="006618E8" w:rsidRDefault="006618E8" w:rsidP="003F2472">
      <w:pPr>
        <w:jc w:val="center"/>
        <w:rPr>
          <w:b/>
          <w:szCs w:val="28"/>
        </w:rPr>
      </w:pPr>
    </w:p>
    <w:p w14:paraId="612F426F" w14:textId="77777777" w:rsidR="00B83C46" w:rsidRDefault="00B83C46" w:rsidP="003F2472">
      <w:pPr>
        <w:suppressAutoHyphens w:val="0"/>
        <w:jc w:val="center"/>
        <w:rPr>
          <w:rFonts w:eastAsiaTheme="minorHAnsi" w:cstheme="minorBidi"/>
          <w:b/>
          <w:sz w:val="32"/>
          <w:szCs w:val="32"/>
          <w:lang w:eastAsia="en-US"/>
        </w:rPr>
      </w:pPr>
    </w:p>
    <w:p w14:paraId="5F499A67" w14:textId="092D8EC8" w:rsidR="006C1873" w:rsidRDefault="006C1873" w:rsidP="003F2472">
      <w:pPr>
        <w:suppressAutoHyphens w:val="0"/>
        <w:jc w:val="center"/>
        <w:rPr>
          <w:rFonts w:eastAsiaTheme="minorHAnsi" w:cstheme="minorBidi"/>
          <w:b/>
          <w:sz w:val="32"/>
          <w:szCs w:val="32"/>
          <w:lang w:eastAsia="en-US"/>
        </w:rPr>
      </w:pPr>
      <w:r w:rsidRPr="00413676">
        <w:rPr>
          <w:rFonts w:eastAsiaTheme="minorHAnsi" w:cstheme="minorBidi"/>
          <w:b/>
          <w:sz w:val="32"/>
          <w:szCs w:val="32"/>
          <w:lang w:eastAsia="en-US"/>
        </w:rPr>
        <w:t xml:space="preserve">Методические указания к курсовому проекту по дисциплине </w:t>
      </w:r>
      <w:r w:rsidR="004969D9">
        <w:rPr>
          <w:rFonts w:eastAsiaTheme="minorHAnsi" w:cstheme="minorBidi"/>
          <w:b/>
          <w:sz w:val="32"/>
          <w:szCs w:val="32"/>
          <w:lang w:eastAsia="en-US"/>
        </w:rPr>
        <w:t>«Технология параллельных систем баз данных»</w:t>
      </w:r>
    </w:p>
    <w:p w14:paraId="01FFB5DB" w14:textId="794A5EA7" w:rsidR="00B83C46" w:rsidRDefault="00B83C46" w:rsidP="003F2472">
      <w:pPr>
        <w:suppressAutoHyphens w:val="0"/>
        <w:jc w:val="center"/>
        <w:rPr>
          <w:rFonts w:eastAsiaTheme="minorHAnsi" w:cstheme="minorBidi"/>
          <w:b/>
          <w:sz w:val="32"/>
          <w:szCs w:val="32"/>
          <w:lang w:eastAsia="en-US"/>
        </w:rPr>
      </w:pPr>
    </w:p>
    <w:p w14:paraId="351E1A97" w14:textId="67337E91" w:rsidR="00A12BC8" w:rsidRPr="003E74BF" w:rsidRDefault="003E74BF" w:rsidP="003F2472">
      <w:pPr>
        <w:suppressAutoHyphens w:val="0"/>
        <w:jc w:val="center"/>
        <w:rPr>
          <w:rFonts w:eastAsiaTheme="minorHAnsi" w:cstheme="minorBidi"/>
          <w:b/>
          <w:sz w:val="32"/>
          <w:szCs w:val="32"/>
          <w:lang w:eastAsia="en-US"/>
        </w:rPr>
      </w:pPr>
      <w:r>
        <w:rPr>
          <w:rFonts w:eastAsiaTheme="minorHAnsi" w:cstheme="minorBidi"/>
          <w:b/>
          <w:sz w:val="32"/>
          <w:szCs w:val="32"/>
          <w:lang w:eastAsia="en-US"/>
        </w:rPr>
        <w:t>«Разработка макета аналитической систем</w:t>
      </w:r>
      <w:r w:rsidR="00DF4C5E">
        <w:rPr>
          <w:rFonts w:eastAsiaTheme="minorHAnsi" w:cstheme="minorBidi"/>
          <w:b/>
          <w:sz w:val="32"/>
          <w:szCs w:val="32"/>
          <w:lang w:eastAsia="en-US"/>
        </w:rPr>
        <w:t>ы</w:t>
      </w:r>
      <w:r>
        <w:rPr>
          <w:rFonts w:eastAsiaTheme="minorHAnsi" w:cstheme="minorBidi"/>
          <w:b/>
          <w:sz w:val="32"/>
          <w:szCs w:val="32"/>
          <w:lang w:eastAsia="en-US"/>
        </w:rPr>
        <w:t xml:space="preserve"> на основе баз данных </w:t>
      </w:r>
      <w:r>
        <w:rPr>
          <w:rFonts w:eastAsiaTheme="minorHAnsi" w:cstheme="minorBidi"/>
          <w:b/>
          <w:sz w:val="32"/>
          <w:szCs w:val="32"/>
          <w:lang w:val="en-US" w:eastAsia="en-US"/>
        </w:rPr>
        <w:t>NoSQL</w:t>
      </w:r>
      <w:r>
        <w:rPr>
          <w:rFonts w:eastAsiaTheme="minorHAnsi" w:cstheme="minorBidi"/>
          <w:b/>
          <w:sz w:val="32"/>
          <w:szCs w:val="32"/>
          <w:lang w:eastAsia="en-US"/>
        </w:rPr>
        <w:t>»</w:t>
      </w:r>
    </w:p>
    <w:p w14:paraId="1F37B5EA" w14:textId="374A9E6F" w:rsidR="00B83C46" w:rsidRDefault="00B83C46" w:rsidP="003F2472">
      <w:pPr>
        <w:suppressAutoHyphens w:val="0"/>
        <w:jc w:val="center"/>
        <w:rPr>
          <w:rFonts w:eastAsiaTheme="minorHAnsi" w:cstheme="minorBidi"/>
          <w:b/>
          <w:sz w:val="32"/>
          <w:szCs w:val="32"/>
          <w:lang w:eastAsia="en-US"/>
        </w:rPr>
      </w:pPr>
    </w:p>
    <w:p w14:paraId="44ACECA7" w14:textId="38FFA4D3" w:rsidR="00B83C46" w:rsidRDefault="00B83C46" w:rsidP="003F2472">
      <w:pPr>
        <w:suppressAutoHyphens w:val="0"/>
        <w:jc w:val="center"/>
        <w:rPr>
          <w:rFonts w:eastAsiaTheme="minorHAnsi" w:cstheme="minorBidi"/>
          <w:b/>
          <w:sz w:val="32"/>
          <w:szCs w:val="32"/>
          <w:lang w:eastAsia="en-US"/>
        </w:rPr>
      </w:pPr>
    </w:p>
    <w:p w14:paraId="42630A8B" w14:textId="6C9852CE" w:rsidR="00B83C46" w:rsidRDefault="00B83C46" w:rsidP="003F2472">
      <w:pPr>
        <w:suppressAutoHyphens w:val="0"/>
        <w:jc w:val="center"/>
        <w:rPr>
          <w:rFonts w:eastAsiaTheme="minorHAnsi" w:cstheme="minorBidi"/>
          <w:b/>
          <w:sz w:val="32"/>
          <w:szCs w:val="32"/>
          <w:lang w:eastAsia="en-US"/>
        </w:rPr>
      </w:pPr>
    </w:p>
    <w:p w14:paraId="2AADA0A6" w14:textId="61F8C4DD" w:rsidR="00B83C46" w:rsidRDefault="00B83C46" w:rsidP="003F2472">
      <w:pPr>
        <w:suppressAutoHyphens w:val="0"/>
        <w:jc w:val="center"/>
        <w:rPr>
          <w:rFonts w:eastAsiaTheme="minorHAnsi" w:cstheme="minorBidi"/>
          <w:b/>
          <w:sz w:val="32"/>
          <w:szCs w:val="32"/>
          <w:lang w:eastAsia="en-US"/>
        </w:rPr>
      </w:pPr>
    </w:p>
    <w:p w14:paraId="1FA533D8" w14:textId="1FC2ABFB" w:rsidR="00B83C46" w:rsidRDefault="00B83C46" w:rsidP="003F2472">
      <w:pPr>
        <w:suppressAutoHyphens w:val="0"/>
        <w:jc w:val="center"/>
        <w:rPr>
          <w:rFonts w:eastAsiaTheme="minorHAnsi" w:cstheme="minorBidi"/>
          <w:b/>
          <w:sz w:val="32"/>
          <w:szCs w:val="32"/>
          <w:lang w:eastAsia="en-US"/>
        </w:rPr>
      </w:pPr>
    </w:p>
    <w:p w14:paraId="0A4C6CBE" w14:textId="30F45D1C" w:rsidR="00B83C46" w:rsidRDefault="00B83C46" w:rsidP="003F2472">
      <w:pPr>
        <w:suppressAutoHyphens w:val="0"/>
        <w:jc w:val="center"/>
        <w:rPr>
          <w:rFonts w:eastAsiaTheme="minorHAnsi" w:cstheme="minorBidi"/>
          <w:b/>
          <w:sz w:val="32"/>
          <w:szCs w:val="32"/>
          <w:lang w:eastAsia="en-US"/>
        </w:rPr>
      </w:pPr>
    </w:p>
    <w:p w14:paraId="29A4DBD5" w14:textId="349239FE" w:rsidR="00B83C46" w:rsidRDefault="00B83C46" w:rsidP="003F2472">
      <w:pPr>
        <w:suppressAutoHyphens w:val="0"/>
        <w:jc w:val="center"/>
        <w:rPr>
          <w:rFonts w:eastAsiaTheme="minorHAnsi" w:cstheme="minorBidi"/>
          <w:b/>
          <w:sz w:val="32"/>
          <w:szCs w:val="32"/>
          <w:lang w:eastAsia="en-US"/>
        </w:rPr>
      </w:pPr>
    </w:p>
    <w:p w14:paraId="68C7A747" w14:textId="4E693F1C" w:rsidR="00B83C46" w:rsidRDefault="00B83C46" w:rsidP="003F2472">
      <w:pPr>
        <w:suppressAutoHyphens w:val="0"/>
        <w:jc w:val="center"/>
        <w:rPr>
          <w:rFonts w:eastAsiaTheme="minorHAnsi" w:cstheme="minorBidi"/>
          <w:b/>
          <w:sz w:val="32"/>
          <w:szCs w:val="32"/>
          <w:lang w:eastAsia="en-US"/>
        </w:rPr>
      </w:pPr>
    </w:p>
    <w:p w14:paraId="36A6F9BA" w14:textId="3EC72545" w:rsidR="00B83C46" w:rsidRDefault="00B83C46" w:rsidP="003F2472">
      <w:pPr>
        <w:suppressAutoHyphens w:val="0"/>
        <w:jc w:val="center"/>
        <w:rPr>
          <w:rFonts w:eastAsiaTheme="minorHAnsi" w:cstheme="minorBidi"/>
          <w:b/>
          <w:sz w:val="32"/>
          <w:szCs w:val="32"/>
          <w:lang w:eastAsia="en-US"/>
        </w:rPr>
      </w:pPr>
    </w:p>
    <w:p w14:paraId="78ED9397" w14:textId="4D440BA7" w:rsidR="00B83C46" w:rsidRDefault="00B83C46" w:rsidP="003F2472">
      <w:pPr>
        <w:suppressAutoHyphens w:val="0"/>
        <w:jc w:val="center"/>
        <w:rPr>
          <w:rFonts w:eastAsiaTheme="minorHAnsi" w:cstheme="minorBidi"/>
          <w:b/>
          <w:sz w:val="32"/>
          <w:szCs w:val="32"/>
          <w:lang w:eastAsia="en-US"/>
        </w:rPr>
      </w:pPr>
    </w:p>
    <w:p w14:paraId="599A487D" w14:textId="0EDBBCA7" w:rsidR="00B83C46" w:rsidRDefault="00B83C46" w:rsidP="003F2472">
      <w:pPr>
        <w:suppressAutoHyphens w:val="0"/>
        <w:jc w:val="center"/>
        <w:rPr>
          <w:rFonts w:eastAsiaTheme="minorHAnsi" w:cstheme="minorBidi"/>
          <w:b/>
          <w:sz w:val="32"/>
          <w:szCs w:val="32"/>
          <w:lang w:eastAsia="en-US"/>
        </w:rPr>
      </w:pPr>
    </w:p>
    <w:p w14:paraId="1EE112F5" w14:textId="3BA11500" w:rsidR="00B83C46" w:rsidRDefault="00B83C46" w:rsidP="003F2472">
      <w:pPr>
        <w:suppressAutoHyphens w:val="0"/>
        <w:jc w:val="center"/>
        <w:rPr>
          <w:rFonts w:eastAsiaTheme="minorHAnsi" w:cstheme="minorBidi"/>
          <w:b/>
          <w:sz w:val="32"/>
          <w:szCs w:val="32"/>
          <w:lang w:eastAsia="en-US"/>
        </w:rPr>
      </w:pPr>
    </w:p>
    <w:p w14:paraId="2DAF6C3B" w14:textId="3DD7D4FF" w:rsidR="00B83C46" w:rsidRDefault="00B83C46" w:rsidP="003F2472">
      <w:pPr>
        <w:suppressAutoHyphens w:val="0"/>
        <w:jc w:val="center"/>
        <w:rPr>
          <w:rFonts w:eastAsiaTheme="minorHAnsi" w:cstheme="minorBidi"/>
          <w:b/>
          <w:sz w:val="32"/>
          <w:szCs w:val="32"/>
          <w:lang w:eastAsia="en-US"/>
        </w:rPr>
      </w:pPr>
    </w:p>
    <w:p w14:paraId="1C131201" w14:textId="22A68243" w:rsidR="00B83C46" w:rsidRDefault="00B83C46" w:rsidP="003F2472">
      <w:pPr>
        <w:suppressAutoHyphens w:val="0"/>
        <w:jc w:val="center"/>
        <w:rPr>
          <w:rFonts w:eastAsiaTheme="minorHAnsi" w:cstheme="minorBidi"/>
          <w:b/>
          <w:sz w:val="32"/>
          <w:szCs w:val="32"/>
          <w:lang w:eastAsia="en-US"/>
        </w:rPr>
      </w:pPr>
    </w:p>
    <w:p w14:paraId="680E22CD" w14:textId="015A0AE3" w:rsidR="00B83C46" w:rsidRDefault="00B83C46" w:rsidP="003F2472">
      <w:pPr>
        <w:suppressAutoHyphens w:val="0"/>
        <w:jc w:val="center"/>
        <w:rPr>
          <w:rFonts w:eastAsiaTheme="minorHAnsi" w:cstheme="minorBidi"/>
          <w:b/>
          <w:sz w:val="32"/>
          <w:szCs w:val="32"/>
          <w:lang w:eastAsia="en-US"/>
        </w:rPr>
      </w:pPr>
    </w:p>
    <w:p w14:paraId="766055F7" w14:textId="68CEEB13" w:rsidR="00B83C46" w:rsidRDefault="00B83C46" w:rsidP="003F2472">
      <w:pPr>
        <w:suppressAutoHyphens w:val="0"/>
        <w:jc w:val="center"/>
        <w:rPr>
          <w:rFonts w:eastAsiaTheme="minorHAnsi" w:cstheme="minorBidi"/>
          <w:b/>
          <w:sz w:val="32"/>
          <w:szCs w:val="32"/>
          <w:lang w:eastAsia="en-US"/>
        </w:rPr>
      </w:pPr>
    </w:p>
    <w:p w14:paraId="651D3781" w14:textId="42B3E673" w:rsidR="00B83C46" w:rsidRDefault="00B83C46" w:rsidP="003F2472">
      <w:pPr>
        <w:suppressAutoHyphens w:val="0"/>
        <w:jc w:val="center"/>
        <w:rPr>
          <w:rFonts w:eastAsiaTheme="minorHAnsi" w:cstheme="minorBidi"/>
          <w:b/>
          <w:sz w:val="32"/>
          <w:szCs w:val="32"/>
          <w:lang w:eastAsia="en-US"/>
        </w:rPr>
      </w:pPr>
      <w:r>
        <w:rPr>
          <w:rFonts w:eastAsiaTheme="minorHAnsi" w:cstheme="minorBidi"/>
          <w:b/>
          <w:sz w:val="32"/>
          <w:szCs w:val="32"/>
          <w:lang w:eastAsia="en-US"/>
        </w:rPr>
        <w:t>Москва - 202</w:t>
      </w:r>
      <w:r w:rsidR="000413DB">
        <w:rPr>
          <w:rFonts w:eastAsiaTheme="minorHAnsi" w:cstheme="minorBidi"/>
          <w:b/>
          <w:sz w:val="32"/>
          <w:szCs w:val="32"/>
          <w:lang w:eastAsia="en-US"/>
        </w:rPr>
        <w:t>4</w:t>
      </w:r>
    </w:p>
    <w:p w14:paraId="3D2339F3" w14:textId="77777777" w:rsidR="00B83C46" w:rsidRPr="00413676" w:rsidRDefault="00B83C46" w:rsidP="006C1873">
      <w:pPr>
        <w:suppressAutoHyphens w:val="0"/>
        <w:ind w:firstLine="709"/>
        <w:jc w:val="center"/>
        <w:rPr>
          <w:rFonts w:eastAsiaTheme="minorHAnsi" w:cstheme="minorBidi"/>
          <w:b/>
          <w:sz w:val="32"/>
          <w:szCs w:val="32"/>
          <w:lang w:eastAsia="en-US"/>
        </w:rPr>
      </w:pPr>
    </w:p>
    <w:p w14:paraId="3A2AE867" w14:textId="77777777" w:rsidR="00B83C46" w:rsidRDefault="00B83C46" w:rsidP="00B83C46">
      <w:pPr>
        <w:suppressAutoHyphens w:val="0"/>
        <w:spacing w:after="160" w:line="259" w:lineRule="auto"/>
        <w:rPr>
          <w:b/>
          <w:szCs w:val="28"/>
        </w:rPr>
      </w:pPr>
      <w:r>
        <w:rPr>
          <w:b/>
          <w:szCs w:val="28"/>
        </w:rPr>
        <w:br w:type="page"/>
      </w:r>
    </w:p>
    <w:sdt>
      <w:sdtPr>
        <w:rPr>
          <w:rFonts w:ascii="Times New Roman" w:hAnsi="Times New Roman"/>
          <w:b w:val="0"/>
          <w:bCs w:val="0"/>
          <w:color w:val="auto"/>
          <w:sz w:val="28"/>
          <w:szCs w:val="24"/>
          <w:lang w:eastAsia="ru-RU"/>
        </w:rPr>
        <w:id w:val="-1317569737"/>
        <w:docPartObj>
          <w:docPartGallery w:val="Table of Contents"/>
          <w:docPartUnique/>
        </w:docPartObj>
      </w:sdtPr>
      <w:sdtContent>
        <w:p w14:paraId="0AC7000A" w14:textId="40C0A947" w:rsidR="006618E8" w:rsidRDefault="006618E8" w:rsidP="00B83C46">
          <w:pPr>
            <w:pStyle w:val="ad"/>
            <w:ind w:firstLine="709"/>
          </w:pPr>
          <w:r>
            <w:t>Оглавление</w:t>
          </w:r>
        </w:p>
        <w:p w14:paraId="296E6A0A" w14:textId="3821E48F" w:rsidR="001B5649" w:rsidRDefault="006618E8">
          <w:pPr>
            <w:pStyle w:val="1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052140" w:history="1">
            <w:r w:rsidR="001B5649" w:rsidRPr="00C0073B">
              <w:rPr>
                <w:rStyle w:val="a5"/>
                <w:rFonts w:eastAsiaTheme="minorHAnsi"/>
                <w:noProof/>
              </w:rPr>
              <w:t>1.</w:t>
            </w:r>
            <w:r w:rsidR="001B564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B5649" w:rsidRPr="00C0073B">
              <w:rPr>
                <w:rStyle w:val="a5"/>
                <w:rFonts w:eastAsiaTheme="minorHAnsi"/>
                <w:noProof/>
              </w:rPr>
              <w:t>Цель курсового проекта</w:t>
            </w:r>
            <w:r w:rsidR="001B5649">
              <w:rPr>
                <w:noProof/>
                <w:webHidden/>
              </w:rPr>
              <w:tab/>
            </w:r>
            <w:r w:rsidR="001B5649">
              <w:rPr>
                <w:noProof/>
                <w:webHidden/>
              </w:rPr>
              <w:fldChar w:fldCharType="begin"/>
            </w:r>
            <w:r w:rsidR="001B5649">
              <w:rPr>
                <w:noProof/>
                <w:webHidden/>
              </w:rPr>
              <w:instrText xml:space="preserve"> PAGEREF _Toc95052140 \h </w:instrText>
            </w:r>
            <w:r w:rsidR="001B5649">
              <w:rPr>
                <w:noProof/>
                <w:webHidden/>
              </w:rPr>
            </w:r>
            <w:r w:rsidR="001B5649">
              <w:rPr>
                <w:noProof/>
                <w:webHidden/>
              </w:rPr>
              <w:fldChar w:fldCharType="separate"/>
            </w:r>
            <w:r w:rsidR="001B5649">
              <w:rPr>
                <w:noProof/>
                <w:webHidden/>
              </w:rPr>
              <w:t>3</w:t>
            </w:r>
            <w:r w:rsidR="001B5649">
              <w:rPr>
                <w:noProof/>
                <w:webHidden/>
              </w:rPr>
              <w:fldChar w:fldCharType="end"/>
            </w:r>
          </w:hyperlink>
        </w:p>
        <w:p w14:paraId="0BE6D87A" w14:textId="0E4BDE2D" w:rsidR="001B5649" w:rsidRDefault="00000000">
          <w:pPr>
            <w:pStyle w:val="1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052141" w:history="1">
            <w:r w:rsidR="001B5649" w:rsidRPr="00C0073B">
              <w:rPr>
                <w:rStyle w:val="a5"/>
                <w:rFonts w:eastAsiaTheme="minorHAnsi"/>
                <w:noProof/>
              </w:rPr>
              <w:t>2.</w:t>
            </w:r>
            <w:r w:rsidR="001B564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B5649" w:rsidRPr="00C0073B">
              <w:rPr>
                <w:rStyle w:val="a5"/>
                <w:rFonts w:eastAsiaTheme="minorHAnsi"/>
                <w:noProof/>
              </w:rPr>
              <w:t>Задание</w:t>
            </w:r>
            <w:r w:rsidR="001B5649">
              <w:rPr>
                <w:noProof/>
                <w:webHidden/>
              </w:rPr>
              <w:tab/>
            </w:r>
            <w:r w:rsidR="001B5649">
              <w:rPr>
                <w:noProof/>
                <w:webHidden/>
              </w:rPr>
              <w:fldChar w:fldCharType="begin"/>
            </w:r>
            <w:r w:rsidR="001B5649">
              <w:rPr>
                <w:noProof/>
                <w:webHidden/>
              </w:rPr>
              <w:instrText xml:space="preserve"> PAGEREF _Toc95052141 \h </w:instrText>
            </w:r>
            <w:r w:rsidR="001B5649">
              <w:rPr>
                <w:noProof/>
                <w:webHidden/>
              </w:rPr>
            </w:r>
            <w:r w:rsidR="001B5649">
              <w:rPr>
                <w:noProof/>
                <w:webHidden/>
              </w:rPr>
              <w:fldChar w:fldCharType="separate"/>
            </w:r>
            <w:r w:rsidR="001B5649">
              <w:rPr>
                <w:noProof/>
                <w:webHidden/>
              </w:rPr>
              <w:t>3</w:t>
            </w:r>
            <w:r w:rsidR="001B5649">
              <w:rPr>
                <w:noProof/>
                <w:webHidden/>
              </w:rPr>
              <w:fldChar w:fldCharType="end"/>
            </w:r>
          </w:hyperlink>
        </w:p>
        <w:p w14:paraId="320B87CE" w14:textId="3E708E0A" w:rsidR="001B5649" w:rsidRDefault="00000000">
          <w:pPr>
            <w:pStyle w:val="1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052142" w:history="1">
            <w:r w:rsidR="001B5649" w:rsidRPr="00C0073B">
              <w:rPr>
                <w:rStyle w:val="a5"/>
                <w:rFonts w:eastAsiaTheme="minorHAnsi"/>
                <w:noProof/>
              </w:rPr>
              <w:t>3.</w:t>
            </w:r>
            <w:r w:rsidR="001B564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B5649" w:rsidRPr="00C0073B">
              <w:rPr>
                <w:rStyle w:val="a5"/>
                <w:rFonts w:eastAsiaTheme="minorHAnsi"/>
                <w:noProof/>
              </w:rPr>
              <w:t>Требования к оформлению курсового проекта</w:t>
            </w:r>
            <w:r w:rsidR="001B5649">
              <w:rPr>
                <w:noProof/>
                <w:webHidden/>
              </w:rPr>
              <w:tab/>
            </w:r>
            <w:r w:rsidR="001B5649">
              <w:rPr>
                <w:noProof/>
                <w:webHidden/>
              </w:rPr>
              <w:fldChar w:fldCharType="begin"/>
            </w:r>
            <w:r w:rsidR="001B5649">
              <w:rPr>
                <w:noProof/>
                <w:webHidden/>
              </w:rPr>
              <w:instrText xml:space="preserve"> PAGEREF _Toc95052142 \h </w:instrText>
            </w:r>
            <w:r w:rsidR="001B5649">
              <w:rPr>
                <w:noProof/>
                <w:webHidden/>
              </w:rPr>
            </w:r>
            <w:r w:rsidR="001B5649">
              <w:rPr>
                <w:noProof/>
                <w:webHidden/>
              </w:rPr>
              <w:fldChar w:fldCharType="separate"/>
            </w:r>
            <w:r w:rsidR="001B5649">
              <w:rPr>
                <w:noProof/>
                <w:webHidden/>
              </w:rPr>
              <w:t>3</w:t>
            </w:r>
            <w:r w:rsidR="001B5649">
              <w:rPr>
                <w:noProof/>
                <w:webHidden/>
              </w:rPr>
              <w:fldChar w:fldCharType="end"/>
            </w:r>
          </w:hyperlink>
        </w:p>
        <w:p w14:paraId="7F65A83F" w14:textId="127FDC9E" w:rsidR="001B5649" w:rsidRDefault="00000000">
          <w:pPr>
            <w:pStyle w:val="22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052143" w:history="1">
            <w:r w:rsidR="001B5649" w:rsidRPr="00C0073B">
              <w:rPr>
                <w:rStyle w:val="a5"/>
                <w:rFonts w:eastAsiaTheme="minorHAnsi"/>
                <w:noProof/>
              </w:rPr>
              <w:t>3.1.</w:t>
            </w:r>
            <w:r w:rsidR="001B564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B5649" w:rsidRPr="00C0073B">
              <w:rPr>
                <w:rStyle w:val="a5"/>
                <w:rFonts w:eastAsiaTheme="minorHAnsi"/>
                <w:noProof/>
              </w:rPr>
              <w:t>Расчётно-пояснительная записка</w:t>
            </w:r>
            <w:r w:rsidR="001B5649">
              <w:rPr>
                <w:noProof/>
                <w:webHidden/>
              </w:rPr>
              <w:tab/>
            </w:r>
            <w:r w:rsidR="001B5649">
              <w:rPr>
                <w:noProof/>
                <w:webHidden/>
              </w:rPr>
              <w:fldChar w:fldCharType="begin"/>
            </w:r>
            <w:r w:rsidR="001B5649">
              <w:rPr>
                <w:noProof/>
                <w:webHidden/>
              </w:rPr>
              <w:instrText xml:space="preserve"> PAGEREF _Toc95052143 \h </w:instrText>
            </w:r>
            <w:r w:rsidR="001B5649">
              <w:rPr>
                <w:noProof/>
                <w:webHidden/>
              </w:rPr>
            </w:r>
            <w:r w:rsidR="001B5649">
              <w:rPr>
                <w:noProof/>
                <w:webHidden/>
              </w:rPr>
              <w:fldChar w:fldCharType="separate"/>
            </w:r>
            <w:r w:rsidR="001B5649">
              <w:rPr>
                <w:noProof/>
                <w:webHidden/>
              </w:rPr>
              <w:t>3</w:t>
            </w:r>
            <w:r w:rsidR="001B5649">
              <w:rPr>
                <w:noProof/>
                <w:webHidden/>
              </w:rPr>
              <w:fldChar w:fldCharType="end"/>
            </w:r>
          </w:hyperlink>
        </w:p>
        <w:p w14:paraId="79F484D9" w14:textId="10D7E5D0" w:rsidR="001B5649" w:rsidRDefault="00000000">
          <w:pPr>
            <w:pStyle w:val="22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052144" w:history="1">
            <w:r w:rsidR="001B5649" w:rsidRPr="00C0073B">
              <w:rPr>
                <w:rStyle w:val="a5"/>
                <w:rFonts w:eastAsiaTheme="minorHAnsi"/>
                <w:noProof/>
              </w:rPr>
              <w:t>3.2.</w:t>
            </w:r>
            <w:r w:rsidR="001B564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B5649" w:rsidRPr="00C0073B">
              <w:rPr>
                <w:rStyle w:val="a5"/>
                <w:rFonts w:eastAsiaTheme="minorHAnsi"/>
                <w:noProof/>
              </w:rPr>
              <w:t>Перечень графического (иллюстративного) материала (плакатов)</w:t>
            </w:r>
            <w:r w:rsidR="001B5649">
              <w:rPr>
                <w:noProof/>
                <w:webHidden/>
              </w:rPr>
              <w:tab/>
            </w:r>
            <w:r w:rsidR="001B5649">
              <w:rPr>
                <w:noProof/>
                <w:webHidden/>
              </w:rPr>
              <w:fldChar w:fldCharType="begin"/>
            </w:r>
            <w:r w:rsidR="001B5649">
              <w:rPr>
                <w:noProof/>
                <w:webHidden/>
              </w:rPr>
              <w:instrText xml:space="preserve"> PAGEREF _Toc95052144 \h </w:instrText>
            </w:r>
            <w:r w:rsidR="001B5649">
              <w:rPr>
                <w:noProof/>
                <w:webHidden/>
              </w:rPr>
            </w:r>
            <w:r w:rsidR="001B5649">
              <w:rPr>
                <w:noProof/>
                <w:webHidden/>
              </w:rPr>
              <w:fldChar w:fldCharType="separate"/>
            </w:r>
            <w:r w:rsidR="001B5649">
              <w:rPr>
                <w:noProof/>
                <w:webHidden/>
              </w:rPr>
              <w:t>4</w:t>
            </w:r>
            <w:r w:rsidR="001B5649">
              <w:rPr>
                <w:noProof/>
                <w:webHidden/>
              </w:rPr>
              <w:fldChar w:fldCharType="end"/>
            </w:r>
          </w:hyperlink>
        </w:p>
        <w:p w14:paraId="349984B9" w14:textId="62ECBF63" w:rsidR="001B5649" w:rsidRDefault="00000000">
          <w:pPr>
            <w:pStyle w:val="1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052145" w:history="1">
            <w:r w:rsidR="001B5649" w:rsidRPr="00C0073B">
              <w:rPr>
                <w:rStyle w:val="a5"/>
                <w:rFonts w:eastAsiaTheme="minorHAnsi"/>
                <w:noProof/>
              </w:rPr>
              <w:t>4.</w:t>
            </w:r>
            <w:r w:rsidR="001B564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B5649" w:rsidRPr="00C0073B">
              <w:rPr>
                <w:rStyle w:val="a5"/>
                <w:rFonts w:eastAsiaTheme="minorHAnsi"/>
                <w:noProof/>
              </w:rPr>
              <w:t>Литература</w:t>
            </w:r>
            <w:r w:rsidR="001B5649">
              <w:rPr>
                <w:noProof/>
                <w:webHidden/>
              </w:rPr>
              <w:tab/>
            </w:r>
            <w:r w:rsidR="001B5649">
              <w:rPr>
                <w:noProof/>
                <w:webHidden/>
              </w:rPr>
              <w:fldChar w:fldCharType="begin"/>
            </w:r>
            <w:r w:rsidR="001B5649">
              <w:rPr>
                <w:noProof/>
                <w:webHidden/>
              </w:rPr>
              <w:instrText xml:space="preserve"> PAGEREF _Toc95052145 \h </w:instrText>
            </w:r>
            <w:r w:rsidR="001B5649">
              <w:rPr>
                <w:noProof/>
                <w:webHidden/>
              </w:rPr>
            </w:r>
            <w:r w:rsidR="001B5649">
              <w:rPr>
                <w:noProof/>
                <w:webHidden/>
              </w:rPr>
              <w:fldChar w:fldCharType="separate"/>
            </w:r>
            <w:r w:rsidR="001B5649">
              <w:rPr>
                <w:noProof/>
                <w:webHidden/>
              </w:rPr>
              <w:t>5</w:t>
            </w:r>
            <w:r w:rsidR="001B5649">
              <w:rPr>
                <w:noProof/>
                <w:webHidden/>
              </w:rPr>
              <w:fldChar w:fldCharType="end"/>
            </w:r>
          </w:hyperlink>
        </w:p>
        <w:p w14:paraId="00858BD8" w14:textId="4039C435" w:rsidR="001B5649" w:rsidRDefault="00000000">
          <w:pPr>
            <w:pStyle w:val="1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052146" w:history="1">
            <w:r w:rsidR="001B5649" w:rsidRPr="00C0073B">
              <w:rPr>
                <w:rStyle w:val="a5"/>
                <w:noProof/>
              </w:rPr>
              <w:t>5.</w:t>
            </w:r>
            <w:r w:rsidR="001B564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B5649" w:rsidRPr="00C0073B">
              <w:rPr>
                <w:rStyle w:val="a5"/>
                <w:noProof/>
              </w:rPr>
              <w:t>Приложение 1. Титульный лист и задание (для РПЗ)</w:t>
            </w:r>
            <w:r w:rsidR="001B5649">
              <w:rPr>
                <w:noProof/>
                <w:webHidden/>
              </w:rPr>
              <w:tab/>
            </w:r>
            <w:r w:rsidR="001B5649">
              <w:rPr>
                <w:noProof/>
                <w:webHidden/>
              </w:rPr>
              <w:fldChar w:fldCharType="begin"/>
            </w:r>
            <w:r w:rsidR="001B5649">
              <w:rPr>
                <w:noProof/>
                <w:webHidden/>
              </w:rPr>
              <w:instrText xml:space="preserve"> PAGEREF _Toc95052146 \h </w:instrText>
            </w:r>
            <w:r w:rsidR="001B5649">
              <w:rPr>
                <w:noProof/>
                <w:webHidden/>
              </w:rPr>
            </w:r>
            <w:r w:rsidR="001B5649">
              <w:rPr>
                <w:noProof/>
                <w:webHidden/>
              </w:rPr>
              <w:fldChar w:fldCharType="separate"/>
            </w:r>
            <w:r w:rsidR="001B5649">
              <w:rPr>
                <w:noProof/>
                <w:webHidden/>
              </w:rPr>
              <w:t>7</w:t>
            </w:r>
            <w:r w:rsidR="001B5649">
              <w:rPr>
                <w:noProof/>
                <w:webHidden/>
              </w:rPr>
              <w:fldChar w:fldCharType="end"/>
            </w:r>
          </w:hyperlink>
        </w:p>
        <w:p w14:paraId="6B4AAEF4" w14:textId="1E52A0C2" w:rsidR="006618E8" w:rsidRPr="005A2553" w:rsidRDefault="006618E8" w:rsidP="00413676">
          <w:pPr>
            <w:pStyle w:val="22"/>
            <w:tabs>
              <w:tab w:val="left" w:pos="1760"/>
              <w:tab w:val="right" w:leader="dot" w:pos="9345"/>
            </w:tabs>
            <w:rPr>
              <w:noProof/>
            </w:rPr>
          </w:pPr>
          <w:r>
            <w:rPr>
              <w:b/>
              <w:bCs/>
            </w:rPr>
            <w:fldChar w:fldCharType="end"/>
          </w:r>
        </w:p>
      </w:sdtContent>
    </w:sdt>
    <w:p w14:paraId="2B26B2FD" w14:textId="77777777" w:rsidR="006618E8" w:rsidRDefault="006618E8" w:rsidP="00413676">
      <w:pPr>
        <w:ind w:firstLine="709"/>
        <w:jc w:val="center"/>
      </w:pPr>
    </w:p>
    <w:p w14:paraId="0C026AEC" w14:textId="55214432" w:rsidR="00134CEF" w:rsidRDefault="00134CEF" w:rsidP="00413676">
      <w:pPr>
        <w:ind w:firstLine="709"/>
        <w:rPr>
          <w:lang w:eastAsia="ru-RU"/>
        </w:rPr>
      </w:pPr>
    </w:p>
    <w:p w14:paraId="7A7647F6" w14:textId="77777777" w:rsidR="000452D1" w:rsidRDefault="000452D1">
      <w:pPr>
        <w:suppressAutoHyphens w:val="0"/>
        <w:spacing w:after="160" w:line="259" w:lineRule="auto"/>
        <w:rPr>
          <w:color w:val="FF0000"/>
          <w:sz w:val="28"/>
          <w:szCs w:val="28"/>
          <w:lang w:eastAsia="ru-RU"/>
        </w:rPr>
      </w:pPr>
      <w:r>
        <w:rPr>
          <w:color w:val="FF0000"/>
          <w:sz w:val="28"/>
          <w:szCs w:val="28"/>
          <w:lang w:eastAsia="ru-RU"/>
        </w:rPr>
        <w:br w:type="page"/>
      </w:r>
    </w:p>
    <w:p w14:paraId="78421E5B" w14:textId="3561AC79" w:rsidR="0030697C" w:rsidRPr="008F75DE" w:rsidRDefault="0030697C" w:rsidP="004742A3">
      <w:pPr>
        <w:ind w:firstLine="709"/>
        <w:jc w:val="both"/>
        <w:rPr>
          <w:color w:val="FF0000"/>
          <w:sz w:val="28"/>
          <w:szCs w:val="28"/>
          <w:lang w:eastAsia="ru-RU"/>
        </w:rPr>
      </w:pPr>
      <w:r w:rsidRPr="008F75DE">
        <w:rPr>
          <w:color w:val="FF0000"/>
          <w:sz w:val="28"/>
          <w:szCs w:val="28"/>
          <w:lang w:eastAsia="ru-RU"/>
        </w:rPr>
        <w:lastRenderedPageBreak/>
        <w:t xml:space="preserve">Внимание! Перед выполнением </w:t>
      </w:r>
      <w:r w:rsidR="006C1873">
        <w:rPr>
          <w:color w:val="FF0000"/>
          <w:sz w:val="28"/>
          <w:szCs w:val="28"/>
          <w:lang w:eastAsia="ru-RU"/>
        </w:rPr>
        <w:t>курсового проекта</w:t>
      </w:r>
      <w:r w:rsidRPr="008F75DE">
        <w:rPr>
          <w:color w:val="FF0000"/>
          <w:sz w:val="28"/>
          <w:szCs w:val="28"/>
          <w:lang w:eastAsia="ru-RU"/>
        </w:rPr>
        <w:t xml:space="preserve"> </w:t>
      </w:r>
      <w:r w:rsidR="00475987">
        <w:rPr>
          <w:color w:val="FF0000"/>
          <w:sz w:val="28"/>
          <w:szCs w:val="28"/>
          <w:lang w:eastAsia="ru-RU"/>
        </w:rPr>
        <w:t xml:space="preserve">(КП) </w:t>
      </w:r>
      <w:r w:rsidRPr="008F75DE">
        <w:rPr>
          <w:color w:val="FF0000"/>
          <w:sz w:val="28"/>
          <w:szCs w:val="28"/>
          <w:lang w:eastAsia="ru-RU"/>
        </w:rPr>
        <w:t xml:space="preserve">необходимо полностью </w:t>
      </w:r>
      <w:r w:rsidR="006C1873">
        <w:rPr>
          <w:color w:val="FF0000"/>
          <w:sz w:val="28"/>
          <w:szCs w:val="28"/>
          <w:lang w:eastAsia="ru-RU"/>
        </w:rPr>
        <w:t xml:space="preserve">ознакомиться с </w:t>
      </w:r>
      <w:r w:rsidRPr="008F75DE">
        <w:rPr>
          <w:color w:val="FF0000"/>
          <w:sz w:val="28"/>
          <w:szCs w:val="28"/>
          <w:lang w:eastAsia="ru-RU"/>
        </w:rPr>
        <w:t xml:space="preserve"> </w:t>
      </w:r>
      <w:r w:rsidR="006C1873">
        <w:rPr>
          <w:color w:val="FF0000"/>
          <w:sz w:val="28"/>
          <w:szCs w:val="28"/>
          <w:lang w:eastAsia="ru-RU"/>
        </w:rPr>
        <w:t>заданием и со своим вариантом проекта</w:t>
      </w:r>
      <w:r w:rsidR="004D570F">
        <w:rPr>
          <w:color w:val="FF0000"/>
          <w:sz w:val="28"/>
          <w:szCs w:val="28"/>
          <w:lang w:eastAsia="ru-RU"/>
        </w:rPr>
        <w:t xml:space="preserve"> (варианты </w:t>
      </w:r>
      <w:r w:rsidR="00A05870">
        <w:rPr>
          <w:color w:val="FF0000"/>
          <w:sz w:val="28"/>
          <w:szCs w:val="28"/>
          <w:lang w:eastAsia="ru-RU"/>
        </w:rPr>
        <w:t>вышлю по почте</w:t>
      </w:r>
      <w:r w:rsidR="004D570F">
        <w:rPr>
          <w:color w:val="FF0000"/>
          <w:sz w:val="28"/>
          <w:szCs w:val="28"/>
          <w:lang w:eastAsia="ru-RU"/>
        </w:rPr>
        <w:t>)</w:t>
      </w:r>
      <w:r w:rsidRPr="008F75DE">
        <w:rPr>
          <w:color w:val="FF0000"/>
          <w:sz w:val="28"/>
          <w:szCs w:val="28"/>
          <w:lang w:eastAsia="ru-RU"/>
        </w:rPr>
        <w:t>.</w:t>
      </w:r>
    </w:p>
    <w:p w14:paraId="6E08C18D" w14:textId="77777777" w:rsidR="0030697C" w:rsidRPr="00134CEF" w:rsidRDefault="0030697C" w:rsidP="00413676">
      <w:pPr>
        <w:ind w:firstLine="709"/>
        <w:rPr>
          <w:lang w:eastAsia="ru-RU"/>
        </w:rPr>
      </w:pPr>
    </w:p>
    <w:p w14:paraId="20C90EAD" w14:textId="39A9C61F" w:rsidR="00413676" w:rsidRPr="00413676" w:rsidRDefault="00413676" w:rsidP="006C1873">
      <w:pPr>
        <w:pStyle w:val="1"/>
        <w:rPr>
          <w:rFonts w:eastAsiaTheme="minorHAnsi"/>
        </w:rPr>
      </w:pPr>
      <w:bookmarkStart w:id="0" w:name="_Toc95052140"/>
      <w:r w:rsidRPr="00413676">
        <w:rPr>
          <w:rFonts w:eastAsiaTheme="minorHAnsi"/>
        </w:rPr>
        <w:t>Цель</w:t>
      </w:r>
      <w:r w:rsidR="006C1873">
        <w:rPr>
          <w:rFonts w:eastAsiaTheme="minorHAnsi"/>
        </w:rPr>
        <w:t xml:space="preserve"> курсового проекта</w:t>
      </w:r>
      <w:bookmarkEnd w:id="0"/>
    </w:p>
    <w:p w14:paraId="5EFD046B" w14:textId="77777777" w:rsidR="006C1873" w:rsidRDefault="006C1873" w:rsidP="00413676">
      <w:pPr>
        <w:suppressAutoHyphens w:val="0"/>
        <w:ind w:firstLine="709"/>
        <w:jc w:val="both"/>
        <w:rPr>
          <w:rFonts w:eastAsiaTheme="minorHAnsi" w:cstheme="minorBidi"/>
          <w:bCs w:val="0"/>
          <w:sz w:val="28"/>
          <w:szCs w:val="22"/>
          <w:lang w:eastAsia="en-US"/>
        </w:rPr>
      </w:pPr>
    </w:p>
    <w:p w14:paraId="5C44C1B6" w14:textId="41226156" w:rsidR="00413676" w:rsidRPr="00413676" w:rsidRDefault="00413676" w:rsidP="00413676">
      <w:pPr>
        <w:suppressAutoHyphens w:val="0"/>
        <w:ind w:firstLine="709"/>
        <w:jc w:val="both"/>
        <w:rPr>
          <w:rFonts w:eastAsiaTheme="minorHAnsi" w:cstheme="minorBidi"/>
          <w:bCs w:val="0"/>
          <w:sz w:val="28"/>
          <w:szCs w:val="22"/>
          <w:lang w:eastAsia="en-US"/>
        </w:rPr>
      </w:pPr>
      <w:r w:rsidRPr="00413676">
        <w:rPr>
          <w:rFonts w:eastAsiaTheme="minorHAnsi" w:cstheme="minorBidi"/>
          <w:bCs w:val="0"/>
          <w:sz w:val="28"/>
          <w:szCs w:val="22"/>
          <w:lang w:eastAsia="en-US"/>
        </w:rPr>
        <w:t xml:space="preserve">Разработать макет аналитической системы для указанного варианта предметной области с использованием баз данных </w:t>
      </w:r>
      <w:r w:rsidRPr="00413676">
        <w:rPr>
          <w:rFonts w:eastAsiaTheme="minorHAnsi" w:cstheme="minorBidi"/>
          <w:bCs w:val="0"/>
          <w:sz w:val="28"/>
          <w:szCs w:val="22"/>
          <w:lang w:val="en-US" w:eastAsia="en-US"/>
        </w:rPr>
        <w:t>NoSQL</w:t>
      </w:r>
      <w:r w:rsidRPr="00413676">
        <w:rPr>
          <w:rFonts w:eastAsiaTheme="minorHAnsi" w:cstheme="minorBidi"/>
          <w:bCs w:val="0"/>
          <w:sz w:val="28"/>
          <w:szCs w:val="22"/>
          <w:lang w:eastAsia="en-US"/>
        </w:rPr>
        <w:t xml:space="preserve"> </w:t>
      </w:r>
      <w:r w:rsidRPr="00413676">
        <w:rPr>
          <w:rFonts w:eastAsiaTheme="minorHAnsi" w:cstheme="minorBidi"/>
          <w:bCs w:val="0"/>
          <w:sz w:val="28"/>
          <w:szCs w:val="22"/>
          <w:lang w:val="en-US" w:eastAsia="en-US"/>
        </w:rPr>
        <w:t>Elasticsearch</w:t>
      </w:r>
      <w:r w:rsidRPr="00413676">
        <w:rPr>
          <w:rFonts w:eastAsiaTheme="minorHAnsi" w:cstheme="minorBidi"/>
          <w:bCs w:val="0"/>
          <w:sz w:val="28"/>
          <w:szCs w:val="22"/>
          <w:lang w:eastAsia="en-US"/>
        </w:rPr>
        <w:t xml:space="preserve">, </w:t>
      </w:r>
      <w:r w:rsidRPr="00413676">
        <w:rPr>
          <w:rFonts w:eastAsiaTheme="minorHAnsi" w:cstheme="minorBidi"/>
          <w:bCs w:val="0"/>
          <w:sz w:val="28"/>
          <w:szCs w:val="22"/>
          <w:lang w:val="en-US" w:eastAsia="en-US"/>
        </w:rPr>
        <w:t>Neo</w:t>
      </w:r>
      <w:r w:rsidRPr="00413676">
        <w:rPr>
          <w:rFonts w:eastAsiaTheme="minorHAnsi" w:cstheme="minorBidi"/>
          <w:bCs w:val="0"/>
          <w:sz w:val="28"/>
          <w:szCs w:val="22"/>
          <w:lang w:eastAsia="en-US"/>
        </w:rPr>
        <w:t>4</w:t>
      </w:r>
      <w:r w:rsidRPr="00413676">
        <w:rPr>
          <w:rFonts w:eastAsiaTheme="minorHAnsi" w:cstheme="minorBidi"/>
          <w:bCs w:val="0"/>
          <w:sz w:val="28"/>
          <w:szCs w:val="22"/>
          <w:lang w:val="en-US" w:eastAsia="en-US"/>
        </w:rPr>
        <w:t>j</w:t>
      </w:r>
      <w:r w:rsidRPr="00413676">
        <w:rPr>
          <w:rFonts w:eastAsiaTheme="minorHAnsi" w:cstheme="minorBidi"/>
          <w:bCs w:val="0"/>
          <w:sz w:val="28"/>
          <w:szCs w:val="22"/>
          <w:lang w:eastAsia="en-US"/>
        </w:rPr>
        <w:t xml:space="preserve">, </w:t>
      </w:r>
      <w:r w:rsidRPr="00413676">
        <w:rPr>
          <w:rFonts w:eastAsiaTheme="minorHAnsi" w:cstheme="minorBidi"/>
          <w:bCs w:val="0"/>
          <w:sz w:val="28"/>
          <w:szCs w:val="22"/>
          <w:lang w:val="en-US" w:eastAsia="en-US"/>
        </w:rPr>
        <w:t>Hadoop</w:t>
      </w:r>
      <w:r w:rsidRPr="00413676">
        <w:rPr>
          <w:rFonts w:eastAsiaTheme="minorHAnsi" w:cstheme="minorBidi"/>
          <w:bCs w:val="0"/>
          <w:sz w:val="28"/>
          <w:szCs w:val="22"/>
          <w:lang w:eastAsia="en-US"/>
        </w:rPr>
        <w:t>+</w:t>
      </w:r>
      <w:r w:rsidRPr="00413676">
        <w:rPr>
          <w:rFonts w:eastAsiaTheme="minorHAnsi" w:cstheme="minorBidi"/>
          <w:bCs w:val="0"/>
          <w:sz w:val="28"/>
          <w:szCs w:val="22"/>
          <w:lang w:val="en-US" w:eastAsia="en-US"/>
        </w:rPr>
        <w:t>Spark</w:t>
      </w:r>
      <w:r w:rsidRPr="00413676">
        <w:rPr>
          <w:rFonts w:eastAsiaTheme="minorHAnsi" w:cstheme="minorBidi"/>
          <w:bCs w:val="0"/>
          <w:sz w:val="28"/>
          <w:szCs w:val="22"/>
          <w:lang w:eastAsia="en-US"/>
        </w:rPr>
        <w:t>.</w:t>
      </w:r>
    </w:p>
    <w:p w14:paraId="54C84C2A" w14:textId="77777777" w:rsidR="00413676" w:rsidRPr="00413676" w:rsidRDefault="00413676" w:rsidP="00413676">
      <w:pPr>
        <w:suppressAutoHyphens w:val="0"/>
        <w:ind w:firstLine="709"/>
        <w:jc w:val="both"/>
        <w:rPr>
          <w:rFonts w:eastAsiaTheme="minorHAnsi" w:cstheme="minorBidi"/>
          <w:bCs w:val="0"/>
          <w:sz w:val="28"/>
          <w:szCs w:val="22"/>
          <w:lang w:eastAsia="en-US"/>
        </w:rPr>
      </w:pPr>
    </w:p>
    <w:p w14:paraId="231EDA6D" w14:textId="1FB67D47" w:rsidR="00413676" w:rsidRDefault="00413676" w:rsidP="006C1873">
      <w:pPr>
        <w:pStyle w:val="1"/>
        <w:rPr>
          <w:rFonts w:eastAsiaTheme="minorHAnsi"/>
        </w:rPr>
      </w:pPr>
      <w:bookmarkStart w:id="1" w:name="_Toc95052141"/>
      <w:r w:rsidRPr="00413676">
        <w:rPr>
          <w:rFonts w:eastAsiaTheme="minorHAnsi"/>
        </w:rPr>
        <w:t>Задание</w:t>
      </w:r>
      <w:bookmarkEnd w:id="1"/>
    </w:p>
    <w:p w14:paraId="36F0C1FE" w14:textId="77777777" w:rsidR="006C1873" w:rsidRPr="006C1873" w:rsidRDefault="006C1873" w:rsidP="006C1873">
      <w:pPr>
        <w:rPr>
          <w:rFonts w:eastAsiaTheme="minorHAnsi"/>
          <w:lang w:eastAsia="ru-RU"/>
        </w:rPr>
      </w:pPr>
    </w:p>
    <w:p w14:paraId="71AE420A" w14:textId="1A88CBD5" w:rsidR="00413676" w:rsidRPr="000E68E3" w:rsidRDefault="00413676" w:rsidP="00413676">
      <w:pPr>
        <w:suppressAutoHyphens w:val="0"/>
        <w:ind w:firstLine="709"/>
        <w:jc w:val="both"/>
        <w:rPr>
          <w:rFonts w:eastAsiaTheme="minorHAnsi" w:cstheme="minorBidi"/>
          <w:bCs w:val="0"/>
          <w:sz w:val="28"/>
          <w:szCs w:val="22"/>
          <w:lang w:eastAsia="en-US"/>
        </w:rPr>
      </w:pPr>
      <w:r w:rsidRPr="00413676">
        <w:rPr>
          <w:rFonts w:eastAsiaTheme="minorHAnsi" w:cstheme="minorBidi"/>
          <w:bCs w:val="0"/>
          <w:sz w:val="28"/>
          <w:szCs w:val="22"/>
          <w:lang w:eastAsia="en-US"/>
        </w:rPr>
        <w:t xml:space="preserve">1. Установить виртуальную машину с ubuntu </w:t>
      </w:r>
      <w:r w:rsidR="005C6C61">
        <w:rPr>
          <w:rFonts w:eastAsiaTheme="minorHAnsi" w:cstheme="minorBidi"/>
          <w:bCs w:val="0"/>
          <w:sz w:val="28"/>
          <w:szCs w:val="22"/>
          <w:lang w:eastAsia="en-US"/>
        </w:rPr>
        <w:t>20</w:t>
      </w:r>
      <w:r w:rsidRPr="00413676">
        <w:rPr>
          <w:rFonts w:eastAsiaTheme="minorHAnsi" w:cstheme="minorBidi"/>
          <w:bCs w:val="0"/>
          <w:sz w:val="28"/>
          <w:szCs w:val="22"/>
          <w:lang w:eastAsia="en-US"/>
        </w:rPr>
        <w:t>.04</w:t>
      </w:r>
      <w:r w:rsidR="005C6C61">
        <w:rPr>
          <w:rFonts w:eastAsiaTheme="minorHAnsi" w:cstheme="minorBidi"/>
          <w:bCs w:val="0"/>
          <w:sz w:val="28"/>
          <w:szCs w:val="22"/>
          <w:lang w:eastAsia="en-US"/>
        </w:rPr>
        <w:t>.3</w:t>
      </w:r>
      <w:r w:rsidRPr="00413676">
        <w:rPr>
          <w:rFonts w:eastAsiaTheme="minorHAnsi" w:cstheme="minorBidi"/>
          <w:bCs w:val="0"/>
          <w:sz w:val="28"/>
          <w:szCs w:val="22"/>
          <w:lang w:eastAsia="en-US"/>
        </w:rPr>
        <w:t xml:space="preserve"> </w:t>
      </w:r>
      <w:r w:rsidRPr="005C6C61">
        <w:rPr>
          <w:rFonts w:eastAsiaTheme="minorHAnsi" w:cstheme="minorBidi"/>
          <w:bCs w:val="0"/>
          <w:sz w:val="28"/>
          <w:szCs w:val="22"/>
          <w:lang w:eastAsia="en-US"/>
        </w:rPr>
        <w:t>(</w:t>
      </w:r>
      <w:r w:rsidR="005C6C61" w:rsidRPr="005C6C61">
        <w:rPr>
          <w:rFonts w:eastAsiaTheme="minorHAnsi" w:cstheme="minorBidi"/>
          <w:bCs w:val="0"/>
          <w:sz w:val="28"/>
          <w:szCs w:val="22"/>
          <w:lang w:val="en-US" w:eastAsia="en-US"/>
        </w:rPr>
        <w:t>ubuntu</w:t>
      </w:r>
      <w:r w:rsidR="005C6C61" w:rsidRPr="005C6C61">
        <w:rPr>
          <w:rFonts w:eastAsiaTheme="minorHAnsi" w:cstheme="minorBidi"/>
          <w:bCs w:val="0"/>
          <w:sz w:val="28"/>
          <w:szCs w:val="22"/>
          <w:lang w:eastAsia="en-US"/>
        </w:rPr>
        <w:t>-20.04.3-</w:t>
      </w:r>
      <w:r w:rsidR="005C6C61" w:rsidRPr="005C6C61">
        <w:rPr>
          <w:rFonts w:eastAsiaTheme="minorHAnsi" w:cstheme="minorBidi"/>
          <w:bCs w:val="0"/>
          <w:sz w:val="28"/>
          <w:szCs w:val="22"/>
          <w:lang w:val="en-US" w:eastAsia="en-US"/>
        </w:rPr>
        <w:t>desktop</w:t>
      </w:r>
      <w:r w:rsidR="005C6C61" w:rsidRPr="005C6C61">
        <w:rPr>
          <w:rFonts w:eastAsiaTheme="minorHAnsi" w:cstheme="minorBidi"/>
          <w:bCs w:val="0"/>
          <w:sz w:val="28"/>
          <w:szCs w:val="22"/>
          <w:lang w:eastAsia="en-US"/>
        </w:rPr>
        <w:t>-</w:t>
      </w:r>
      <w:r w:rsidR="005C6C61" w:rsidRPr="005C6C61">
        <w:rPr>
          <w:rFonts w:eastAsiaTheme="minorHAnsi" w:cstheme="minorBidi"/>
          <w:bCs w:val="0"/>
          <w:sz w:val="28"/>
          <w:szCs w:val="22"/>
          <w:lang w:val="en-US" w:eastAsia="en-US"/>
        </w:rPr>
        <w:t>amd</w:t>
      </w:r>
      <w:r w:rsidR="005C6C61" w:rsidRPr="005C6C61">
        <w:rPr>
          <w:rFonts w:eastAsiaTheme="minorHAnsi" w:cstheme="minorBidi"/>
          <w:bCs w:val="0"/>
          <w:sz w:val="28"/>
          <w:szCs w:val="22"/>
          <w:lang w:eastAsia="en-US"/>
        </w:rPr>
        <w:t>64.</w:t>
      </w:r>
      <w:r w:rsidR="005C6C61" w:rsidRPr="005C6C61">
        <w:rPr>
          <w:rFonts w:eastAsiaTheme="minorHAnsi" w:cstheme="minorBidi"/>
          <w:bCs w:val="0"/>
          <w:sz w:val="28"/>
          <w:szCs w:val="22"/>
          <w:lang w:val="en-US" w:eastAsia="en-US"/>
        </w:rPr>
        <w:t>iso</w:t>
      </w:r>
      <w:r w:rsidR="005C6C61">
        <w:rPr>
          <w:rFonts w:eastAsiaTheme="minorHAnsi" w:cstheme="minorBidi"/>
          <w:bCs w:val="0"/>
          <w:sz w:val="28"/>
          <w:szCs w:val="22"/>
          <w:lang w:eastAsia="en-US"/>
        </w:rPr>
        <w:t xml:space="preserve"> </w:t>
      </w:r>
      <w:r w:rsidR="005C6C61" w:rsidRPr="005C6C61">
        <w:rPr>
          <w:rFonts w:eastAsiaTheme="minorHAnsi" w:cstheme="minorBidi"/>
          <w:bCs w:val="0"/>
          <w:sz w:val="28"/>
          <w:szCs w:val="22"/>
          <w:lang w:eastAsia="en-US"/>
        </w:rPr>
        <w:t>[1</w:t>
      </w:r>
      <w:r w:rsidR="005C6C61">
        <w:rPr>
          <w:rFonts w:eastAsiaTheme="minorHAnsi" w:cstheme="minorBidi"/>
          <w:bCs w:val="0"/>
          <w:sz w:val="28"/>
          <w:szCs w:val="22"/>
          <w:lang w:eastAsia="en-US"/>
        </w:rPr>
        <w:t>б</w:t>
      </w:r>
      <w:r w:rsidR="005C6C61" w:rsidRPr="005C6C61">
        <w:rPr>
          <w:rFonts w:eastAsiaTheme="minorHAnsi" w:cstheme="minorBidi"/>
          <w:bCs w:val="0"/>
          <w:sz w:val="28"/>
          <w:szCs w:val="22"/>
          <w:lang w:eastAsia="en-US"/>
        </w:rPr>
        <w:t>]</w:t>
      </w:r>
      <w:r w:rsidRPr="005C6C61">
        <w:rPr>
          <w:rFonts w:eastAsiaTheme="minorHAnsi" w:cstheme="minorBidi"/>
          <w:bCs w:val="0"/>
          <w:sz w:val="28"/>
          <w:szCs w:val="22"/>
          <w:lang w:eastAsia="en-US"/>
        </w:rPr>
        <w:t xml:space="preserve">) </w:t>
      </w:r>
      <w:r w:rsidRPr="00413676">
        <w:rPr>
          <w:rFonts w:eastAsiaTheme="minorHAnsi" w:cstheme="minorBidi"/>
          <w:bCs w:val="0"/>
          <w:sz w:val="28"/>
          <w:szCs w:val="22"/>
          <w:lang w:eastAsia="en-US"/>
        </w:rPr>
        <w:t>в</w:t>
      </w:r>
      <w:r w:rsidRPr="005C6C61">
        <w:rPr>
          <w:rFonts w:eastAsiaTheme="minorHAnsi" w:cstheme="minorBidi"/>
          <w:bCs w:val="0"/>
          <w:sz w:val="28"/>
          <w:szCs w:val="22"/>
          <w:lang w:eastAsia="en-US"/>
        </w:rPr>
        <w:t xml:space="preserve"> </w:t>
      </w:r>
      <w:r w:rsidRPr="005C6C61">
        <w:rPr>
          <w:rFonts w:eastAsiaTheme="minorHAnsi" w:cstheme="minorBidi"/>
          <w:bCs w:val="0"/>
          <w:sz w:val="28"/>
          <w:szCs w:val="22"/>
          <w:lang w:val="en-US" w:eastAsia="en-US"/>
        </w:rPr>
        <w:t>VirtualBox</w:t>
      </w:r>
      <w:r w:rsidR="000E68E3" w:rsidRPr="005C6C61">
        <w:rPr>
          <w:rFonts w:eastAsiaTheme="minorHAnsi" w:cstheme="minorBidi"/>
          <w:bCs w:val="0"/>
          <w:sz w:val="28"/>
          <w:szCs w:val="22"/>
          <w:lang w:eastAsia="en-US"/>
        </w:rPr>
        <w:t xml:space="preserve"> </w:t>
      </w:r>
      <w:r w:rsidRPr="005C6C61">
        <w:rPr>
          <w:rFonts w:eastAsiaTheme="minorHAnsi" w:cstheme="minorBidi"/>
          <w:bCs w:val="0"/>
          <w:sz w:val="28"/>
          <w:szCs w:val="22"/>
          <w:lang w:eastAsia="en-US"/>
        </w:rPr>
        <w:t>[1</w:t>
      </w:r>
      <w:r w:rsidR="005C6C61">
        <w:rPr>
          <w:rFonts w:eastAsiaTheme="minorHAnsi" w:cstheme="minorBidi"/>
          <w:bCs w:val="0"/>
          <w:sz w:val="28"/>
          <w:szCs w:val="22"/>
          <w:lang w:eastAsia="en-US"/>
        </w:rPr>
        <w:t>а</w:t>
      </w:r>
      <w:r w:rsidRPr="005C6C61">
        <w:rPr>
          <w:rFonts w:eastAsiaTheme="minorHAnsi" w:cstheme="minorBidi"/>
          <w:bCs w:val="0"/>
          <w:sz w:val="28"/>
          <w:szCs w:val="22"/>
          <w:lang w:eastAsia="en-US"/>
        </w:rPr>
        <w:t>]</w:t>
      </w:r>
      <w:r w:rsidR="00CC3322" w:rsidRPr="00CC3322">
        <w:rPr>
          <w:rFonts w:eastAsiaTheme="minorHAnsi" w:cstheme="minorBidi"/>
          <w:bCs w:val="0"/>
          <w:sz w:val="28"/>
          <w:szCs w:val="22"/>
          <w:lang w:eastAsia="en-US"/>
        </w:rPr>
        <w:t xml:space="preserve"> (python 3 уже предустановлен в ubuntu 20.04.3)</w:t>
      </w:r>
      <w:r w:rsidRPr="005C6C61">
        <w:rPr>
          <w:rFonts w:eastAsiaTheme="minorHAnsi" w:cstheme="minorBidi"/>
          <w:bCs w:val="0"/>
          <w:sz w:val="28"/>
          <w:szCs w:val="22"/>
          <w:lang w:eastAsia="en-US"/>
        </w:rPr>
        <w:t xml:space="preserve">. </w:t>
      </w:r>
    </w:p>
    <w:p w14:paraId="45286D8C" w14:textId="77777777" w:rsidR="00413676" w:rsidRPr="00413676" w:rsidRDefault="00413676" w:rsidP="00413676">
      <w:pPr>
        <w:suppressAutoHyphens w:val="0"/>
        <w:ind w:firstLine="709"/>
        <w:jc w:val="both"/>
        <w:rPr>
          <w:rFonts w:eastAsiaTheme="minorHAnsi" w:cstheme="minorBidi"/>
          <w:bCs w:val="0"/>
          <w:sz w:val="28"/>
          <w:szCs w:val="22"/>
          <w:lang w:eastAsia="en-US"/>
        </w:rPr>
      </w:pPr>
      <w:r w:rsidRPr="00413676">
        <w:rPr>
          <w:rFonts w:eastAsiaTheme="minorHAnsi" w:cstheme="minorBidi"/>
          <w:bCs w:val="0"/>
          <w:sz w:val="28"/>
          <w:szCs w:val="22"/>
          <w:lang w:eastAsia="en-US"/>
        </w:rPr>
        <w:t>Имя: Ubuntu-01. Тип: Linux. Версия: Ubuntu (64 bit) и т.д. Объём ОП – 4ГБ, Диск – 20ГБ.</w:t>
      </w:r>
    </w:p>
    <w:p w14:paraId="3AFF6DB3" w14:textId="182FE0F7" w:rsidR="00413676" w:rsidRPr="00767B0C" w:rsidRDefault="00413676" w:rsidP="00413676">
      <w:pPr>
        <w:suppressAutoHyphens w:val="0"/>
        <w:ind w:firstLine="709"/>
        <w:jc w:val="both"/>
        <w:rPr>
          <w:rFonts w:eastAsiaTheme="minorHAnsi" w:cstheme="minorBidi"/>
          <w:bCs w:val="0"/>
          <w:sz w:val="28"/>
          <w:szCs w:val="22"/>
          <w:lang w:eastAsia="en-US"/>
        </w:rPr>
      </w:pPr>
      <w:r w:rsidRPr="00413676">
        <w:rPr>
          <w:rFonts w:eastAsiaTheme="minorHAnsi" w:cstheme="minorBidi"/>
          <w:bCs w:val="0"/>
          <w:sz w:val="28"/>
          <w:szCs w:val="22"/>
          <w:lang w:eastAsia="en-US"/>
        </w:rPr>
        <w:t xml:space="preserve">2. Установить </w:t>
      </w:r>
      <w:bookmarkStart w:id="2" w:name="_Hlk60504367"/>
      <w:r w:rsidRPr="00413676">
        <w:rPr>
          <w:rFonts w:eastAsiaTheme="minorHAnsi" w:cstheme="minorBidi"/>
          <w:bCs w:val="0"/>
          <w:sz w:val="28"/>
          <w:szCs w:val="22"/>
          <w:lang w:val="en-US" w:eastAsia="en-US"/>
        </w:rPr>
        <w:t>Elasticsearch</w:t>
      </w:r>
      <w:r w:rsidRPr="00413676">
        <w:rPr>
          <w:rFonts w:eastAsiaTheme="minorHAnsi" w:cstheme="minorBidi"/>
          <w:bCs w:val="0"/>
          <w:sz w:val="28"/>
          <w:szCs w:val="22"/>
          <w:lang w:eastAsia="en-US"/>
        </w:rPr>
        <w:t xml:space="preserve">, </w:t>
      </w:r>
      <w:r w:rsidRPr="00413676">
        <w:rPr>
          <w:rFonts w:eastAsiaTheme="minorHAnsi" w:cstheme="minorBidi"/>
          <w:bCs w:val="0"/>
          <w:sz w:val="28"/>
          <w:szCs w:val="22"/>
          <w:lang w:val="en-US" w:eastAsia="en-US"/>
        </w:rPr>
        <w:t>Neo</w:t>
      </w:r>
      <w:r w:rsidRPr="00413676">
        <w:rPr>
          <w:rFonts w:eastAsiaTheme="minorHAnsi" w:cstheme="minorBidi"/>
          <w:bCs w:val="0"/>
          <w:sz w:val="28"/>
          <w:szCs w:val="22"/>
          <w:lang w:eastAsia="en-US"/>
        </w:rPr>
        <w:t>4</w:t>
      </w:r>
      <w:r w:rsidRPr="00413676">
        <w:rPr>
          <w:rFonts w:eastAsiaTheme="minorHAnsi" w:cstheme="minorBidi"/>
          <w:bCs w:val="0"/>
          <w:sz w:val="28"/>
          <w:szCs w:val="22"/>
          <w:lang w:val="en-US" w:eastAsia="en-US"/>
        </w:rPr>
        <w:t>j</w:t>
      </w:r>
      <w:r w:rsidRPr="00413676">
        <w:rPr>
          <w:rFonts w:eastAsiaTheme="minorHAnsi" w:cstheme="minorBidi"/>
          <w:bCs w:val="0"/>
          <w:sz w:val="28"/>
          <w:szCs w:val="22"/>
          <w:lang w:eastAsia="en-US"/>
        </w:rPr>
        <w:t xml:space="preserve">, </w:t>
      </w:r>
      <w:r w:rsidRPr="00413676">
        <w:rPr>
          <w:rFonts w:eastAsiaTheme="minorHAnsi" w:cstheme="minorBidi"/>
          <w:bCs w:val="0"/>
          <w:sz w:val="28"/>
          <w:szCs w:val="22"/>
          <w:lang w:val="en-US" w:eastAsia="en-US"/>
        </w:rPr>
        <w:t>Hadoop</w:t>
      </w:r>
      <w:r w:rsidRPr="00413676">
        <w:rPr>
          <w:rFonts w:eastAsiaTheme="minorHAnsi" w:cstheme="minorBidi"/>
          <w:bCs w:val="0"/>
          <w:sz w:val="28"/>
          <w:szCs w:val="22"/>
          <w:lang w:eastAsia="en-US"/>
        </w:rPr>
        <w:t>+</w:t>
      </w:r>
      <w:r w:rsidRPr="00413676">
        <w:rPr>
          <w:rFonts w:eastAsiaTheme="minorHAnsi" w:cstheme="minorBidi"/>
          <w:bCs w:val="0"/>
          <w:sz w:val="28"/>
          <w:szCs w:val="22"/>
          <w:lang w:val="en-US" w:eastAsia="en-US"/>
        </w:rPr>
        <w:t>Spark</w:t>
      </w:r>
      <w:bookmarkEnd w:id="2"/>
      <w:r w:rsidRPr="00413676">
        <w:rPr>
          <w:rFonts w:eastAsiaTheme="minorHAnsi" w:cstheme="minorBidi"/>
          <w:bCs w:val="0"/>
          <w:sz w:val="28"/>
          <w:szCs w:val="22"/>
          <w:lang w:eastAsia="en-US"/>
        </w:rPr>
        <w:t>, как это Вы делали на лабораторных работах в 1-м семестре [2</w:t>
      </w:r>
      <w:r w:rsidR="00BA6A4F">
        <w:rPr>
          <w:rFonts w:eastAsiaTheme="minorHAnsi" w:cstheme="minorBidi"/>
          <w:bCs w:val="0"/>
          <w:sz w:val="28"/>
          <w:szCs w:val="22"/>
          <w:lang w:eastAsia="en-US"/>
        </w:rPr>
        <w:t>а</w:t>
      </w:r>
      <w:r w:rsidRPr="00413676">
        <w:rPr>
          <w:rFonts w:eastAsiaTheme="minorHAnsi" w:cstheme="minorBidi"/>
          <w:bCs w:val="0"/>
          <w:sz w:val="28"/>
          <w:szCs w:val="22"/>
          <w:lang w:eastAsia="en-US"/>
        </w:rPr>
        <w:t>].</w:t>
      </w:r>
      <w:r w:rsidR="00BA6A4F">
        <w:rPr>
          <w:rFonts w:eastAsiaTheme="minorHAnsi" w:cstheme="minorBidi"/>
          <w:bCs w:val="0"/>
          <w:sz w:val="28"/>
          <w:szCs w:val="22"/>
          <w:lang w:eastAsia="en-US"/>
        </w:rPr>
        <w:t xml:space="preserve"> </w:t>
      </w:r>
      <w:r w:rsidR="00767B0C">
        <w:rPr>
          <w:rFonts w:eastAsiaTheme="minorHAnsi" w:cstheme="minorBidi"/>
          <w:bCs w:val="0"/>
          <w:sz w:val="28"/>
          <w:szCs w:val="22"/>
          <w:lang w:eastAsia="en-US"/>
        </w:rPr>
        <w:t xml:space="preserve">Можете использовать  </w:t>
      </w:r>
      <w:r w:rsidR="00767B0C" w:rsidRPr="00767B0C">
        <w:rPr>
          <w:rFonts w:eastAsiaTheme="minorHAnsi" w:cstheme="minorBidi"/>
          <w:bCs w:val="0"/>
          <w:sz w:val="28"/>
          <w:szCs w:val="22"/>
          <w:lang w:eastAsia="en-US"/>
        </w:rPr>
        <w:t>виртуальное окружение Python</w:t>
      </w:r>
      <w:r w:rsidR="00767B0C">
        <w:rPr>
          <w:rFonts w:eastAsiaTheme="minorHAnsi" w:cstheme="minorBidi"/>
          <w:bCs w:val="0"/>
          <w:sz w:val="28"/>
          <w:szCs w:val="22"/>
          <w:lang w:eastAsia="en-US"/>
        </w:rPr>
        <w:t xml:space="preserve"> </w:t>
      </w:r>
      <w:r w:rsidR="00767B0C" w:rsidRPr="00767B0C">
        <w:rPr>
          <w:rFonts w:eastAsiaTheme="minorHAnsi" w:cstheme="minorBidi"/>
          <w:bCs w:val="0"/>
          <w:sz w:val="28"/>
          <w:szCs w:val="22"/>
          <w:lang w:eastAsia="en-US"/>
        </w:rPr>
        <w:t>[</w:t>
      </w:r>
      <w:r w:rsidR="00767B0C">
        <w:rPr>
          <w:rFonts w:eastAsiaTheme="minorHAnsi" w:cstheme="minorBidi"/>
          <w:bCs w:val="0"/>
          <w:sz w:val="28"/>
          <w:szCs w:val="22"/>
          <w:lang w:eastAsia="en-US"/>
        </w:rPr>
        <w:t>1с</w:t>
      </w:r>
      <w:r w:rsidR="00767B0C" w:rsidRPr="00767B0C">
        <w:rPr>
          <w:rFonts w:eastAsiaTheme="minorHAnsi" w:cstheme="minorBidi"/>
          <w:bCs w:val="0"/>
          <w:sz w:val="28"/>
          <w:szCs w:val="22"/>
          <w:lang w:eastAsia="en-US"/>
        </w:rPr>
        <w:t>] (</w:t>
      </w:r>
      <w:r w:rsidR="00767B0C">
        <w:rPr>
          <w:rFonts w:eastAsiaTheme="minorHAnsi" w:cstheme="minorBidi"/>
          <w:bCs w:val="0"/>
          <w:sz w:val="28"/>
          <w:szCs w:val="22"/>
          <w:lang w:eastAsia="en-US"/>
        </w:rPr>
        <w:t>в будущем может очень пригодиться).</w:t>
      </w:r>
    </w:p>
    <w:p w14:paraId="3665F443" w14:textId="11438018" w:rsidR="000413DB" w:rsidRPr="000413DB" w:rsidRDefault="000413DB" w:rsidP="00413676">
      <w:pPr>
        <w:suppressAutoHyphens w:val="0"/>
        <w:ind w:firstLine="709"/>
        <w:jc w:val="both"/>
        <w:rPr>
          <w:rFonts w:eastAsiaTheme="minorHAnsi" w:cstheme="minorBidi"/>
          <w:bCs w:val="0"/>
          <w:color w:val="FF0000"/>
          <w:sz w:val="28"/>
          <w:szCs w:val="22"/>
          <w:lang w:eastAsia="en-US"/>
        </w:rPr>
      </w:pPr>
      <w:r w:rsidRPr="000413DB">
        <w:rPr>
          <w:rFonts w:eastAsiaTheme="minorHAnsi" w:cstheme="minorBidi"/>
          <w:bCs w:val="0"/>
          <w:color w:val="FF0000"/>
          <w:sz w:val="28"/>
          <w:szCs w:val="22"/>
          <w:lang w:eastAsia="en-US"/>
        </w:rPr>
        <w:t xml:space="preserve">Примечание. </w:t>
      </w:r>
      <w:r>
        <w:rPr>
          <w:rFonts w:eastAsiaTheme="minorHAnsi" w:cstheme="minorBidi"/>
          <w:bCs w:val="0"/>
          <w:color w:val="FF0000"/>
          <w:sz w:val="28"/>
          <w:szCs w:val="22"/>
          <w:lang w:eastAsia="en-US"/>
        </w:rPr>
        <w:t xml:space="preserve">Пункты 1 и 2 уже выполнены </w:t>
      </w:r>
      <w:r w:rsidR="00B14FD8">
        <w:rPr>
          <w:rFonts w:eastAsiaTheme="minorHAnsi" w:cstheme="minorBidi"/>
          <w:bCs w:val="0"/>
          <w:color w:val="FF0000"/>
          <w:sz w:val="28"/>
          <w:szCs w:val="22"/>
          <w:lang w:eastAsia="en-US"/>
        </w:rPr>
        <w:t>В</w:t>
      </w:r>
      <w:r>
        <w:rPr>
          <w:rFonts w:eastAsiaTheme="minorHAnsi" w:cstheme="minorBidi"/>
          <w:bCs w:val="0"/>
          <w:color w:val="FF0000"/>
          <w:sz w:val="28"/>
          <w:szCs w:val="22"/>
          <w:lang w:eastAsia="en-US"/>
        </w:rPr>
        <w:t>ами в 1-м семестре при выполнении  лабораторных работ по дисциплине ТПСБД</w:t>
      </w:r>
    </w:p>
    <w:p w14:paraId="5C764086" w14:textId="77777777" w:rsidR="000413DB" w:rsidRDefault="000413DB" w:rsidP="00413676">
      <w:pPr>
        <w:suppressAutoHyphens w:val="0"/>
        <w:ind w:firstLine="709"/>
        <w:jc w:val="both"/>
        <w:rPr>
          <w:rFonts w:eastAsiaTheme="minorHAnsi" w:cstheme="minorBidi"/>
          <w:bCs w:val="0"/>
          <w:sz w:val="28"/>
          <w:szCs w:val="22"/>
          <w:lang w:eastAsia="en-US"/>
        </w:rPr>
      </w:pPr>
    </w:p>
    <w:p w14:paraId="74203DB2" w14:textId="00587467" w:rsidR="00413676" w:rsidRPr="00413676" w:rsidRDefault="00413676" w:rsidP="00413676">
      <w:pPr>
        <w:suppressAutoHyphens w:val="0"/>
        <w:ind w:firstLine="709"/>
        <w:jc w:val="both"/>
        <w:rPr>
          <w:rFonts w:eastAsiaTheme="minorHAnsi" w:cstheme="minorBidi"/>
          <w:bCs w:val="0"/>
          <w:sz w:val="28"/>
          <w:szCs w:val="22"/>
          <w:lang w:eastAsia="en-US"/>
        </w:rPr>
      </w:pPr>
      <w:r w:rsidRPr="00413676">
        <w:rPr>
          <w:rFonts w:eastAsiaTheme="minorHAnsi" w:cstheme="minorBidi"/>
          <w:bCs w:val="0"/>
          <w:sz w:val="28"/>
          <w:szCs w:val="22"/>
          <w:lang w:eastAsia="en-US"/>
        </w:rPr>
        <w:t>3. Решить следующие задачи</w:t>
      </w:r>
      <w:r w:rsidR="0038497D">
        <w:rPr>
          <w:rFonts w:eastAsiaTheme="minorHAnsi" w:cstheme="minorBidi"/>
          <w:bCs w:val="0"/>
          <w:sz w:val="28"/>
          <w:szCs w:val="22"/>
          <w:lang w:eastAsia="en-US"/>
        </w:rPr>
        <w:t xml:space="preserve"> (варианты </w:t>
      </w:r>
      <w:r w:rsidR="00CB303F">
        <w:rPr>
          <w:rFonts w:eastAsiaTheme="minorHAnsi" w:cstheme="minorBidi"/>
          <w:bCs w:val="0"/>
          <w:sz w:val="28"/>
          <w:szCs w:val="22"/>
          <w:lang w:eastAsia="en-US"/>
        </w:rPr>
        <w:t xml:space="preserve">будут </w:t>
      </w:r>
      <w:r w:rsidR="0038497D">
        <w:rPr>
          <w:rFonts w:eastAsiaTheme="minorHAnsi" w:cstheme="minorBidi"/>
          <w:bCs w:val="0"/>
          <w:sz w:val="28"/>
          <w:szCs w:val="22"/>
          <w:lang w:eastAsia="en-US"/>
        </w:rPr>
        <w:t>разосланы по ЭП)</w:t>
      </w:r>
      <w:r w:rsidRPr="00413676">
        <w:rPr>
          <w:rFonts w:eastAsiaTheme="minorHAnsi" w:cstheme="minorBidi"/>
          <w:bCs w:val="0"/>
          <w:sz w:val="28"/>
          <w:szCs w:val="22"/>
          <w:lang w:eastAsia="en-US"/>
        </w:rPr>
        <w:t>:</w:t>
      </w:r>
    </w:p>
    <w:p w14:paraId="13EBD56B" w14:textId="225035D0" w:rsidR="00413676" w:rsidRPr="00413676" w:rsidRDefault="00413676" w:rsidP="00413676">
      <w:pPr>
        <w:suppressAutoHyphens w:val="0"/>
        <w:ind w:firstLine="709"/>
        <w:jc w:val="both"/>
        <w:rPr>
          <w:rFonts w:eastAsiaTheme="minorHAnsi" w:cstheme="minorBidi"/>
          <w:bCs w:val="0"/>
          <w:sz w:val="28"/>
          <w:szCs w:val="22"/>
          <w:lang w:eastAsia="en-US"/>
        </w:rPr>
      </w:pPr>
      <w:r w:rsidRPr="00413676">
        <w:rPr>
          <w:rFonts w:eastAsiaTheme="minorHAnsi" w:cstheme="minorBidi"/>
          <w:bCs w:val="0"/>
          <w:sz w:val="28"/>
          <w:szCs w:val="22"/>
          <w:lang w:eastAsia="en-US"/>
        </w:rPr>
        <w:t>- вручную</w:t>
      </w:r>
      <w:r w:rsidR="00FD1FCD">
        <w:rPr>
          <w:rFonts w:eastAsiaTheme="minorHAnsi" w:cstheme="minorBidi"/>
          <w:bCs w:val="0"/>
          <w:sz w:val="28"/>
          <w:szCs w:val="22"/>
          <w:lang w:eastAsia="en-US"/>
        </w:rPr>
        <w:t xml:space="preserve"> (или автоматически)</w:t>
      </w:r>
      <w:r w:rsidRPr="00413676">
        <w:rPr>
          <w:rFonts w:eastAsiaTheme="minorHAnsi" w:cstheme="minorBidi"/>
          <w:bCs w:val="0"/>
          <w:sz w:val="28"/>
          <w:szCs w:val="22"/>
          <w:lang w:eastAsia="en-US"/>
        </w:rPr>
        <w:t xml:space="preserve"> создать </w:t>
      </w:r>
      <w:r w:rsidR="00636C01" w:rsidRPr="00636C01">
        <w:rPr>
          <w:rFonts w:eastAsiaTheme="minorHAnsi" w:cstheme="minorBidi"/>
          <w:bCs w:val="0"/>
          <w:sz w:val="28"/>
          <w:szCs w:val="22"/>
          <w:highlight w:val="yellow"/>
          <w:lang w:eastAsia="en-US"/>
        </w:rPr>
        <w:t xml:space="preserve">два </w:t>
      </w:r>
      <w:r w:rsidRPr="00636C01">
        <w:rPr>
          <w:rFonts w:eastAsiaTheme="minorHAnsi" w:cstheme="minorBidi"/>
          <w:bCs w:val="0"/>
          <w:sz w:val="28"/>
          <w:szCs w:val="22"/>
          <w:highlight w:val="yellow"/>
          <w:lang w:val="en-US" w:eastAsia="en-US"/>
        </w:rPr>
        <w:t>json</w:t>
      </w:r>
      <w:r w:rsidRPr="00636C01">
        <w:rPr>
          <w:rFonts w:eastAsiaTheme="minorHAnsi" w:cstheme="minorBidi"/>
          <w:bCs w:val="0"/>
          <w:sz w:val="28"/>
          <w:szCs w:val="22"/>
          <w:highlight w:val="yellow"/>
          <w:lang w:eastAsia="en-US"/>
        </w:rPr>
        <w:t>-файл</w:t>
      </w:r>
      <w:r w:rsidR="00636C01" w:rsidRPr="00636C01">
        <w:rPr>
          <w:rFonts w:eastAsiaTheme="minorHAnsi" w:cstheme="minorBidi"/>
          <w:bCs w:val="0"/>
          <w:sz w:val="28"/>
          <w:szCs w:val="22"/>
          <w:highlight w:val="yellow"/>
          <w:lang w:eastAsia="en-US"/>
        </w:rPr>
        <w:t>а</w:t>
      </w:r>
      <w:r w:rsidRPr="00413676">
        <w:rPr>
          <w:rFonts w:eastAsiaTheme="minorHAnsi" w:cstheme="minorBidi"/>
          <w:bCs w:val="0"/>
          <w:sz w:val="28"/>
          <w:szCs w:val="22"/>
          <w:lang w:eastAsia="en-US"/>
        </w:rPr>
        <w:t xml:space="preserve"> </w:t>
      </w:r>
      <w:r w:rsidRPr="00413676">
        <w:rPr>
          <w:rFonts w:eastAsiaTheme="minorHAnsi" w:cstheme="minorBidi"/>
          <w:bCs w:val="0"/>
          <w:sz w:val="28"/>
          <w:szCs w:val="22"/>
          <w:lang w:val="en-US" w:eastAsia="en-US"/>
        </w:rPr>
        <w:t>c</w:t>
      </w:r>
      <w:r w:rsidRPr="00413676">
        <w:rPr>
          <w:rFonts w:eastAsiaTheme="minorHAnsi" w:cstheme="minorBidi"/>
          <w:bCs w:val="0"/>
          <w:sz w:val="28"/>
          <w:szCs w:val="22"/>
          <w:lang w:eastAsia="en-US"/>
        </w:rPr>
        <w:t xml:space="preserve"> 20</w:t>
      </w:r>
      <w:r w:rsidR="00294F69">
        <w:rPr>
          <w:rFonts w:eastAsiaTheme="minorHAnsi" w:cstheme="minorBidi"/>
          <w:bCs w:val="0"/>
          <w:sz w:val="28"/>
          <w:szCs w:val="22"/>
          <w:lang w:eastAsia="en-US"/>
        </w:rPr>
        <w:sym w:font="Symbol" w:char="F0B8"/>
      </w:r>
      <w:r w:rsidR="000E68E3">
        <w:rPr>
          <w:rFonts w:eastAsiaTheme="minorHAnsi" w:cstheme="minorBidi"/>
          <w:bCs w:val="0"/>
          <w:sz w:val="28"/>
          <w:szCs w:val="22"/>
          <w:lang w:eastAsia="en-US"/>
        </w:rPr>
        <w:t>30</w:t>
      </w:r>
      <w:r w:rsidRPr="00413676">
        <w:rPr>
          <w:rFonts w:eastAsiaTheme="minorHAnsi" w:cstheme="minorBidi"/>
          <w:bCs w:val="0"/>
          <w:sz w:val="28"/>
          <w:szCs w:val="22"/>
          <w:lang w:eastAsia="en-US"/>
        </w:rPr>
        <w:t xml:space="preserve"> </w:t>
      </w:r>
      <w:r w:rsidRPr="00413676">
        <w:rPr>
          <w:rFonts w:eastAsiaTheme="minorHAnsi" w:cstheme="minorBidi"/>
          <w:bCs w:val="0"/>
          <w:sz w:val="28"/>
          <w:szCs w:val="22"/>
          <w:lang w:val="en-US" w:eastAsia="en-US"/>
        </w:rPr>
        <w:t>json</w:t>
      </w:r>
      <w:r w:rsidRPr="00413676">
        <w:rPr>
          <w:rFonts w:eastAsiaTheme="minorHAnsi" w:cstheme="minorBidi"/>
          <w:bCs w:val="0"/>
          <w:sz w:val="28"/>
          <w:szCs w:val="22"/>
          <w:lang w:eastAsia="en-US"/>
        </w:rPr>
        <w:t>-документами</w:t>
      </w:r>
      <w:r w:rsidR="00A503AD">
        <w:rPr>
          <w:rFonts w:eastAsiaTheme="minorHAnsi" w:cstheme="minorBidi"/>
          <w:bCs w:val="0"/>
          <w:sz w:val="28"/>
          <w:szCs w:val="22"/>
          <w:lang w:eastAsia="en-US"/>
        </w:rPr>
        <w:t xml:space="preserve"> </w:t>
      </w:r>
      <w:r w:rsidR="00A503AD" w:rsidRPr="00A503AD">
        <w:rPr>
          <w:rFonts w:eastAsiaTheme="minorHAnsi" w:cstheme="minorBidi"/>
          <w:bCs w:val="0"/>
          <w:sz w:val="28"/>
          <w:szCs w:val="22"/>
          <w:highlight w:val="yellow"/>
          <w:lang w:eastAsia="en-US"/>
        </w:rPr>
        <w:t>каждого типа</w:t>
      </w:r>
      <w:r w:rsidRPr="00413676">
        <w:rPr>
          <w:rFonts w:eastAsiaTheme="minorHAnsi" w:cstheme="minorBidi"/>
          <w:bCs w:val="0"/>
          <w:sz w:val="28"/>
          <w:szCs w:val="22"/>
          <w:lang w:eastAsia="en-US"/>
        </w:rPr>
        <w:t xml:space="preserve"> для предметной области, указанной в Вашем варианте; в </w:t>
      </w:r>
      <w:r w:rsidR="00F66BBD">
        <w:rPr>
          <w:rFonts w:eastAsiaTheme="minorHAnsi" w:cstheme="minorBidi"/>
          <w:bCs w:val="0"/>
          <w:sz w:val="28"/>
          <w:szCs w:val="22"/>
          <w:lang w:eastAsia="en-US"/>
        </w:rPr>
        <w:t>варианте</w:t>
      </w:r>
      <w:r w:rsidRPr="00413676">
        <w:rPr>
          <w:rFonts w:eastAsiaTheme="minorHAnsi" w:cstheme="minorBidi"/>
          <w:bCs w:val="0"/>
          <w:sz w:val="28"/>
          <w:szCs w:val="22"/>
          <w:lang w:eastAsia="en-US"/>
        </w:rPr>
        <w:t xml:space="preserve"> для каждого документа указаны его поля,</w:t>
      </w:r>
    </w:p>
    <w:p w14:paraId="5967382C" w14:textId="77777777" w:rsidR="00413676" w:rsidRPr="00413676" w:rsidRDefault="00413676" w:rsidP="00413676">
      <w:pPr>
        <w:suppressAutoHyphens w:val="0"/>
        <w:ind w:firstLine="709"/>
        <w:jc w:val="both"/>
        <w:rPr>
          <w:rFonts w:eastAsiaTheme="minorHAnsi" w:cstheme="minorBidi"/>
          <w:bCs w:val="0"/>
          <w:sz w:val="28"/>
          <w:szCs w:val="22"/>
          <w:lang w:eastAsia="en-US"/>
        </w:rPr>
      </w:pPr>
      <w:r w:rsidRPr="00413676">
        <w:rPr>
          <w:rFonts w:eastAsiaTheme="minorHAnsi" w:cstheme="minorBidi"/>
          <w:bCs w:val="0"/>
          <w:sz w:val="28"/>
          <w:szCs w:val="22"/>
          <w:lang w:eastAsia="en-US"/>
        </w:rPr>
        <w:t xml:space="preserve">- в </w:t>
      </w:r>
      <w:r w:rsidRPr="00413676">
        <w:rPr>
          <w:rFonts w:eastAsiaTheme="minorHAnsi" w:cstheme="minorBidi"/>
          <w:bCs w:val="0"/>
          <w:color w:val="FF0000"/>
          <w:sz w:val="28"/>
          <w:szCs w:val="22"/>
          <w:lang w:val="en-US" w:eastAsia="en-US"/>
        </w:rPr>
        <w:t>Elasticsearch</w:t>
      </w:r>
      <w:r w:rsidRPr="00413676">
        <w:rPr>
          <w:rFonts w:eastAsiaTheme="minorHAnsi" w:cstheme="minorBidi"/>
          <w:bCs w:val="0"/>
          <w:sz w:val="28"/>
          <w:szCs w:val="22"/>
          <w:lang w:eastAsia="en-US"/>
        </w:rPr>
        <w:t xml:space="preserve">: создать индекс с анализатором и маппингом [3], проиндексировать </w:t>
      </w:r>
      <w:r w:rsidRPr="00413676">
        <w:rPr>
          <w:rFonts w:eastAsiaTheme="minorHAnsi" w:cstheme="minorBidi"/>
          <w:bCs w:val="0"/>
          <w:sz w:val="28"/>
          <w:szCs w:val="22"/>
          <w:lang w:val="en-US" w:eastAsia="en-US"/>
        </w:rPr>
        <w:t>json</w:t>
      </w:r>
      <w:r w:rsidRPr="00413676">
        <w:rPr>
          <w:rFonts w:eastAsiaTheme="minorHAnsi" w:cstheme="minorBidi"/>
          <w:bCs w:val="0"/>
          <w:sz w:val="28"/>
          <w:szCs w:val="22"/>
          <w:lang w:eastAsia="en-US"/>
        </w:rPr>
        <w:t>-документы, разработать запросы с вложенной агрегацией [4], представить результаты в среде Kibana [5],</w:t>
      </w:r>
    </w:p>
    <w:p w14:paraId="67E2C2B4" w14:textId="77777777" w:rsidR="00413676" w:rsidRPr="00413676" w:rsidRDefault="00413676" w:rsidP="00413676">
      <w:pPr>
        <w:suppressAutoHyphens w:val="0"/>
        <w:ind w:firstLine="709"/>
        <w:jc w:val="both"/>
        <w:rPr>
          <w:rFonts w:eastAsiaTheme="minorHAnsi" w:cstheme="minorBidi"/>
          <w:bCs w:val="0"/>
          <w:sz w:val="28"/>
          <w:szCs w:val="22"/>
          <w:lang w:eastAsia="en-US"/>
        </w:rPr>
      </w:pPr>
      <w:r w:rsidRPr="00413676">
        <w:rPr>
          <w:rFonts w:eastAsiaTheme="minorHAnsi" w:cstheme="minorBidi"/>
          <w:bCs w:val="0"/>
          <w:sz w:val="28"/>
          <w:szCs w:val="22"/>
          <w:lang w:eastAsia="en-US"/>
        </w:rPr>
        <w:t xml:space="preserve">- в </w:t>
      </w:r>
      <w:r w:rsidRPr="00413676">
        <w:rPr>
          <w:rFonts w:eastAsiaTheme="minorHAnsi" w:cstheme="minorBidi"/>
          <w:bCs w:val="0"/>
          <w:color w:val="FF0000"/>
          <w:sz w:val="28"/>
          <w:szCs w:val="22"/>
          <w:lang w:val="en-US" w:eastAsia="en-US"/>
        </w:rPr>
        <w:t>Neo</w:t>
      </w:r>
      <w:r w:rsidRPr="00413676">
        <w:rPr>
          <w:rFonts w:eastAsiaTheme="minorHAnsi" w:cstheme="minorBidi"/>
          <w:bCs w:val="0"/>
          <w:color w:val="FF0000"/>
          <w:sz w:val="28"/>
          <w:szCs w:val="22"/>
          <w:lang w:eastAsia="en-US"/>
        </w:rPr>
        <w:t>4</w:t>
      </w:r>
      <w:r w:rsidRPr="00413676">
        <w:rPr>
          <w:rFonts w:eastAsiaTheme="minorHAnsi" w:cstheme="minorBidi"/>
          <w:bCs w:val="0"/>
          <w:color w:val="FF0000"/>
          <w:sz w:val="28"/>
          <w:szCs w:val="22"/>
          <w:lang w:val="en-US" w:eastAsia="en-US"/>
        </w:rPr>
        <w:t>j</w:t>
      </w:r>
      <w:r w:rsidRPr="00413676">
        <w:rPr>
          <w:rFonts w:eastAsiaTheme="minorHAnsi" w:cstheme="minorBidi"/>
          <w:bCs w:val="0"/>
          <w:sz w:val="28"/>
          <w:szCs w:val="22"/>
          <w:lang w:eastAsia="en-US"/>
        </w:rPr>
        <w:t>:  по данным из Elasticsearch заполнить графовую базу данных, разработать и реализовать запрос к этой БД,</w:t>
      </w:r>
    </w:p>
    <w:p w14:paraId="0154619D" w14:textId="3A759AC8" w:rsidR="00413676" w:rsidRDefault="00413676" w:rsidP="00413676">
      <w:pPr>
        <w:suppressAutoHyphens w:val="0"/>
        <w:ind w:firstLine="709"/>
        <w:jc w:val="both"/>
        <w:rPr>
          <w:rFonts w:eastAsiaTheme="minorHAnsi" w:cstheme="minorBidi"/>
          <w:bCs w:val="0"/>
          <w:sz w:val="28"/>
          <w:szCs w:val="22"/>
          <w:lang w:eastAsia="en-US"/>
        </w:rPr>
      </w:pPr>
      <w:r w:rsidRPr="00413676">
        <w:rPr>
          <w:rFonts w:eastAsiaTheme="minorHAnsi" w:cstheme="minorBidi"/>
          <w:bCs w:val="0"/>
          <w:sz w:val="28"/>
          <w:szCs w:val="22"/>
          <w:lang w:eastAsia="en-US"/>
        </w:rPr>
        <w:t xml:space="preserve">- в </w:t>
      </w:r>
      <w:r w:rsidRPr="00413676">
        <w:rPr>
          <w:rFonts w:eastAsiaTheme="minorHAnsi" w:cstheme="minorBidi"/>
          <w:bCs w:val="0"/>
          <w:color w:val="FF0000"/>
          <w:sz w:val="28"/>
          <w:szCs w:val="22"/>
          <w:lang w:val="en-US" w:eastAsia="en-US"/>
        </w:rPr>
        <w:t>Spark</w:t>
      </w:r>
      <w:r w:rsidRPr="00413676">
        <w:rPr>
          <w:rFonts w:eastAsiaTheme="minorHAnsi" w:cstheme="minorBidi"/>
          <w:bCs w:val="0"/>
          <w:sz w:val="28"/>
          <w:szCs w:val="22"/>
          <w:lang w:eastAsia="en-US"/>
        </w:rPr>
        <w:t xml:space="preserve">: по данным из Elasticsearch сформировать </w:t>
      </w:r>
      <w:r w:rsidR="000E68E3">
        <w:rPr>
          <w:rFonts w:eastAsiaTheme="minorHAnsi" w:cstheme="minorBidi"/>
          <w:bCs w:val="0"/>
          <w:sz w:val="28"/>
          <w:szCs w:val="22"/>
          <w:lang w:val="en-US" w:eastAsia="en-US"/>
        </w:rPr>
        <w:t>csv</w:t>
      </w:r>
      <w:r w:rsidR="000E68E3" w:rsidRPr="000E68E3">
        <w:rPr>
          <w:rFonts w:eastAsiaTheme="minorHAnsi" w:cstheme="minorBidi"/>
          <w:bCs w:val="0"/>
          <w:sz w:val="28"/>
          <w:szCs w:val="22"/>
          <w:lang w:eastAsia="en-US"/>
        </w:rPr>
        <w:t>-</w:t>
      </w:r>
      <w:r w:rsidR="000E68E3">
        <w:rPr>
          <w:rFonts w:eastAsiaTheme="minorHAnsi" w:cstheme="minorBidi"/>
          <w:bCs w:val="0"/>
          <w:sz w:val="28"/>
          <w:szCs w:val="22"/>
          <w:lang w:eastAsia="en-US"/>
        </w:rPr>
        <w:t xml:space="preserve">файлы </w:t>
      </w:r>
      <w:r w:rsidR="000E68E3">
        <w:rPr>
          <w:rFonts w:eastAsiaTheme="minorHAnsi" w:cstheme="minorBidi"/>
          <w:bCs w:val="0"/>
          <w:sz w:val="28"/>
          <w:szCs w:val="22"/>
          <w:lang w:val="en-US" w:eastAsia="en-US"/>
        </w:rPr>
        <w:t>c</w:t>
      </w:r>
      <w:r w:rsidR="000E68E3" w:rsidRPr="000E68E3">
        <w:rPr>
          <w:rFonts w:eastAsiaTheme="minorHAnsi" w:cstheme="minorBidi"/>
          <w:bCs w:val="0"/>
          <w:sz w:val="28"/>
          <w:szCs w:val="22"/>
          <w:lang w:eastAsia="en-US"/>
        </w:rPr>
        <w:t xml:space="preserve"> </w:t>
      </w:r>
      <w:r w:rsidRPr="00413676">
        <w:rPr>
          <w:rFonts w:eastAsiaTheme="minorHAnsi" w:cstheme="minorBidi"/>
          <w:bCs w:val="0"/>
          <w:sz w:val="28"/>
          <w:szCs w:val="22"/>
          <w:lang w:eastAsia="en-US"/>
        </w:rPr>
        <w:t>таблиц</w:t>
      </w:r>
      <w:r w:rsidR="000E68E3">
        <w:rPr>
          <w:rFonts w:eastAsiaTheme="minorHAnsi" w:cstheme="minorBidi"/>
          <w:bCs w:val="0"/>
          <w:sz w:val="28"/>
          <w:szCs w:val="22"/>
          <w:lang w:eastAsia="en-US"/>
        </w:rPr>
        <w:t>ами</w:t>
      </w:r>
      <w:r w:rsidRPr="00413676">
        <w:rPr>
          <w:rFonts w:eastAsiaTheme="minorHAnsi" w:cstheme="minorBidi"/>
          <w:bCs w:val="0"/>
          <w:sz w:val="28"/>
          <w:szCs w:val="22"/>
          <w:lang w:eastAsia="en-US"/>
        </w:rPr>
        <w:t xml:space="preserve"> и сохранить их в файловой системе HDFS, написать запрос и реализовать его в </w:t>
      </w:r>
      <w:r w:rsidRPr="00413676">
        <w:rPr>
          <w:rFonts w:eastAsiaTheme="minorHAnsi" w:cstheme="minorBidi"/>
          <w:bCs w:val="0"/>
          <w:sz w:val="28"/>
          <w:szCs w:val="22"/>
          <w:lang w:val="en-US" w:eastAsia="en-US"/>
        </w:rPr>
        <w:t>Spark</w:t>
      </w:r>
      <w:r w:rsidRPr="00413676">
        <w:rPr>
          <w:rFonts w:eastAsiaTheme="minorHAnsi" w:cstheme="minorBidi"/>
          <w:bCs w:val="0"/>
          <w:sz w:val="28"/>
          <w:szCs w:val="22"/>
          <w:lang w:eastAsia="en-US"/>
        </w:rPr>
        <w:t>, проанализировать процесс выполнения запроса с использованием монитора</w:t>
      </w:r>
      <w:r w:rsidR="0022779C">
        <w:rPr>
          <w:rFonts w:eastAsiaTheme="minorHAnsi" w:cstheme="minorBidi"/>
          <w:bCs w:val="0"/>
          <w:sz w:val="28"/>
          <w:szCs w:val="22"/>
          <w:lang w:eastAsia="en-US"/>
        </w:rPr>
        <w:t>.</w:t>
      </w:r>
    </w:p>
    <w:p w14:paraId="4CBFB9EE" w14:textId="16B343B9" w:rsidR="00EF04D3" w:rsidRDefault="00EF04D3" w:rsidP="00413676">
      <w:pPr>
        <w:suppressAutoHyphens w:val="0"/>
        <w:ind w:firstLine="709"/>
        <w:jc w:val="both"/>
        <w:rPr>
          <w:rFonts w:eastAsiaTheme="minorHAnsi" w:cstheme="minorBidi"/>
          <w:bCs w:val="0"/>
          <w:sz w:val="28"/>
          <w:szCs w:val="22"/>
          <w:lang w:eastAsia="en-US"/>
        </w:rPr>
      </w:pPr>
      <w:r w:rsidRPr="00EF04D3">
        <w:rPr>
          <w:rFonts w:eastAsiaTheme="minorHAnsi" w:cstheme="minorBidi"/>
          <w:bCs w:val="0"/>
          <w:sz w:val="28"/>
          <w:szCs w:val="22"/>
          <w:lang w:eastAsia="en-US"/>
        </w:rPr>
        <w:t>4</w:t>
      </w:r>
      <w:r>
        <w:rPr>
          <w:rFonts w:eastAsiaTheme="minorHAnsi" w:cstheme="minorBidi"/>
          <w:bCs w:val="0"/>
          <w:sz w:val="28"/>
          <w:szCs w:val="22"/>
          <w:lang w:eastAsia="en-US"/>
        </w:rPr>
        <w:t>. Дополнительные материалы будут выкладываться в</w:t>
      </w:r>
      <w:r w:rsidRPr="00EF04D3">
        <w:rPr>
          <w:rFonts w:eastAsiaTheme="minorHAnsi" w:cstheme="minorBidi"/>
          <w:bCs w:val="0"/>
          <w:sz w:val="28"/>
          <w:szCs w:val="22"/>
          <w:lang w:eastAsia="en-US"/>
        </w:rPr>
        <w:t xml:space="preserve"> папк</w:t>
      </w:r>
      <w:r>
        <w:rPr>
          <w:rFonts w:eastAsiaTheme="minorHAnsi" w:cstheme="minorBidi"/>
          <w:bCs w:val="0"/>
          <w:sz w:val="28"/>
          <w:szCs w:val="22"/>
          <w:lang w:eastAsia="en-US"/>
        </w:rPr>
        <w:t xml:space="preserve">у </w:t>
      </w:r>
      <w:r w:rsidRPr="00EF04D3">
        <w:rPr>
          <w:rFonts w:eastAsiaTheme="minorHAnsi" w:cstheme="minorBidi"/>
          <w:bCs w:val="0"/>
          <w:sz w:val="28"/>
          <w:szCs w:val="22"/>
          <w:lang w:eastAsia="en-US"/>
        </w:rPr>
        <w:t>«Курсовой проект 202</w:t>
      </w:r>
      <w:r w:rsidR="000413DB">
        <w:rPr>
          <w:rFonts w:eastAsiaTheme="minorHAnsi" w:cstheme="minorBidi"/>
          <w:bCs w:val="0"/>
          <w:sz w:val="28"/>
          <w:szCs w:val="22"/>
          <w:lang w:eastAsia="en-US"/>
        </w:rPr>
        <w:t>4</w:t>
      </w:r>
      <w:r w:rsidRPr="00EF04D3">
        <w:rPr>
          <w:rFonts w:eastAsiaTheme="minorHAnsi" w:cstheme="minorBidi"/>
          <w:bCs w:val="0"/>
          <w:sz w:val="28"/>
          <w:szCs w:val="22"/>
          <w:lang w:eastAsia="en-US"/>
        </w:rPr>
        <w:t>»</w:t>
      </w:r>
      <w:r>
        <w:rPr>
          <w:rFonts w:eastAsiaTheme="minorHAnsi" w:cstheme="minorBidi"/>
          <w:bCs w:val="0"/>
          <w:sz w:val="28"/>
          <w:szCs w:val="22"/>
          <w:lang w:eastAsia="en-US"/>
        </w:rPr>
        <w:t xml:space="preserve"> на яндекс-диск</w:t>
      </w:r>
      <w:r w:rsidRPr="00EF04D3">
        <w:rPr>
          <w:rFonts w:eastAsiaTheme="minorHAnsi" w:cstheme="minorBidi"/>
          <w:bCs w:val="0"/>
          <w:sz w:val="28"/>
          <w:szCs w:val="22"/>
          <w:lang w:eastAsia="en-US"/>
        </w:rPr>
        <w:t xml:space="preserve"> [2б].</w:t>
      </w:r>
    </w:p>
    <w:p w14:paraId="332DB94B" w14:textId="77777777" w:rsidR="00791C4F" w:rsidRPr="00EF04D3" w:rsidRDefault="00791C4F" w:rsidP="00413676">
      <w:pPr>
        <w:suppressAutoHyphens w:val="0"/>
        <w:ind w:firstLine="709"/>
        <w:jc w:val="both"/>
        <w:rPr>
          <w:rFonts w:eastAsiaTheme="minorHAnsi" w:cstheme="minorBidi"/>
          <w:bCs w:val="0"/>
          <w:sz w:val="28"/>
          <w:szCs w:val="22"/>
          <w:lang w:eastAsia="en-US"/>
        </w:rPr>
      </w:pPr>
    </w:p>
    <w:p w14:paraId="278F01F3" w14:textId="77777777" w:rsidR="002E2B5C" w:rsidRDefault="002E2B5C" w:rsidP="002E2B5C">
      <w:pPr>
        <w:pStyle w:val="1"/>
        <w:rPr>
          <w:rFonts w:eastAsiaTheme="minorHAnsi"/>
        </w:rPr>
      </w:pPr>
      <w:bookmarkStart w:id="3" w:name="_Toc95052142"/>
      <w:r>
        <w:rPr>
          <w:rFonts w:eastAsiaTheme="minorHAnsi"/>
        </w:rPr>
        <w:t>Требования к оформлению курсового проекта</w:t>
      </w:r>
      <w:bookmarkEnd w:id="3"/>
    </w:p>
    <w:p w14:paraId="2925E659" w14:textId="4CC7AE36" w:rsidR="002E2B5C" w:rsidRDefault="002E2B5C" w:rsidP="0097515B">
      <w:pPr>
        <w:ind w:firstLine="709"/>
        <w:rPr>
          <w:rFonts w:eastAsiaTheme="minorHAnsi"/>
        </w:rPr>
      </w:pPr>
    </w:p>
    <w:p w14:paraId="23731E18" w14:textId="159915FF" w:rsidR="0097515B" w:rsidRDefault="00760D64" w:rsidP="00760D64">
      <w:pPr>
        <w:pStyle w:val="20"/>
        <w:rPr>
          <w:rFonts w:eastAsiaTheme="minorHAnsi"/>
        </w:rPr>
      </w:pPr>
      <w:bookmarkStart w:id="4" w:name="_Toc95052143"/>
      <w:r>
        <w:rPr>
          <w:rFonts w:eastAsiaTheme="minorHAnsi"/>
        </w:rPr>
        <w:t>Расчётно-пояснительная записка</w:t>
      </w:r>
      <w:bookmarkEnd w:id="4"/>
    </w:p>
    <w:p w14:paraId="2CED906F" w14:textId="5CC6FEF2" w:rsidR="00760D64" w:rsidRDefault="00760D64" w:rsidP="0097515B">
      <w:pPr>
        <w:ind w:firstLine="709"/>
        <w:rPr>
          <w:rFonts w:eastAsiaTheme="minorHAnsi"/>
        </w:rPr>
      </w:pPr>
    </w:p>
    <w:p w14:paraId="592F7A28" w14:textId="215D15A2" w:rsidR="00B46D51" w:rsidRDefault="00B46D51" w:rsidP="0097515B">
      <w:pPr>
        <w:ind w:firstLine="709"/>
        <w:rPr>
          <w:rFonts w:eastAsiaTheme="minorHAnsi"/>
          <w:sz w:val="28"/>
          <w:szCs w:val="28"/>
        </w:rPr>
      </w:pPr>
      <w:r w:rsidRPr="00475987">
        <w:rPr>
          <w:rFonts w:eastAsiaTheme="minorHAnsi"/>
          <w:sz w:val="28"/>
          <w:szCs w:val="28"/>
        </w:rPr>
        <w:t xml:space="preserve">РПЗ должна </w:t>
      </w:r>
      <w:r w:rsidR="00475987">
        <w:rPr>
          <w:rFonts w:eastAsiaTheme="minorHAnsi"/>
          <w:sz w:val="28"/>
          <w:szCs w:val="28"/>
        </w:rPr>
        <w:t>включать следующие разделы:</w:t>
      </w:r>
    </w:p>
    <w:p w14:paraId="2EAAA59E" w14:textId="3927187A" w:rsidR="00B14FD8" w:rsidRDefault="00B14FD8" w:rsidP="0097515B">
      <w:pPr>
        <w:ind w:firstLine="709"/>
        <w:rPr>
          <w:rFonts w:eastAsiaTheme="minorHAnsi"/>
          <w:i/>
          <w:iCs/>
          <w:sz w:val="28"/>
          <w:szCs w:val="28"/>
        </w:rPr>
      </w:pPr>
      <w:r>
        <w:rPr>
          <w:rFonts w:eastAsiaTheme="minorHAnsi"/>
          <w:i/>
          <w:iCs/>
          <w:sz w:val="28"/>
          <w:szCs w:val="28"/>
        </w:rPr>
        <w:lastRenderedPageBreak/>
        <w:t>Реферат.</w:t>
      </w:r>
    </w:p>
    <w:p w14:paraId="0B13A5BF" w14:textId="76B23BBC" w:rsidR="00475987" w:rsidRPr="00475987" w:rsidRDefault="00475987" w:rsidP="0097515B">
      <w:pPr>
        <w:ind w:firstLine="709"/>
        <w:rPr>
          <w:rFonts w:eastAsiaTheme="minorHAnsi"/>
          <w:i/>
          <w:iCs/>
          <w:sz w:val="28"/>
          <w:szCs w:val="28"/>
        </w:rPr>
      </w:pPr>
      <w:r w:rsidRPr="00475987">
        <w:rPr>
          <w:rFonts w:eastAsiaTheme="minorHAnsi"/>
          <w:i/>
          <w:iCs/>
          <w:sz w:val="28"/>
          <w:szCs w:val="28"/>
        </w:rPr>
        <w:t>Ведение.</w:t>
      </w:r>
    </w:p>
    <w:p w14:paraId="57C07100" w14:textId="3AEA9771" w:rsidR="00475987" w:rsidRDefault="00475987" w:rsidP="0097515B">
      <w:pPr>
        <w:ind w:firstLine="709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Здесь необходимо описать дать краткую характеристику </w:t>
      </w:r>
      <w:r w:rsidRPr="00475987">
        <w:rPr>
          <w:rFonts w:eastAsiaTheme="minorHAnsi"/>
          <w:sz w:val="28"/>
          <w:szCs w:val="28"/>
        </w:rPr>
        <w:t>Elasticsearch, Neo4j, Hadoop+Spark</w:t>
      </w:r>
      <w:r>
        <w:rPr>
          <w:rFonts w:eastAsiaTheme="minorHAnsi"/>
          <w:sz w:val="28"/>
          <w:szCs w:val="28"/>
        </w:rPr>
        <w:t>, описать цель КП.</w:t>
      </w:r>
    </w:p>
    <w:p w14:paraId="54C0A6F6" w14:textId="68B254B7" w:rsidR="00475987" w:rsidRPr="00762C59" w:rsidRDefault="00475987" w:rsidP="0097515B">
      <w:pPr>
        <w:ind w:firstLine="709"/>
        <w:rPr>
          <w:rFonts w:eastAsiaTheme="minorHAnsi"/>
          <w:i/>
          <w:iCs/>
          <w:sz w:val="28"/>
          <w:szCs w:val="28"/>
        </w:rPr>
      </w:pPr>
      <w:r w:rsidRPr="00762C59">
        <w:rPr>
          <w:rFonts w:eastAsiaTheme="minorHAnsi"/>
          <w:i/>
          <w:iCs/>
          <w:sz w:val="28"/>
          <w:szCs w:val="28"/>
        </w:rPr>
        <w:t>1. Задание и описание варианта КП.</w:t>
      </w:r>
    </w:p>
    <w:p w14:paraId="1C68D722" w14:textId="3D4EACF7" w:rsidR="00475987" w:rsidRDefault="00475987" w:rsidP="0097515B">
      <w:pPr>
        <w:ind w:firstLine="709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Привести задание и описать вариант КП.</w:t>
      </w:r>
    </w:p>
    <w:p w14:paraId="36B19F96" w14:textId="3A031B1E" w:rsidR="00475987" w:rsidRPr="00762C59" w:rsidRDefault="00B14FD8" w:rsidP="0097515B">
      <w:pPr>
        <w:ind w:firstLine="709"/>
        <w:rPr>
          <w:rFonts w:eastAsiaTheme="minorHAnsi"/>
          <w:i/>
          <w:iCs/>
          <w:sz w:val="28"/>
          <w:szCs w:val="28"/>
        </w:rPr>
      </w:pPr>
      <w:r>
        <w:rPr>
          <w:rFonts w:eastAsiaTheme="minorHAnsi"/>
          <w:i/>
          <w:iCs/>
          <w:sz w:val="28"/>
          <w:szCs w:val="28"/>
        </w:rPr>
        <w:t>2</w:t>
      </w:r>
      <w:r w:rsidR="00475987" w:rsidRPr="00762C59">
        <w:rPr>
          <w:rFonts w:eastAsiaTheme="minorHAnsi"/>
          <w:i/>
          <w:iCs/>
          <w:sz w:val="28"/>
          <w:szCs w:val="28"/>
        </w:rPr>
        <w:t xml:space="preserve">. </w:t>
      </w:r>
      <w:r w:rsidR="00475987" w:rsidRPr="00762C59">
        <w:rPr>
          <w:rFonts w:eastAsiaTheme="minorHAnsi"/>
          <w:i/>
          <w:iCs/>
          <w:sz w:val="28"/>
          <w:szCs w:val="28"/>
          <w:lang w:val="en-US"/>
        </w:rPr>
        <w:t>Elasticsearch</w:t>
      </w:r>
      <w:r w:rsidR="00762C59">
        <w:rPr>
          <w:rFonts w:eastAsiaTheme="minorHAnsi"/>
          <w:i/>
          <w:iCs/>
          <w:sz w:val="28"/>
          <w:szCs w:val="28"/>
        </w:rPr>
        <w:t>.</w:t>
      </w:r>
    </w:p>
    <w:p w14:paraId="6E0363CF" w14:textId="7ED71B7C" w:rsidR="00475987" w:rsidRPr="00762C59" w:rsidRDefault="00B14FD8" w:rsidP="0097515B">
      <w:pPr>
        <w:ind w:firstLine="709"/>
        <w:rPr>
          <w:rFonts w:eastAsiaTheme="minorHAnsi"/>
          <w:i/>
          <w:iCs/>
          <w:sz w:val="28"/>
          <w:szCs w:val="28"/>
        </w:rPr>
      </w:pPr>
      <w:r>
        <w:rPr>
          <w:rFonts w:eastAsiaTheme="minorHAnsi"/>
          <w:i/>
          <w:iCs/>
          <w:sz w:val="28"/>
          <w:szCs w:val="28"/>
        </w:rPr>
        <w:t>2</w:t>
      </w:r>
      <w:r w:rsidR="00475987" w:rsidRPr="00762C59">
        <w:rPr>
          <w:rFonts w:eastAsiaTheme="minorHAnsi"/>
          <w:i/>
          <w:iCs/>
          <w:sz w:val="28"/>
          <w:szCs w:val="28"/>
        </w:rPr>
        <w:t xml:space="preserve">.1. </w:t>
      </w:r>
      <w:r w:rsidR="00762C59" w:rsidRPr="00762C59">
        <w:rPr>
          <w:rFonts w:eastAsiaTheme="minorHAnsi"/>
          <w:i/>
          <w:iCs/>
          <w:sz w:val="28"/>
          <w:szCs w:val="28"/>
        </w:rPr>
        <w:t>Индексация документов</w:t>
      </w:r>
      <w:r w:rsidR="00762C59">
        <w:rPr>
          <w:rFonts w:eastAsiaTheme="minorHAnsi"/>
          <w:i/>
          <w:iCs/>
          <w:sz w:val="28"/>
          <w:szCs w:val="28"/>
        </w:rPr>
        <w:t>.</w:t>
      </w:r>
    </w:p>
    <w:p w14:paraId="0AF3EE8D" w14:textId="550AD2F6" w:rsidR="00762C59" w:rsidRPr="00474F9D" w:rsidRDefault="00762C59" w:rsidP="00762C59">
      <w:pPr>
        <w:ind w:firstLine="709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Текст о</w:t>
      </w:r>
      <w:r w:rsidRPr="00474F9D">
        <w:rPr>
          <w:rFonts w:eastAsiaTheme="minorHAnsi"/>
          <w:sz w:val="28"/>
          <w:szCs w:val="28"/>
        </w:rPr>
        <w:t>писани</w:t>
      </w:r>
      <w:r>
        <w:rPr>
          <w:rFonts w:eastAsiaTheme="minorHAnsi"/>
          <w:sz w:val="28"/>
          <w:szCs w:val="28"/>
        </w:rPr>
        <w:t>я</w:t>
      </w:r>
      <w:r w:rsidRPr="00474F9D">
        <w:rPr>
          <w:rFonts w:eastAsiaTheme="minorHAnsi"/>
          <w:sz w:val="28"/>
          <w:szCs w:val="28"/>
        </w:rPr>
        <w:t xml:space="preserve"> анализатора и маппинга</w:t>
      </w:r>
      <w:r w:rsidR="00153821">
        <w:rPr>
          <w:rFonts w:eastAsiaTheme="minorHAnsi"/>
          <w:sz w:val="28"/>
          <w:szCs w:val="28"/>
        </w:rPr>
        <w:t xml:space="preserve"> и его пояснение</w:t>
      </w:r>
      <w:r w:rsidRPr="00474F9D">
        <w:rPr>
          <w:rFonts w:eastAsiaTheme="minorHAnsi"/>
          <w:sz w:val="28"/>
          <w:szCs w:val="28"/>
        </w:rPr>
        <w:t>; алгоритм программы индексации документов</w:t>
      </w:r>
      <w:r w:rsidR="0004092D">
        <w:rPr>
          <w:rFonts w:eastAsiaTheme="minorHAnsi"/>
          <w:sz w:val="28"/>
          <w:szCs w:val="28"/>
        </w:rPr>
        <w:t xml:space="preserve"> и его </w:t>
      </w:r>
      <w:r w:rsidR="00153821">
        <w:rPr>
          <w:rFonts w:eastAsiaTheme="minorHAnsi"/>
          <w:sz w:val="28"/>
          <w:szCs w:val="28"/>
        </w:rPr>
        <w:t>пояснение</w:t>
      </w:r>
      <w:r>
        <w:rPr>
          <w:rFonts w:eastAsiaTheme="minorHAnsi"/>
          <w:sz w:val="28"/>
          <w:szCs w:val="28"/>
        </w:rPr>
        <w:t>.</w:t>
      </w:r>
      <w:r w:rsidRPr="00474F9D">
        <w:rPr>
          <w:rFonts w:eastAsiaTheme="minorHAnsi"/>
          <w:sz w:val="28"/>
          <w:szCs w:val="28"/>
        </w:rPr>
        <w:t xml:space="preserve"> </w:t>
      </w:r>
    </w:p>
    <w:p w14:paraId="5594F5FC" w14:textId="30FF374F" w:rsidR="00762C59" w:rsidRDefault="00B14FD8" w:rsidP="0097515B">
      <w:pPr>
        <w:ind w:firstLine="709"/>
        <w:rPr>
          <w:rFonts w:eastAsiaTheme="minorHAnsi"/>
          <w:sz w:val="28"/>
          <w:szCs w:val="28"/>
        </w:rPr>
      </w:pPr>
      <w:r>
        <w:rPr>
          <w:rFonts w:eastAsiaTheme="minorHAnsi"/>
          <w:i/>
          <w:iCs/>
          <w:sz w:val="28"/>
          <w:szCs w:val="28"/>
        </w:rPr>
        <w:t>2</w:t>
      </w:r>
      <w:r w:rsidR="00762C59" w:rsidRPr="00762C59">
        <w:rPr>
          <w:rFonts w:eastAsiaTheme="minorHAnsi"/>
          <w:i/>
          <w:iCs/>
          <w:sz w:val="28"/>
          <w:szCs w:val="28"/>
        </w:rPr>
        <w:t>.2. Запросы</w:t>
      </w:r>
      <w:r w:rsidR="00762C59">
        <w:rPr>
          <w:rFonts w:eastAsiaTheme="minorHAnsi"/>
          <w:sz w:val="28"/>
          <w:szCs w:val="28"/>
        </w:rPr>
        <w:t>.</w:t>
      </w:r>
    </w:p>
    <w:p w14:paraId="48045C1F" w14:textId="5375B9BE" w:rsidR="00475987" w:rsidRPr="00475987" w:rsidRDefault="00762C59" w:rsidP="0097515B">
      <w:pPr>
        <w:ind w:firstLine="709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Т</w:t>
      </w:r>
      <w:r w:rsidRPr="00474F9D">
        <w:rPr>
          <w:rFonts w:eastAsiaTheme="minorHAnsi"/>
          <w:sz w:val="28"/>
          <w:szCs w:val="28"/>
        </w:rPr>
        <w:t>ексты запросов</w:t>
      </w:r>
      <w:r w:rsidR="00153821">
        <w:rPr>
          <w:rFonts w:eastAsiaTheme="minorHAnsi"/>
          <w:sz w:val="28"/>
          <w:szCs w:val="28"/>
        </w:rPr>
        <w:t xml:space="preserve"> и их пояснение</w:t>
      </w:r>
      <w:r w:rsidRPr="00474F9D">
        <w:rPr>
          <w:rFonts w:eastAsiaTheme="minorHAnsi"/>
          <w:sz w:val="28"/>
          <w:szCs w:val="28"/>
        </w:rPr>
        <w:t>, результаты выполнения</w:t>
      </w:r>
      <w:r w:rsidR="00153821">
        <w:rPr>
          <w:rFonts w:eastAsiaTheme="minorHAnsi"/>
          <w:sz w:val="28"/>
          <w:szCs w:val="28"/>
        </w:rPr>
        <w:t xml:space="preserve"> запросов</w:t>
      </w:r>
      <w:r w:rsidRPr="00474F9D">
        <w:rPr>
          <w:rFonts w:eastAsiaTheme="minorHAnsi"/>
          <w:sz w:val="28"/>
          <w:szCs w:val="28"/>
        </w:rPr>
        <w:t>.</w:t>
      </w:r>
    </w:p>
    <w:p w14:paraId="1722EFA3" w14:textId="070363AB" w:rsidR="00153821" w:rsidRPr="00153821" w:rsidRDefault="00B14FD8" w:rsidP="0097515B">
      <w:pPr>
        <w:ind w:firstLine="709"/>
        <w:rPr>
          <w:rFonts w:eastAsiaTheme="minorHAnsi"/>
          <w:i/>
          <w:iCs/>
          <w:sz w:val="28"/>
          <w:szCs w:val="28"/>
        </w:rPr>
      </w:pPr>
      <w:r>
        <w:rPr>
          <w:rFonts w:eastAsiaTheme="minorHAnsi"/>
          <w:i/>
          <w:iCs/>
          <w:sz w:val="28"/>
          <w:szCs w:val="28"/>
        </w:rPr>
        <w:t>3</w:t>
      </w:r>
      <w:r w:rsidR="00762C59" w:rsidRPr="00153821">
        <w:rPr>
          <w:rFonts w:eastAsiaTheme="minorHAnsi"/>
          <w:i/>
          <w:iCs/>
          <w:sz w:val="28"/>
          <w:szCs w:val="28"/>
        </w:rPr>
        <w:t xml:space="preserve">. </w:t>
      </w:r>
      <w:r w:rsidR="0004092D" w:rsidRPr="00153821">
        <w:rPr>
          <w:rFonts w:eastAsiaTheme="minorHAnsi"/>
          <w:i/>
          <w:iCs/>
          <w:sz w:val="28"/>
          <w:szCs w:val="28"/>
          <w:lang w:val="en-US"/>
        </w:rPr>
        <w:t>Neo</w:t>
      </w:r>
      <w:r w:rsidR="0004092D" w:rsidRPr="00153821">
        <w:rPr>
          <w:rFonts w:eastAsiaTheme="minorHAnsi"/>
          <w:i/>
          <w:iCs/>
          <w:sz w:val="28"/>
          <w:szCs w:val="28"/>
        </w:rPr>
        <w:t>4</w:t>
      </w:r>
      <w:r w:rsidR="0004092D" w:rsidRPr="00153821">
        <w:rPr>
          <w:rFonts w:eastAsiaTheme="minorHAnsi"/>
          <w:i/>
          <w:iCs/>
          <w:sz w:val="28"/>
          <w:szCs w:val="28"/>
          <w:lang w:val="en-US"/>
        </w:rPr>
        <w:t>j</w:t>
      </w:r>
      <w:r w:rsidR="00153821" w:rsidRPr="00153821">
        <w:rPr>
          <w:rFonts w:eastAsiaTheme="minorHAnsi"/>
          <w:i/>
          <w:iCs/>
          <w:sz w:val="28"/>
          <w:szCs w:val="28"/>
        </w:rPr>
        <w:t>.</w:t>
      </w:r>
    </w:p>
    <w:p w14:paraId="4596A5D2" w14:textId="04DA1B83" w:rsidR="00153821" w:rsidRPr="00153821" w:rsidRDefault="00B14FD8" w:rsidP="0097515B">
      <w:pPr>
        <w:ind w:firstLine="709"/>
        <w:rPr>
          <w:rFonts w:eastAsiaTheme="minorHAnsi"/>
          <w:i/>
          <w:iCs/>
          <w:sz w:val="28"/>
          <w:szCs w:val="28"/>
        </w:rPr>
      </w:pPr>
      <w:r>
        <w:rPr>
          <w:rFonts w:eastAsiaTheme="minorHAnsi"/>
          <w:i/>
          <w:iCs/>
          <w:sz w:val="28"/>
          <w:szCs w:val="28"/>
        </w:rPr>
        <w:t>3</w:t>
      </w:r>
      <w:r w:rsidR="00153821" w:rsidRPr="00153821">
        <w:rPr>
          <w:rFonts w:eastAsiaTheme="minorHAnsi"/>
          <w:i/>
          <w:iCs/>
          <w:sz w:val="28"/>
          <w:szCs w:val="28"/>
        </w:rPr>
        <w:t>.1. Создание и заполнение графовой БД.</w:t>
      </w:r>
    </w:p>
    <w:p w14:paraId="11D9F9BE" w14:textId="00913A09" w:rsidR="00153821" w:rsidRDefault="00153821" w:rsidP="0097515B">
      <w:pPr>
        <w:ind w:firstLine="709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А</w:t>
      </w:r>
      <w:r w:rsidRPr="00474F9D">
        <w:rPr>
          <w:rFonts w:eastAsiaTheme="minorHAnsi"/>
          <w:sz w:val="28"/>
          <w:szCs w:val="28"/>
        </w:rPr>
        <w:t>лгоритм программы создания и заполнения графовой БД</w:t>
      </w:r>
      <w:r>
        <w:rPr>
          <w:rFonts w:eastAsiaTheme="minorHAnsi"/>
          <w:sz w:val="28"/>
          <w:szCs w:val="28"/>
        </w:rPr>
        <w:t xml:space="preserve"> и его пояснение.</w:t>
      </w:r>
    </w:p>
    <w:p w14:paraId="5E6C2EB4" w14:textId="3B6C9F6D" w:rsidR="00153821" w:rsidRDefault="00B14FD8" w:rsidP="0097515B">
      <w:pPr>
        <w:ind w:firstLine="709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3</w:t>
      </w:r>
      <w:r w:rsidR="00153821">
        <w:rPr>
          <w:rFonts w:eastAsiaTheme="minorHAnsi"/>
          <w:sz w:val="28"/>
          <w:szCs w:val="28"/>
        </w:rPr>
        <w:t xml:space="preserve">.2. </w:t>
      </w:r>
      <w:r w:rsidR="00153821" w:rsidRPr="00762C59">
        <w:rPr>
          <w:rFonts w:eastAsiaTheme="minorHAnsi"/>
          <w:i/>
          <w:iCs/>
          <w:sz w:val="28"/>
          <w:szCs w:val="28"/>
        </w:rPr>
        <w:t>Запрос</w:t>
      </w:r>
      <w:r w:rsidR="00153821">
        <w:rPr>
          <w:rFonts w:eastAsiaTheme="minorHAnsi"/>
          <w:i/>
          <w:iCs/>
          <w:sz w:val="28"/>
          <w:szCs w:val="28"/>
        </w:rPr>
        <w:t>.</w:t>
      </w:r>
    </w:p>
    <w:p w14:paraId="56AC46CF" w14:textId="0188C202" w:rsidR="00475987" w:rsidRDefault="00153821" w:rsidP="0097515B">
      <w:pPr>
        <w:ind w:firstLine="709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Т</w:t>
      </w:r>
      <w:r w:rsidR="0004092D" w:rsidRPr="00474F9D">
        <w:rPr>
          <w:rFonts w:eastAsiaTheme="minorHAnsi"/>
          <w:sz w:val="28"/>
          <w:szCs w:val="28"/>
        </w:rPr>
        <w:t>екст запроса</w:t>
      </w:r>
      <w:r w:rsidR="0004092D">
        <w:rPr>
          <w:rFonts w:eastAsiaTheme="minorHAnsi"/>
          <w:sz w:val="28"/>
          <w:szCs w:val="28"/>
        </w:rPr>
        <w:t xml:space="preserve"> на языке </w:t>
      </w:r>
      <w:r w:rsidR="0004092D" w:rsidRPr="00541F65">
        <w:rPr>
          <w:rFonts w:eastAsiaTheme="minorHAnsi"/>
          <w:sz w:val="28"/>
          <w:szCs w:val="28"/>
        </w:rPr>
        <w:t>Cypher</w:t>
      </w:r>
      <w:r>
        <w:rPr>
          <w:rFonts w:eastAsiaTheme="minorHAnsi"/>
          <w:sz w:val="28"/>
          <w:szCs w:val="28"/>
        </w:rPr>
        <w:t xml:space="preserve"> и его пояснение</w:t>
      </w:r>
      <w:r w:rsidR="0004092D">
        <w:rPr>
          <w:rFonts w:eastAsiaTheme="minorHAnsi"/>
          <w:sz w:val="28"/>
          <w:szCs w:val="28"/>
        </w:rPr>
        <w:t>,</w:t>
      </w:r>
      <w:r w:rsidR="0004092D" w:rsidRPr="00474F9D">
        <w:rPr>
          <w:rFonts w:eastAsiaTheme="minorHAnsi"/>
          <w:sz w:val="28"/>
          <w:szCs w:val="28"/>
        </w:rPr>
        <w:t xml:space="preserve"> результат</w:t>
      </w:r>
      <w:r w:rsidR="0004092D">
        <w:rPr>
          <w:rFonts w:eastAsiaTheme="minorHAnsi"/>
          <w:sz w:val="28"/>
          <w:szCs w:val="28"/>
        </w:rPr>
        <w:t xml:space="preserve"> выполнения запроса</w:t>
      </w:r>
      <w:r w:rsidR="0004092D" w:rsidRPr="00474F9D">
        <w:rPr>
          <w:rFonts w:eastAsiaTheme="minorHAnsi"/>
          <w:sz w:val="28"/>
          <w:szCs w:val="28"/>
        </w:rPr>
        <w:t>.</w:t>
      </w:r>
    </w:p>
    <w:p w14:paraId="7687867D" w14:textId="45E752A4" w:rsidR="00153821" w:rsidRPr="00153821" w:rsidRDefault="00B14FD8" w:rsidP="0097515B">
      <w:pPr>
        <w:ind w:firstLine="709"/>
        <w:rPr>
          <w:rFonts w:eastAsiaTheme="minorHAnsi"/>
          <w:i/>
          <w:iCs/>
          <w:sz w:val="28"/>
          <w:szCs w:val="28"/>
        </w:rPr>
      </w:pPr>
      <w:r>
        <w:rPr>
          <w:rFonts w:eastAsiaTheme="minorHAnsi"/>
          <w:i/>
          <w:iCs/>
          <w:sz w:val="28"/>
          <w:szCs w:val="28"/>
        </w:rPr>
        <w:t>4</w:t>
      </w:r>
      <w:r w:rsidR="00153821" w:rsidRPr="00153821">
        <w:rPr>
          <w:rFonts w:eastAsiaTheme="minorHAnsi"/>
          <w:i/>
          <w:iCs/>
          <w:sz w:val="28"/>
          <w:szCs w:val="28"/>
        </w:rPr>
        <w:t xml:space="preserve">. </w:t>
      </w:r>
      <w:r w:rsidR="00153821" w:rsidRPr="00153821">
        <w:rPr>
          <w:rFonts w:eastAsiaTheme="minorHAnsi"/>
          <w:i/>
          <w:iCs/>
          <w:sz w:val="28"/>
          <w:szCs w:val="28"/>
          <w:lang w:val="en-US"/>
        </w:rPr>
        <w:t>Spark</w:t>
      </w:r>
      <w:r w:rsidR="00153821" w:rsidRPr="00153821">
        <w:rPr>
          <w:rFonts w:eastAsiaTheme="minorHAnsi"/>
          <w:i/>
          <w:iCs/>
          <w:sz w:val="28"/>
          <w:szCs w:val="28"/>
        </w:rPr>
        <w:t>.</w:t>
      </w:r>
    </w:p>
    <w:p w14:paraId="71853EF1" w14:textId="5F9C6391" w:rsidR="00153821" w:rsidRPr="00153821" w:rsidRDefault="00B14FD8" w:rsidP="0097515B">
      <w:pPr>
        <w:ind w:firstLine="709"/>
        <w:rPr>
          <w:rFonts w:eastAsiaTheme="minorHAnsi"/>
          <w:i/>
          <w:iCs/>
          <w:sz w:val="28"/>
          <w:szCs w:val="28"/>
        </w:rPr>
      </w:pPr>
      <w:r>
        <w:rPr>
          <w:rFonts w:eastAsiaTheme="minorHAnsi"/>
          <w:i/>
          <w:iCs/>
          <w:sz w:val="28"/>
          <w:szCs w:val="28"/>
        </w:rPr>
        <w:t>4</w:t>
      </w:r>
      <w:r w:rsidR="00153821" w:rsidRPr="00153821">
        <w:rPr>
          <w:rFonts w:eastAsiaTheme="minorHAnsi"/>
          <w:i/>
          <w:iCs/>
          <w:sz w:val="28"/>
          <w:szCs w:val="28"/>
        </w:rPr>
        <w:t>.1. Создание и заполнение таблиц.</w:t>
      </w:r>
    </w:p>
    <w:p w14:paraId="4C64E53A" w14:textId="2CE3B973" w:rsidR="00153821" w:rsidRDefault="00153821" w:rsidP="00F4645C">
      <w:pPr>
        <w:ind w:firstLine="709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А</w:t>
      </w:r>
      <w:r w:rsidRPr="00474F9D">
        <w:rPr>
          <w:rFonts w:eastAsiaTheme="minorHAnsi"/>
          <w:sz w:val="28"/>
          <w:szCs w:val="28"/>
        </w:rPr>
        <w:t xml:space="preserve">лгоритм программы создания </w:t>
      </w:r>
      <w:r w:rsidR="00F4645C">
        <w:rPr>
          <w:rFonts w:eastAsiaTheme="minorHAnsi"/>
          <w:sz w:val="28"/>
          <w:szCs w:val="28"/>
          <w:lang w:val="en-US"/>
        </w:rPr>
        <w:t>csv</w:t>
      </w:r>
      <w:r w:rsidR="00F4645C">
        <w:rPr>
          <w:rFonts w:eastAsiaTheme="minorHAnsi"/>
          <w:sz w:val="28"/>
          <w:szCs w:val="28"/>
        </w:rPr>
        <w:t xml:space="preserve">-файлов с </w:t>
      </w:r>
      <w:r w:rsidRPr="00474F9D">
        <w:rPr>
          <w:rFonts w:eastAsiaTheme="minorHAnsi"/>
          <w:sz w:val="28"/>
          <w:szCs w:val="28"/>
        </w:rPr>
        <w:t>таблиц</w:t>
      </w:r>
      <w:r w:rsidR="00F4645C">
        <w:rPr>
          <w:rFonts w:eastAsiaTheme="minorHAnsi"/>
          <w:sz w:val="28"/>
          <w:szCs w:val="28"/>
        </w:rPr>
        <w:t>ами</w:t>
      </w:r>
      <w:r w:rsidRPr="00474F9D">
        <w:rPr>
          <w:rFonts w:eastAsiaTheme="minorHAnsi"/>
          <w:sz w:val="28"/>
          <w:szCs w:val="28"/>
        </w:rPr>
        <w:t xml:space="preserve"> и их сохранения в </w:t>
      </w:r>
      <w:r w:rsidRPr="00474F9D">
        <w:rPr>
          <w:rFonts w:eastAsiaTheme="minorHAnsi"/>
          <w:sz w:val="28"/>
          <w:szCs w:val="28"/>
          <w:lang w:val="en-US"/>
        </w:rPr>
        <w:t>HDFS</w:t>
      </w:r>
      <w:r>
        <w:rPr>
          <w:rFonts w:eastAsiaTheme="minorHAnsi"/>
          <w:sz w:val="28"/>
          <w:szCs w:val="28"/>
        </w:rPr>
        <w:t>, пояснение алгоритма.</w:t>
      </w:r>
    </w:p>
    <w:p w14:paraId="75D0A1F2" w14:textId="7CDC74DF" w:rsidR="00153821" w:rsidRPr="00C3372C" w:rsidRDefault="00B14FD8" w:rsidP="0097515B">
      <w:pPr>
        <w:ind w:firstLine="709"/>
        <w:rPr>
          <w:rFonts w:eastAsiaTheme="minorHAnsi"/>
          <w:i/>
          <w:iCs/>
          <w:sz w:val="28"/>
          <w:szCs w:val="28"/>
        </w:rPr>
      </w:pPr>
      <w:r>
        <w:rPr>
          <w:rFonts w:eastAsiaTheme="minorHAnsi"/>
          <w:i/>
          <w:iCs/>
          <w:sz w:val="28"/>
          <w:szCs w:val="28"/>
        </w:rPr>
        <w:t>4</w:t>
      </w:r>
      <w:r w:rsidR="00153821" w:rsidRPr="00C3372C">
        <w:rPr>
          <w:rFonts w:eastAsiaTheme="minorHAnsi"/>
          <w:i/>
          <w:iCs/>
          <w:sz w:val="28"/>
          <w:szCs w:val="28"/>
        </w:rPr>
        <w:t>.2. Запрос.</w:t>
      </w:r>
    </w:p>
    <w:p w14:paraId="05270EFE" w14:textId="77777777" w:rsidR="00666E9F" w:rsidRDefault="00153821" w:rsidP="0097515B">
      <w:pPr>
        <w:ind w:firstLine="709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С</w:t>
      </w:r>
      <w:r w:rsidRPr="00474F9D">
        <w:rPr>
          <w:rFonts w:eastAsiaTheme="minorHAnsi"/>
          <w:sz w:val="28"/>
          <w:szCs w:val="28"/>
        </w:rPr>
        <w:t>крипт запроса к БД</w:t>
      </w:r>
      <w:r>
        <w:rPr>
          <w:rFonts w:eastAsiaTheme="minorHAnsi"/>
          <w:sz w:val="28"/>
          <w:szCs w:val="28"/>
        </w:rPr>
        <w:t xml:space="preserve"> (с оператором </w:t>
      </w:r>
      <w:r>
        <w:rPr>
          <w:rFonts w:eastAsiaTheme="minorHAnsi"/>
          <w:sz w:val="28"/>
          <w:szCs w:val="28"/>
          <w:lang w:val="en-US"/>
        </w:rPr>
        <w:t>select</w:t>
      </w:r>
      <w:r w:rsidRPr="00474F9D">
        <w:rPr>
          <w:rFonts w:eastAsiaTheme="minorHAnsi"/>
          <w:sz w:val="28"/>
          <w:szCs w:val="28"/>
        </w:rPr>
        <w:t xml:space="preserve">), </w:t>
      </w:r>
      <w:r w:rsidR="00666E9F">
        <w:rPr>
          <w:rFonts w:eastAsiaTheme="minorHAnsi"/>
          <w:sz w:val="28"/>
          <w:szCs w:val="28"/>
        </w:rPr>
        <w:t xml:space="preserve">пояснение, </w:t>
      </w:r>
      <w:r w:rsidRPr="00474F9D">
        <w:rPr>
          <w:rFonts w:eastAsiaTheme="minorHAnsi"/>
          <w:sz w:val="28"/>
          <w:szCs w:val="28"/>
        </w:rPr>
        <w:t xml:space="preserve">результат </w:t>
      </w:r>
      <w:r>
        <w:rPr>
          <w:rFonts w:eastAsiaTheme="minorHAnsi"/>
          <w:sz w:val="28"/>
          <w:szCs w:val="28"/>
        </w:rPr>
        <w:t xml:space="preserve">его </w:t>
      </w:r>
      <w:r w:rsidRPr="00474F9D">
        <w:rPr>
          <w:rFonts w:eastAsiaTheme="minorHAnsi"/>
          <w:sz w:val="28"/>
          <w:szCs w:val="28"/>
        </w:rPr>
        <w:t>выполнения</w:t>
      </w:r>
      <w:r w:rsidR="00666E9F">
        <w:rPr>
          <w:rFonts w:eastAsiaTheme="minorHAnsi"/>
          <w:sz w:val="28"/>
          <w:szCs w:val="28"/>
        </w:rPr>
        <w:t>.</w:t>
      </w:r>
      <w:r w:rsidRPr="00474F9D">
        <w:rPr>
          <w:rFonts w:eastAsiaTheme="minorHAnsi"/>
          <w:sz w:val="28"/>
          <w:szCs w:val="28"/>
        </w:rPr>
        <w:t xml:space="preserve"> </w:t>
      </w:r>
    </w:p>
    <w:p w14:paraId="55D11563" w14:textId="34D42B36" w:rsidR="00C3372C" w:rsidRPr="002B2734" w:rsidRDefault="00B14FD8" w:rsidP="0097515B">
      <w:pPr>
        <w:ind w:firstLine="709"/>
        <w:rPr>
          <w:rFonts w:eastAsiaTheme="minorHAnsi"/>
          <w:sz w:val="28"/>
          <w:szCs w:val="28"/>
        </w:rPr>
      </w:pPr>
      <w:r>
        <w:rPr>
          <w:rFonts w:eastAsiaTheme="minorHAnsi"/>
          <w:i/>
          <w:iCs/>
          <w:sz w:val="28"/>
          <w:szCs w:val="28"/>
        </w:rPr>
        <w:t>4</w:t>
      </w:r>
      <w:r w:rsidR="00666E9F" w:rsidRPr="002B2734">
        <w:rPr>
          <w:rFonts w:eastAsiaTheme="minorHAnsi"/>
          <w:i/>
          <w:iCs/>
          <w:sz w:val="28"/>
          <w:szCs w:val="28"/>
        </w:rPr>
        <w:t xml:space="preserve">.3. </w:t>
      </w:r>
      <w:r w:rsidR="002B2734" w:rsidRPr="002B2734">
        <w:rPr>
          <w:rFonts w:eastAsiaTheme="minorHAnsi"/>
          <w:i/>
          <w:iCs/>
          <w:sz w:val="28"/>
          <w:szCs w:val="28"/>
        </w:rPr>
        <w:t>Монитор</w:t>
      </w:r>
      <w:r w:rsidR="002B2734">
        <w:rPr>
          <w:rFonts w:eastAsiaTheme="minorHAnsi"/>
          <w:sz w:val="28"/>
          <w:szCs w:val="28"/>
        </w:rPr>
        <w:t>.</w:t>
      </w:r>
    </w:p>
    <w:p w14:paraId="66169C00" w14:textId="6CE92E6A" w:rsidR="00153821" w:rsidRPr="00153821" w:rsidRDefault="002B2734" w:rsidP="0097515B">
      <w:pPr>
        <w:ind w:firstLine="709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Р</w:t>
      </w:r>
      <w:r w:rsidR="00153821" w:rsidRPr="00474F9D">
        <w:rPr>
          <w:rFonts w:eastAsiaTheme="minorHAnsi"/>
          <w:sz w:val="28"/>
          <w:szCs w:val="28"/>
        </w:rPr>
        <w:t>езультат анализа работы монитора</w:t>
      </w:r>
      <w:r w:rsidR="00A05870">
        <w:rPr>
          <w:rFonts w:eastAsiaTheme="minorHAnsi"/>
          <w:sz w:val="28"/>
          <w:szCs w:val="28"/>
        </w:rPr>
        <w:t>, пояснение</w:t>
      </w:r>
      <w:r w:rsidR="00153821" w:rsidRPr="00474F9D">
        <w:rPr>
          <w:rFonts w:eastAsiaTheme="minorHAnsi"/>
          <w:sz w:val="28"/>
          <w:szCs w:val="28"/>
        </w:rPr>
        <w:t>.</w:t>
      </w:r>
    </w:p>
    <w:p w14:paraId="66B43771" w14:textId="2B21ACD1" w:rsidR="00475987" w:rsidRPr="002B2734" w:rsidRDefault="00762C59" w:rsidP="0097515B">
      <w:pPr>
        <w:ind w:firstLine="709"/>
        <w:rPr>
          <w:rFonts w:eastAsiaTheme="minorHAnsi"/>
          <w:i/>
          <w:iCs/>
          <w:sz w:val="28"/>
          <w:szCs w:val="28"/>
        </w:rPr>
      </w:pPr>
      <w:r w:rsidRPr="002B2734">
        <w:rPr>
          <w:rFonts w:eastAsiaTheme="minorHAnsi"/>
          <w:i/>
          <w:iCs/>
          <w:sz w:val="28"/>
          <w:szCs w:val="28"/>
        </w:rPr>
        <w:t>Заключение.</w:t>
      </w:r>
    </w:p>
    <w:p w14:paraId="45EFA3DE" w14:textId="050CF85E" w:rsidR="00762C59" w:rsidRPr="0004092D" w:rsidRDefault="00762C59" w:rsidP="0097515B">
      <w:pPr>
        <w:ind w:firstLine="709"/>
        <w:rPr>
          <w:rFonts w:eastAsiaTheme="minorHAnsi"/>
          <w:i/>
          <w:iCs/>
          <w:sz w:val="28"/>
          <w:szCs w:val="28"/>
        </w:rPr>
      </w:pPr>
      <w:r w:rsidRPr="0004092D">
        <w:rPr>
          <w:rFonts w:eastAsiaTheme="minorHAnsi"/>
          <w:i/>
          <w:iCs/>
          <w:sz w:val="28"/>
          <w:szCs w:val="28"/>
        </w:rPr>
        <w:t xml:space="preserve">Список </w:t>
      </w:r>
      <w:r w:rsidR="0004092D" w:rsidRPr="0004092D">
        <w:rPr>
          <w:rFonts w:eastAsiaTheme="minorHAnsi"/>
          <w:i/>
          <w:iCs/>
          <w:sz w:val="28"/>
          <w:szCs w:val="28"/>
        </w:rPr>
        <w:t>использованных источников.</w:t>
      </w:r>
    </w:p>
    <w:p w14:paraId="47E38A87" w14:textId="777CE0EC" w:rsidR="0004092D" w:rsidRPr="0004092D" w:rsidRDefault="0004092D" w:rsidP="0097515B">
      <w:pPr>
        <w:ind w:firstLine="709"/>
        <w:rPr>
          <w:rFonts w:eastAsiaTheme="minorHAnsi"/>
          <w:i/>
          <w:iCs/>
          <w:sz w:val="28"/>
          <w:szCs w:val="28"/>
        </w:rPr>
      </w:pPr>
      <w:r w:rsidRPr="0004092D">
        <w:rPr>
          <w:rFonts w:eastAsiaTheme="minorHAnsi"/>
          <w:i/>
          <w:iCs/>
          <w:sz w:val="28"/>
          <w:szCs w:val="28"/>
        </w:rPr>
        <w:t>П</w:t>
      </w:r>
      <w:r w:rsidR="00841612" w:rsidRPr="0004092D">
        <w:rPr>
          <w:rFonts w:eastAsiaTheme="minorHAnsi"/>
          <w:i/>
          <w:iCs/>
          <w:sz w:val="28"/>
          <w:szCs w:val="28"/>
        </w:rPr>
        <w:t>риложени</w:t>
      </w:r>
      <w:r w:rsidR="00A05870">
        <w:rPr>
          <w:rFonts w:eastAsiaTheme="minorHAnsi"/>
          <w:i/>
          <w:iCs/>
          <w:sz w:val="28"/>
          <w:szCs w:val="28"/>
        </w:rPr>
        <w:t>я:</w:t>
      </w:r>
      <w:r w:rsidRPr="0004092D">
        <w:rPr>
          <w:rFonts w:eastAsiaTheme="minorHAnsi"/>
          <w:i/>
          <w:iCs/>
          <w:sz w:val="28"/>
          <w:szCs w:val="28"/>
        </w:rPr>
        <w:t xml:space="preserve"> </w:t>
      </w:r>
    </w:p>
    <w:p w14:paraId="58154476" w14:textId="2037D859" w:rsidR="00841612" w:rsidRPr="00475987" w:rsidRDefault="0004092D" w:rsidP="0097515B">
      <w:pPr>
        <w:ind w:firstLine="709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П</w:t>
      </w:r>
      <w:r w:rsidR="00762C59">
        <w:rPr>
          <w:rFonts w:eastAsiaTheme="minorHAnsi"/>
          <w:sz w:val="28"/>
          <w:szCs w:val="28"/>
        </w:rPr>
        <w:t xml:space="preserve">ривести распечатку </w:t>
      </w:r>
      <w:r w:rsidR="00EA0B1B">
        <w:rPr>
          <w:rFonts w:eastAsiaTheme="minorHAnsi"/>
          <w:sz w:val="28"/>
          <w:szCs w:val="28"/>
        </w:rPr>
        <w:t xml:space="preserve">одного </w:t>
      </w:r>
      <w:r w:rsidR="00762C59">
        <w:rPr>
          <w:rFonts w:eastAsiaTheme="minorHAnsi"/>
          <w:sz w:val="28"/>
          <w:szCs w:val="28"/>
          <w:lang w:val="en-US"/>
        </w:rPr>
        <w:t>json</w:t>
      </w:r>
      <w:r w:rsidR="00B14FD8" w:rsidRPr="00B14FD8">
        <w:rPr>
          <w:rFonts w:eastAsiaTheme="minorHAnsi"/>
          <w:sz w:val="28"/>
          <w:szCs w:val="28"/>
        </w:rPr>
        <w:t>-</w:t>
      </w:r>
      <w:r w:rsidR="00B14FD8">
        <w:rPr>
          <w:rFonts w:eastAsiaTheme="minorHAnsi"/>
          <w:sz w:val="28"/>
          <w:szCs w:val="28"/>
        </w:rPr>
        <w:t>документа</w:t>
      </w:r>
      <w:r w:rsidR="00EA0B1B">
        <w:rPr>
          <w:rFonts w:eastAsiaTheme="minorHAnsi"/>
          <w:sz w:val="28"/>
          <w:szCs w:val="28"/>
        </w:rPr>
        <w:t xml:space="preserve"> каждого типа</w:t>
      </w:r>
      <w:r w:rsidR="00666E9F">
        <w:rPr>
          <w:rFonts w:eastAsiaTheme="minorHAnsi"/>
          <w:sz w:val="28"/>
          <w:szCs w:val="28"/>
        </w:rPr>
        <w:t>,</w:t>
      </w:r>
      <w:r w:rsidR="00762C59">
        <w:rPr>
          <w:rFonts w:eastAsiaTheme="minorHAnsi"/>
          <w:sz w:val="28"/>
          <w:szCs w:val="28"/>
        </w:rPr>
        <w:t xml:space="preserve"> </w:t>
      </w:r>
      <w:r w:rsidR="00841612" w:rsidRPr="00475987">
        <w:rPr>
          <w:rFonts w:eastAsiaTheme="minorHAnsi"/>
          <w:sz w:val="28"/>
          <w:szCs w:val="28"/>
        </w:rPr>
        <w:t>текст</w:t>
      </w:r>
      <w:r w:rsidR="004C091D">
        <w:rPr>
          <w:rFonts w:eastAsiaTheme="minorHAnsi"/>
          <w:sz w:val="28"/>
          <w:szCs w:val="28"/>
        </w:rPr>
        <w:t>ы</w:t>
      </w:r>
      <w:r w:rsidR="00841612" w:rsidRPr="00475987">
        <w:rPr>
          <w:rFonts w:eastAsiaTheme="minorHAnsi"/>
          <w:sz w:val="28"/>
          <w:szCs w:val="28"/>
        </w:rPr>
        <w:t xml:space="preserve"> программ</w:t>
      </w:r>
      <w:r w:rsidR="004C091D">
        <w:rPr>
          <w:rFonts w:eastAsiaTheme="minorHAnsi"/>
          <w:sz w:val="28"/>
          <w:szCs w:val="28"/>
        </w:rPr>
        <w:t xml:space="preserve"> (</w:t>
      </w:r>
      <w:r w:rsidR="004C091D" w:rsidRPr="004C091D">
        <w:rPr>
          <w:rFonts w:eastAsiaTheme="minorHAnsi"/>
          <w:b/>
          <w:bCs w:val="0"/>
          <w:sz w:val="28"/>
          <w:szCs w:val="28"/>
        </w:rPr>
        <w:t xml:space="preserve">обязательно с </w:t>
      </w:r>
      <w:r w:rsidR="004C091D">
        <w:rPr>
          <w:rFonts w:eastAsiaTheme="minorHAnsi"/>
          <w:b/>
          <w:bCs w:val="0"/>
          <w:sz w:val="28"/>
          <w:szCs w:val="28"/>
        </w:rPr>
        <w:t xml:space="preserve">подробными </w:t>
      </w:r>
      <w:r w:rsidR="004C091D" w:rsidRPr="004C091D">
        <w:rPr>
          <w:rFonts w:eastAsiaTheme="minorHAnsi"/>
          <w:b/>
          <w:bCs w:val="0"/>
          <w:sz w:val="28"/>
          <w:szCs w:val="28"/>
        </w:rPr>
        <w:t>комментариями !!</w:t>
      </w:r>
      <w:r w:rsidR="004C091D">
        <w:rPr>
          <w:rFonts w:eastAsiaTheme="minorHAnsi"/>
          <w:sz w:val="28"/>
          <w:szCs w:val="28"/>
        </w:rPr>
        <w:t>)</w:t>
      </w:r>
      <w:r w:rsidR="00666E9F">
        <w:rPr>
          <w:rFonts w:eastAsiaTheme="minorHAnsi"/>
          <w:sz w:val="28"/>
          <w:szCs w:val="28"/>
        </w:rPr>
        <w:t xml:space="preserve">, распечатку работы монитора </w:t>
      </w:r>
      <w:r w:rsidR="00666E9F">
        <w:rPr>
          <w:rFonts w:eastAsiaTheme="minorHAnsi"/>
          <w:sz w:val="28"/>
          <w:szCs w:val="28"/>
          <w:lang w:val="en-US"/>
        </w:rPr>
        <w:t>Spark</w:t>
      </w:r>
      <w:r w:rsidR="00762C59">
        <w:rPr>
          <w:rFonts w:eastAsiaTheme="minorHAnsi"/>
          <w:sz w:val="28"/>
          <w:szCs w:val="28"/>
        </w:rPr>
        <w:t>.</w:t>
      </w:r>
    </w:p>
    <w:p w14:paraId="522EB472" w14:textId="7176A9B5" w:rsidR="0097515B" w:rsidRPr="0097515B" w:rsidRDefault="00760D64" w:rsidP="00760D64">
      <w:pPr>
        <w:pStyle w:val="20"/>
        <w:rPr>
          <w:rFonts w:eastAsiaTheme="minorHAnsi"/>
        </w:rPr>
      </w:pPr>
      <w:bookmarkStart w:id="5" w:name="_Toc95052144"/>
      <w:r>
        <w:rPr>
          <w:rFonts w:eastAsiaTheme="minorHAnsi"/>
        </w:rPr>
        <w:t>Перечень графического (иллюстративного) материала (плакатов)</w:t>
      </w:r>
      <w:bookmarkEnd w:id="5"/>
    </w:p>
    <w:p w14:paraId="2E29B7FE" w14:textId="77777777" w:rsidR="00474F9D" w:rsidRPr="00474F9D" w:rsidRDefault="00474F9D" w:rsidP="00474F9D">
      <w:pPr>
        <w:ind w:firstLine="709"/>
        <w:jc w:val="both"/>
        <w:rPr>
          <w:rFonts w:eastAsiaTheme="minorHAnsi"/>
          <w:sz w:val="28"/>
          <w:szCs w:val="28"/>
        </w:rPr>
      </w:pPr>
      <w:r w:rsidRPr="00474F9D">
        <w:rPr>
          <w:rFonts w:eastAsiaTheme="minorHAnsi"/>
          <w:sz w:val="28"/>
          <w:szCs w:val="28"/>
        </w:rPr>
        <w:t>1. Название темы КП, задание, описание варианта.</w:t>
      </w:r>
    </w:p>
    <w:p w14:paraId="11846125" w14:textId="77777777" w:rsidR="00474F9D" w:rsidRPr="00474F9D" w:rsidRDefault="00474F9D" w:rsidP="00474F9D">
      <w:pPr>
        <w:ind w:firstLine="709"/>
        <w:jc w:val="both"/>
        <w:rPr>
          <w:rFonts w:eastAsiaTheme="minorHAnsi"/>
          <w:sz w:val="28"/>
          <w:szCs w:val="28"/>
        </w:rPr>
      </w:pPr>
      <w:r w:rsidRPr="00474F9D">
        <w:rPr>
          <w:rFonts w:eastAsiaTheme="minorHAnsi"/>
          <w:sz w:val="28"/>
          <w:szCs w:val="28"/>
        </w:rPr>
        <w:t xml:space="preserve">2,3.  По Elasticsearch: </w:t>
      </w:r>
      <w:bookmarkStart w:id="6" w:name="_Hlk60504923"/>
      <w:r w:rsidRPr="00474F9D">
        <w:rPr>
          <w:rFonts w:eastAsiaTheme="minorHAnsi"/>
          <w:sz w:val="28"/>
          <w:szCs w:val="28"/>
        </w:rPr>
        <w:t>описание анализатора и маппинга; алгоритм программы индексации документов; тексты запросов, результаты выполнения.</w:t>
      </w:r>
    </w:p>
    <w:bookmarkEnd w:id="6"/>
    <w:p w14:paraId="1E8F8210" w14:textId="5E2B8DC5" w:rsidR="00474F9D" w:rsidRPr="00474F9D" w:rsidRDefault="00474F9D" w:rsidP="00474F9D">
      <w:pPr>
        <w:ind w:firstLine="709"/>
        <w:jc w:val="both"/>
        <w:rPr>
          <w:rFonts w:eastAsiaTheme="minorHAnsi"/>
          <w:sz w:val="28"/>
          <w:szCs w:val="28"/>
        </w:rPr>
      </w:pPr>
      <w:r w:rsidRPr="00474F9D">
        <w:rPr>
          <w:rFonts w:eastAsiaTheme="minorHAnsi"/>
          <w:sz w:val="28"/>
          <w:szCs w:val="28"/>
        </w:rPr>
        <w:t xml:space="preserve">4,5. По </w:t>
      </w:r>
      <w:r w:rsidRPr="00474F9D">
        <w:rPr>
          <w:rFonts w:eastAsiaTheme="minorHAnsi"/>
          <w:sz w:val="28"/>
          <w:szCs w:val="28"/>
          <w:lang w:val="en-US"/>
        </w:rPr>
        <w:t>Neo</w:t>
      </w:r>
      <w:r w:rsidRPr="00474F9D">
        <w:rPr>
          <w:rFonts w:eastAsiaTheme="minorHAnsi"/>
          <w:sz w:val="28"/>
          <w:szCs w:val="28"/>
        </w:rPr>
        <w:t>4</w:t>
      </w:r>
      <w:r w:rsidRPr="00474F9D">
        <w:rPr>
          <w:rFonts w:eastAsiaTheme="minorHAnsi"/>
          <w:sz w:val="28"/>
          <w:szCs w:val="28"/>
          <w:lang w:val="en-US"/>
        </w:rPr>
        <w:t>j</w:t>
      </w:r>
      <w:r w:rsidRPr="00474F9D">
        <w:rPr>
          <w:rFonts w:eastAsiaTheme="minorHAnsi"/>
          <w:sz w:val="28"/>
          <w:szCs w:val="28"/>
        </w:rPr>
        <w:t>: алгоритм программы создания и заполнения графовой БД; текст запроса</w:t>
      </w:r>
      <w:r>
        <w:rPr>
          <w:rFonts w:eastAsiaTheme="minorHAnsi"/>
          <w:sz w:val="28"/>
          <w:szCs w:val="28"/>
        </w:rPr>
        <w:t xml:space="preserve"> на языке</w:t>
      </w:r>
      <w:r w:rsidR="00541F65">
        <w:rPr>
          <w:rFonts w:eastAsiaTheme="minorHAnsi"/>
          <w:sz w:val="28"/>
          <w:szCs w:val="28"/>
        </w:rPr>
        <w:t xml:space="preserve"> </w:t>
      </w:r>
      <w:r w:rsidR="00541F65" w:rsidRPr="00541F65">
        <w:rPr>
          <w:rFonts w:eastAsiaTheme="minorHAnsi"/>
          <w:sz w:val="28"/>
          <w:szCs w:val="28"/>
        </w:rPr>
        <w:t>Cypher</w:t>
      </w:r>
      <w:r w:rsidR="00541F65">
        <w:rPr>
          <w:rFonts w:eastAsiaTheme="minorHAnsi"/>
          <w:sz w:val="28"/>
          <w:szCs w:val="28"/>
        </w:rPr>
        <w:t>,</w:t>
      </w:r>
      <w:r w:rsidRPr="00474F9D">
        <w:rPr>
          <w:rFonts w:eastAsiaTheme="minorHAnsi"/>
          <w:sz w:val="28"/>
          <w:szCs w:val="28"/>
        </w:rPr>
        <w:t xml:space="preserve"> результат</w:t>
      </w:r>
      <w:r w:rsidR="00541F65">
        <w:rPr>
          <w:rFonts w:eastAsiaTheme="minorHAnsi"/>
          <w:sz w:val="28"/>
          <w:szCs w:val="28"/>
        </w:rPr>
        <w:t xml:space="preserve"> выполнения запроса</w:t>
      </w:r>
      <w:r w:rsidRPr="00474F9D">
        <w:rPr>
          <w:rFonts w:eastAsiaTheme="minorHAnsi"/>
          <w:sz w:val="28"/>
          <w:szCs w:val="28"/>
        </w:rPr>
        <w:t>.</w:t>
      </w:r>
    </w:p>
    <w:p w14:paraId="027D6D71" w14:textId="7F859525" w:rsidR="00474F9D" w:rsidRPr="00474F9D" w:rsidRDefault="00474F9D" w:rsidP="00474F9D">
      <w:pPr>
        <w:ind w:firstLine="709"/>
        <w:jc w:val="both"/>
        <w:rPr>
          <w:rFonts w:eastAsiaTheme="minorHAnsi"/>
          <w:sz w:val="28"/>
          <w:szCs w:val="28"/>
        </w:rPr>
      </w:pPr>
      <w:r w:rsidRPr="00474F9D">
        <w:rPr>
          <w:rFonts w:eastAsiaTheme="minorHAnsi"/>
          <w:sz w:val="28"/>
          <w:szCs w:val="28"/>
        </w:rPr>
        <w:lastRenderedPageBreak/>
        <w:t xml:space="preserve">5,6,7. По </w:t>
      </w:r>
      <w:r w:rsidRPr="00474F9D">
        <w:rPr>
          <w:rFonts w:eastAsiaTheme="minorHAnsi"/>
          <w:sz w:val="28"/>
          <w:szCs w:val="28"/>
          <w:lang w:val="en-US"/>
        </w:rPr>
        <w:t>Spark</w:t>
      </w:r>
      <w:r w:rsidRPr="00474F9D">
        <w:rPr>
          <w:rFonts w:eastAsiaTheme="minorHAnsi"/>
          <w:sz w:val="28"/>
          <w:szCs w:val="28"/>
        </w:rPr>
        <w:t xml:space="preserve">: </w:t>
      </w:r>
      <w:bookmarkStart w:id="7" w:name="_Hlk60505777"/>
      <w:r w:rsidRPr="00474F9D">
        <w:rPr>
          <w:rFonts w:eastAsiaTheme="minorHAnsi"/>
          <w:sz w:val="28"/>
          <w:szCs w:val="28"/>
        </w:rPr>
        <w:t xml:space="preserve">алгоритм программы создания </w:t>
      </w:r>
      <w:r w:rsidR="007D2945">
        <w:rPr>
          <w:rFonts w:eastAsiaTheme="minorHAnsi"/>
          <w:sz w:val="28"/>
          <w:szCs w:val="28"/>
          <w:lang w:val="en-US"/>
        </w:rPr>
        <w:t>csv</w:t>
      </w:r>
      <w:r w:rsidR="007D2945">
        <w:rPr>
          <w:rFonts w:eastAsiaTheme="minorHAnsi"/>
          <w:sz w:val="28"/>
          <w:szCs w:val="28"/>
        </w:rPr>
        <w:t xml:space="preserve">-файлов с </w:t>
      </w:r>
      <w:r w:rsidRPr="00474F9D">
        <w:rPr>
          <w:rFonts w:eastAsiaTheme="minorHAnsi"/>
          <w:sz w:val="28"/>
          <w:szCs w:val="28"/>
        </w:rPr>
        <w:t>таблиц</w:t>
      </w:r>
      <w:r w:rsidR="007D2945">
        <w:rPr>
          <w:rFonts w:eastAsiaTheme="minorHAnsi"/>
          <w:sz w:val="28"/>
          <w:szCs w:val="28"/>
        </w:rPr>
        <w:t>ами</w:t>
      </w:r>
      <w:r w:rsidRPr="00474F9D">
        <w:rPr>
          <w:rFonts w:eastAsiaTheme="minorHAnsi"/>
          <w:sz w:val="28"/>
          <w:szCs w:val="28"/>
        </w:rPr>
        <w:t xml:space="preserve"> и их сохранения в </w:t>
      </w:r>
      <w:r w:rsidRPr="00474F9D">
        <w:rPr>
          <w:rFonts w:eastAsiaTheme="minorHAnsi"/>
          <w:sz w:val="28"/>
          <w:szCs w:val="28"/>
          <w:lang w:val="en-US"/>
        </w:rPr>
        <w:t>HDFS</w:t>
      </w:r>
      <w:r w:rsidRPr="00474F9D">
        <w:rPr>
          <w:rFonts w:eastAsiaTheme="minorHAnsi"/>
          <w:sz w:val="28"/>
          <w:szCs w:val="28"/>
        </w:rPr>
        <w:t>; скрипт запроса к БД</w:t>
      </w:r>
      <w:r>
        <w:rPr>
          <w:rFonts w:eastAsiaTheme="minorHAnsi"/>
          <w:sz w:val="28"/>
          <w:szCs w:val="28"/>
        </w:rPr>
        <w:t xml:space="preserve"> (с оператором </w:t>
      </w:r>
      <w:r>
        <w:rPr>
          <w:rFonts w:eastAsiaTheme="minorHAnsi"/>
          <w:sz w:val="28"/>
          <w:szCs w:val="28"/>
          <w:lang w:val="en-US"/>
        </w:rPr>
        <w:t>select</w:t>
      </w:r>
      <w:r w:rsidRPr="00474F9D">
        <w:rPr>
          <w:rFonts w:eastAsiaTheme="minorHAnsi"/>
          <w:sz w:val="28"/>
          <w:szCs w:val="28"/>
        </w:rPr>
        <w:t xml:space="preserve">), результат </w:t>
      </w:r>
      <w:r>
        <w:rPr>
          <w:rFonts w:eastAsiaTheme="minorHAnsi"/>
          <w:sz w:val="28"/>
          <w:szCs w:val="28"/>
        </w:rPr>
        <w:t xml:space="preserve">его </w:t>
      </w:r>
      <w:r w:rsidRPr="00474F9D">
        <w:rPr>
          <w:rFonts w:eastAsiaTheme="minorHAnsi"/>
          <w:sz w:val="28"/>
          <w:szCs w:val="28"/>
        </w:rPr>
        <w:t>выполнения; результат анализа работы монитора.</w:t>
      </w:r>
      <w:bookmarkEnd w:id="7"/>
    </w:p>
    <w:p w14:paraId="0EDF4177" w14:textId="10616CC5" w:rsidR="002E2B5C" w:rsidRDefault="002E2B5C" w:rsidP="00B6454C">
      <w:pPr>
        <w:rPr>
          <w:rFonts w:eastAsiaTheme="minorHAnsi"/>
        </w:rPr>
      </w:pPr>
    </w:p>
    <w:p w14:paraId="25DF1869" w14:textId="27E3289D" w:rsidR="00413676" w:rsidRDefault="00413676" w:rsidP="006C1873">
      <w:pPr>
        <w:pStyle w:val="1"/>
        <w:rPr>
          <w:rFonts w:eastAsiaTheme="minorHAnsi"/>
        </w:rPr>
      </w:pPr>
      <w:bookmarkStart w:id="8" w:name="_Toc95052145"/>
      <w:r w:rsidRPr="00413676">
        <w:rPr>
          <w:rFonts w:eastAsiaTheme="minorHAnsi"/>
        </w:rPr>
        <w:t>Литература</w:t>
      </w:r>
      <w:bookmarkEnd w:id="8"/>
    </w:p>
    <w:p w14:paraId="5099C7E8" w14:textId="77777777" w:rsidR="00B6454C" w:rsidRPr="00B6454C" w:rsidRDefault="00B6454C" w:rsidP="00B6454C">
      <w:pPr>
        <w:rPr>
          <w:rFonts w:eastAsiaTheme="minorHAnsi"/>
          <w:lang w:eastAsia="ru-RU"/>
        </w:rPr>
      </w:pPr>
    </w:p>
    <w:p w14:paraId="7AB82961" w14:textId="0328EB3E" w:rsidR="00413676" w:rsidRDefault="00413676" w:rsidP="00413676">
      <w:pPr>
        <w:suppressAutoHyphens w:val="0"/>
        <w:ind w:firstLine="709"/>
        <w:jc w:val="both"/>
        <w:rPr>
          <w:rFonts w:eastAsiaTheme="minorHAnsi" w:cstheme="minorBidi"/>
          <w:bCs w:val="0"/>
          <w:sz w:val="28"/>
          <w:szCs w:val="22"/>
          <w:lang w:eastAsia="en-US"/>
        </w:rPr>
      </w:pPr>
      <w:r w:rsidRPr="00413676">
        <w:rPr>
          <w:rFonts w:eastAsiaTheme="minorHAnsi" w:cstheme="minorBidi"/>
          <w:bCs w:val="0"/>
          <w:sz w:val="28"/>
          <w:szCs w:val="22"/>
          <w:lang w:eastAsia="en-US"/>
        </w:rPr>
        <w:t>1</w:t>
      </w:r>
      <w:r w:rsidR="005F1541">
        <w:rPr>
          <w:rFonts w:eastAsiaTheme="minorHAnsi" w:cstheme="minorBidi"/>
          <w:bCs w:val="0"/>
          <w:sz w:val="28"/>
          <w:szCs w:val="22"/>
          <w:lang w:eastAsia="en-US"/>
        </w:rPr>
        <w:t>а</w:t>
      </w:r>
      <w:r w:rsidRPr="00413676">
        <w:rPr>
          <w:rFonts w:eastAsiaTheme="minorHAnsi" w:cstheme="minorBidi"/>
          <w:bCs w:val="0"/>
          <w:sz w:val="28"/>
          <w:szCs w:val="22"/>
          <w:lang w:eastAsia="en-US"/>
        </w:rPr>
        <w:t xml:space="preserve">. </w:t>
      </w:r>
      <w:hyperlink r:id="rId8" w:history="1">
        <w:r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https://white55.ru/vboxubuntu.html</w:t>
        </w:r>
      </w:hyperlink>
      <w:r w:rsidR="00435C2E">
        <w:rPr>
          <w:rFonts w:eastAsiaTheme="minorHAnsi" w:cstheme="minorBidi"/>
          <w:bCs w:val="0"/>
          <w:color w:val="0563C1" w:themeColor="hyperlink"/>
          <w:sz w:val="28"/>
          <w:szCs w:val="22"/>
          <w:u w:val="single"/>
          <w:lang w:eastAsia="en-US"/>
        </w:rPr>
        <w:t xml:space="preserve">  </w:t>
      </w:r>
      <w:r w:rsidR="00435C2E">
        <w:rPr>
          <w:rFonts w:eastAsiaTheme="minorHAnsi" w:cstheme="minorBidi"/>
          <w:bCs w:val="0"/>
          <w:sz w:val="28"/>
          <w:szCs w:val="22"/>
          <w:lang w:eastAsia="en-US"/>
        </w:rPr>
        <w:t xml:space="preserve">установка </w:t>
      </w:r>
      <w:r w:rsidR="00435C2E">
        <w:rPr>
          <w:rFonts w:eastAsiaTheme="minorHAnsi" w:cstheme="minorBidi"/>
          <w:bCs w:val="0"/>
          <w:sz w:val="28"/>
          <w:szCs w:val="22"/>
          <w:lang w:val="en-US" w:eastAsia="en-US"/>
        </w:rPr>
        <w:t>ubuntu</w:t>
      </w:r>
      <w:r w:rsidR="00435C2E" w:rsidRPr="00435C2E">
        <w:rPr>
          <w:rFonts w:eastAsiaTheme="minorHAnsi" w:cstheme="minorBidi"/>
          <w:bCs w:val="0"/>
          <w:sz w:val="28"/>
          <w:szCs w:val="22"/>
          <w:lang w:eastAsia="en-US"/>
        </w:rPr>
        <w:t xml:space="preserve"> </w:t>
      </w:r>
      <w:r w:rsidR="00435C2E">
        <w:rPr>
          <w:rFonts w:eastAsiaTheme="minorHAnsi" w:cstheme="minorBidi"/>
          <w:bCs w:val="0"/>
          <w:sz w:val="28"/>
          <w:szCs w:val="22"/>
          <w:lang w:eastAsia="en-US"/>
        </w:rPr>
        <w:t>на ВМ</w:t>
      </w:r>
    </w:p>
    <w:p w14:paraId="7F365957" w14:textId="53D54FA9" w:rsidR="009C2B74" w:rsidRPr="005C6C61" w:rsidRDefault="005F1541" w:rsidP="00413676">
      <w:pPr>
        <w:suppressAutoHyphens w:val="0"/>
        <w:ind w:firstLine="709"/>
        <w:jc w:val="both"/>
        <w:rPr>
          <w:rFonts w:eastAsiaTheme="minorHAnsi" w:cstheme="minorBidi"/>
          <w:bCs w:val="0"/>
          <w:sz w:val="28"/>
          <w:szCs w:val="22"/>
          <w:lang w:val="en-US" w:eastAsia="en-US"/>
        </w:rPr>
      </w:pPr>
      <w:r w:rsidRPr="00434A90">
        <w:rPr>
          <w:rFonts w:eastAsiaTheme="minorHAnsi" w:cstheme="minorBidi"/>
          <w:bCs w:val="0"/>
          <w:sz w:val="28"/>
          <w:szCs w:val="22"/>
          <w:lang w:val="en-US" w:eastAsia="en-US"/>
        </w:rPr>
        <w:t>1</w:t>
      </w:r>
      <w:r>
        <w:rPr>
          <w:rFonts w:eastAsiaTheme="minorHAnsi" w:cstheme="minorBidi"/>
          <w:bCs w:val="0"/>
          <w:sz w:val="28"/>
          <w:szCs w:val="22"/>
          <w:lang w:eastAsia="en-US"/>
        </w:rPr>
        <w:t>б</w:t>
      </w:r>
      <w:r w:rsidRPr="00434A90">
        <w:rPr>
          <w:rFonts w:eastAsiaTheme="minorHAnsi" w:cstheme="minorBidi"/>
          <w:bCs w:val="0"/>
          <w:sz w:val="28"/>
          <w:szCs w:val="22"/>
          <w:lang w:val="en-US" w:eastAsia="en-US"/>
        </w:rPr>
        <w:t>.</w:t>
      </w:r>
      <w:r w:rsidR="009C2B74" w:rsidRPr="00434A90">
        <w:rPr>
          <w:rFonts w:eastAsiaTheme="minorHAnsi" w:cstheme="minorBidi"/>
          <w:bCs w:val="0"/>
          <w:sz w:val="28"/>
          <w:szCs w:val="22"/>
          <w:lang w:val="en-US" w:eastAsia="en-US"/>
        </w:rPr>
        <w:t xml:space="preserve"> </w:t>
      </w:r>
      <w:hyperlink r:id="rId9" w:history="1">
        <w:r w:rsidRPr="009540C9">
          <w:rPr>
            <w:rStyle w:val="a5"/>
            <w:rFonts w:eastAsiaTheme="minorHAnsi" w:cstheme="minorBidi"/>
            <w:bCs w:val="0"/>
            <w:sz w:val="28"/>
            <w:szCs w:val="22"/>
            <w:lang w:val="en-US" w:eastAsia="en-US"/>
          </w:rPr>
          <w:t>https</w:t>
        </w:r>
        <w:r w:rsidRPr="005C6C61">
          <w:rPr>
            <w:rStyle w:val="a5"/>
            <w:rFonts w:eastAsiaTheme="minorHAnsi" w:cstheme="minorBidi"/>
            <w:bCs w:val="0"/>
            <w:sz w:val="28"/>
            <w:szCs w:val="22"/>
            <w:lang w:val="en-US" w:eastAsia="en-US"/>
          </w:rPr>
          <w:t>://</w:t>
        </w:r>
        <w:r w:rsidRPr="009540C9">
          <w:rPr>
            <w:rStyle w:val="a5"/>
            <w:rFonts w:eastAsiaTheme="minorHAnsi" w:cstheme="minorBidi"/>
            <w:bCs w:val="0"/>
            <w:sz w:val="28"/>
            <w:szCs w:val="22"/>
            <w:lang w:val="en-US" w:eastAsia="en-US"/>
          </w:rPr>
          <w:t>releases</w:t>
        </w:r>
        <w:r w:rsidRPr="005C6C61">
          <w:rPr>
            <w:rStyle w:val="a5"/>
            <w:rFonts w:eastAsiaTheme="minorHAnsi" w:cstheme="minorBidi"/>
            <w:bCs w:val="0"/>
            <w:sz w:val="28"/>
            <w:szCs w:val="22"/>
            <w:lang w:val="en-US" w:eastAsia="en-US"/>
          </w:rPr>
          <w:t>.</w:t>
        </w:r>
        <w:r w:rsidRPr="009540C9">
          <w:rPr>
            <w:rStyle w:val="a5"/>
            <w:rFonts w:eastAsiaTheme="minorHAnsi" w:cstheme="minorBidi"/>
            <w:bCs w:val="0"/>
            <w:sz w:val="28"/>
            <w:szCs w:val="22"/>
            <w:lang w:val="en-US" w:eastAsia="en-US"/>
          </w:rPr>
          <w:t>ubuntu</w:t>
        </w:r>
        <w:r w:rsidRPr="005C6C61">
          <w:rPr>
            <w:rStyle w:val="a5"/>
            <w:rFonts w:eastAsiaTheme="minorHAnsi" w:cstheme="minorBidi"/>
            <w:bCs w:val="0"/>
            <w:sz w:val="28"/>
            <w:szCs w:val="22"/>
            <w:lang w:val="en-US" w:eastAsia="en-US"/>
          </w:rPr>
          <w:t>.</w:t>
        </w:r>
        <w:r w:rsidRPr="009540C9">
          <w:rPr>
            <w:rStyle w:val="a5"/>
            <w:rFonts w:eastAsiaTheme="minorHAnsi" w:cstheme="minorBidi"/>
            <w:bCs w:val="0"/>
            <w:sz w:val="28"/>
            <w:szCs w:val="22"/>
            <w:lang w:val="en-US" w:eastAsia="en-US"/>
          </w:rPr>
          <w:t>com</w:t>
        </w:r>
        <w:r w:rsidRPr="005C6C61">
          <w:rPr>
            <w:rStyle w:val="a5"/>
            <w:rFonts w:eastAsiaTheme="minorHAnsi" w:cstheme="minorBidi"/>
            <w:bCs w:val="0"/>
            <w:sz w:val="28"/>
            <w:szCs w:val="22"/>
            <w:lang w:val="en-US" w:eastAsia="en-US"/>
          </w:rPr>
          <w:t>/20.04.3/</w:t>
        </w:r>
      </w:hyperlink>
      <w:r w:rsidR="009C2B74" w:rsidRPr="005C6C61">
        <w:rPr>
          <w:rFonts w:eastAsiaTheme="minorHAnsi" w:cstheme="minorBidi"/>
          <w:bCs w:val="0"/>
          <w:sz w:val="28"/>
          <w:szCs w:val="22"/>
          <w:lang w:val="en-US" w:eastAsia="en-US"/>
        </w:rPr>
        <w:t xml:space="preserve">  </w:t>
      </w:r>
      <w:r w:rsidR="009C2B74" w:rsidRPr="009C2B74">
        <w:rPr>
          <w:rFonts w:eastAsiaTheme="minorHAnsi" w:cstheme="minorBidi"/>
          <w:bCs w:val="0"/>
          <w:lang w:eastAsia="en-US"/>
        </w:rPr>
        <w:t>образ</w:t>
      </w:r>
      <w:r w:rsidR="009C2B74" w:rsidRPr="005C6C61">
        <w:rPr>
          <w:rFonts w:eastAsiaTheme="minorHAnsi" w:cstheme="minorBidi"/>
          <w:bCs w:val="0"/>
          <w:lang w:val="en-US" w:eastAsia="en-US"/>
        </w:rPr>
        <w:t xml:space="preserve"> </w:t>
      </w:r>
      <w:bookmarkStart w:id="9" w:name="_Hlk94974611"/>
      <w:r w:rsidR="009C2B74" w:rsidRPr="009C2B74">
        <w:rPr>
          <w:rFonts w:eastAsiaTheme="minorHAnsi" w:cstheme="minorBidi"/>
          <w:bCs w:val="0"/>
          <w:lang w:val="en-US" w:eastAsia="en-US"/>
        </w:rPr>
        <w:t>ubuntu</w:t>
      </w:r>
      <w:r w:rsidR="009C2B74" w:rsidRPr="005C6C61">
        <w:rPr>
          <w:rFonts w:eastAsiaTheme="minorHAnsi" w:cstheme="minorBidi"/>
          <w:bCs w:val="0"/>
          <w:lang w:val="en-US" w:eastAsia="en-US"/>
        </w:rPr>
        <w:t>-20.04.3-</w:t>
      </w:r>
      <w:r w:rsidR="009C2B74" w:rsidRPr="009C2B74">
        <w:rPr>
          <w:rFonts w:eastAsiaTheme="minorHAnsi" w:cstheme="minorBidi"/>
          <w:bCs w:val="0"/>
          <w:lang w:val="en-US" w:eastAsia="en-US"/>
        </w:rPr>
        <w:t>desktop</w:t>
      </w:r>
      <w:r w:rsidR="009C2B74" w:rsidRPr="005C6C61">
        <w:rPr>
          <w:rFonts w:eastAsiaTheme="minorHAnsi" w:cstheme="minorBidi"/>
          <w:bCs w:val="0"/>
          <w:lang w:val="en-US" w:eastAsia="en-US"/>
        </w:rPr>
        <w:t>-</w:t>
      </w:r>
      <w:r w:rsidR="009C2B74" w:rsidRPr="009C2B74">
        <w:rPr>
          <w:rFonts w:eastAsiaTheme="minorHAnsi" w:cstheme="minorBidi"/>
          <w:bCs w:val="0"/>
          <w:lang w:val="en-US" w:eastAsia="en-US"/>
        </w:rPr>
        <w:t>amd</w:t>
      </w:r>
      <w:r w:rsidR="009C2B74" w:rsidRPr="005C6C61">
        <w:rPr>
          <w:rFonts w:eastAsiaTheme="minorHAnsi" w:cstheme="minorBidi"/>
          <w:bCs w:val="0"/>
          <w:lang w:val="en-US" w:eastAsia="en-US"/>
        </w:rPr>
        <w:t>64.</w:t>
      </w:r>
      <w:r w:rsidR="009C2B74" w:rsidRPr="009C2B74">
        <w:rPr>
          <w:rFonts w:eastAsiaTheme="minorHAnsi" w:cstheme="minorBidi"/>
          <w:bCs w:val="0"/>
          <w:lang w:val="en-US" w:eastAsia="en-US"/>
        </w:rPr>
        <w:t>iso</w:t>
      </w:r>
      <w:bookmarkEnd w:id="9"/>
    </w:p>
    <w:p w14:paraId="01ACEF3A" w14:textId="395DF1B2" w:rsidR="005F1541" w:rsidRDefault="005F1541" w:rsidP="00413676">
      <w:pPr>
        <w:suppressAutoHyphens w:val="0"/>
        <w:ind w:firstLine="709"/>
        <w:jc w:val="both"/>
        <w:rPr>
          <w:rFonts w:eastAsiaTheme="minorHAnsi" w:cstheme="minorBidi"/>
          <w:bCs w:val="0"/>
          <w:sz w:val="28"/>
          <w:szCs w:val="22"/>
          <w:lang w:eastAsia="en-US"/>
        </w:rPr>
      </w:pPr>
      <w:r>
        <w:rPr>
          <w:rFonts w:eastAsiaTheme="minorHAnsi" w:cstheme="minorBidi"/>
          <w:bCs w:val="0"/>
          <w:sz w:val="28"/>
          <w:szCs w:val="22"/>
          <w:lang w:eastAsia="en-US"/>
        </w:rPr>
        <w:t xml:space="preserve">1с. </w:t>
      </w:r>
      <w:hyperlink r:id="rId10" w:history="1">
        <w:r w:rsidRPr="009540C9">
          <w:rPr>
            <w:rStyle w:val="a5"/>
            <w:rFonts w:eastAsiaTheme="minorHAnsi" w:cstheme="minorBidi"/>
            <w:bCs w:val="0"/>
            <w:sz w:val="28"/>
            <w:szCs w:val="22"/>
            <w:lang w:val="en-US" w:eastAsia="en-US"/>
          </w:rPr>
          <w:t>https</w:t>
        </w:r>
        <w:r w:rsidRPr="009540C9">
          <w:rPr>
            <w:rStyle w:val="a5"/>
            <w:rFonts w:eastAsiaTheme="minorHAnsi" w:cstheme="minorBidi"/>
            <w:bCs w:val="0"/>
            <w:sz w:val="28"/>
            <w:szCs w:val="22"/>
            <w:lang w:eastAsia="en-US"/>
          </w:rPr>
          <w:t>://</w:t>
        </w:r>
        <w:r w:rsidRPr="009540C9">
          <w:rPr>
            <w:rStyle w:val="a5"/>
            <w:rFonts w:eastAsiaTheme="minorHAnsi" w:cstheme="minorBidi"/>
            <w:bCs w:val="0"/>
            <w:sz w:val="28"/>
            <w:szCs w:val="22"/>
            <w:lang w:val="en-US" w:eastAsia="en-US"/>
          </w:rPr>
          <w:t>pythonchik</w:t>
        </w:r>
        <w:r w:rsidRPr="009540C9">
          <w:rPr>
            <w:rStyle w:val="a5"/>
            <w:rFonts w:eastAsiaTheme="minorHAnsi" w:cstheme="minorBidi"/>
            <w:bCs w:val="0"/>
            <w:sz w:val="28"/>
            <w:szCs w:val="22"/>
            <w:lang w:eastAsia="en-US"/>
          </w:rPr>
          <w:t>.</w:t>
        </w:r>
        <w:r w:rsidRPr="009540C9">
          <w:rPr>
            <w:rStyle w:val="a5"/>
            <w:rFonts w:eastAsiaTheme="minorHAnsi" w:cstheme="minorBidi"/>
            <w:bCs w:val="0"/>
            <w:sz w:val="28"/>
            <w:szCs w:val="22"/>
            <w:lang w:val="en-US" w:eastAsia="en-US"/>
          </w:rPr>
          <w:t>ru</w:t>
        </w:r>
        <w:r w:rsidRPr="009540C9">
          <w:rPr>
            <w:rStyle w:val="a5"/>
            <w:rFonts w:eastAsiaTheme="minorHAnsi" w:cstheme="minorBidi"/>
            <w:bCs w:val="0"/>
            <w:sz w:val="28"/>
            <w:szCs w:val="22"/>
            <w:lang w:eastAsia="en-US"/>
          </w:rPr>
          <w:t>/</w:t>
        </w:r>
        <w:r w:rsidRPr="009540C9">
          <w:rPr>
            <w:rStyle w:val="a5"/>
            <w:rFonts w:eastAsiaTheme="minorHAnsi" w:cstheme="minorBidi"/>
            <w:bCs w:val="0"/>
            <w:sz w:val="28"/>
            <w:szCs w:val="22"/>
            <w:lang w:val="en-US" w:eastAsia="en-US"/>
          </w:rPr>
          <w:t>okruzhenie</w:t>
        </w:r>
        <w:r w:rsidRPr="009540C9">
          <w:rPr>
            <w:rStyle w:val="a5"/>
            <w:rFonts w:eastAsiaTheme="minorHAnsi" w:cstheme="minorBidi"/>
            <w:bCs w:val="0"/>
            <w:sz w:val="28"/>
            <w:szCs w:val="22"/>
            <w:lang w:eastAsia="en-US"/>
          </w:rPr>
          <w:t>-</w:t>
        </w:r>
        <w:r w:rsidRPr="009540C9">
          <w:rPr>
            <w:rStyle w:val="a5"/>
            <w:rFonts w:eastAsiaTheme="minorHAnsi" w:cstheme="minorBidi"/>
            <w:bCs w:val="0"/>
            <w:sz w:val="28"/>
            <w:szCs w:val="22"/>
            <w:lang w:val="en-US" w:eastAsia="en-US"/>
          </w:rPr>
          <w:t>i</w:t>
        </w:r>
        <w:r w:rsidRPr="009540C9">
          <w:rPr>
            <w:rStyle w:val="a5"/>
            <w:rFonts w:eastAsiaTheme="minorHAnsi" w:cstheme="minorBidi"/>
            <w:bCs w:val="0"/>
            <w:sz w:val="28"/>
            <w:szCs w:val="22"/>
            <w:lang w:eastAsia="en-US"/>
          </w:rPr>
          <w:t>-</w:t>
        </w:r>
        <w:r w:rsidRPr="009540C9">
          <w:rPr>
            <w:rStyle w:val="a5"/>
            <w:rFonts w:eastAsiaTheme="minorHAnsi" w:cstheme="minorBidi"/>
            <w:bCs w:val="0"/>
            <w:sz w:val="28"/>
            <w:szCs w:val="22"/>
            <w:lang w:val="en-US" w:eastAsia="en-US"/>
          </w:rPr>
          <w:t>pakety</w:t>
        </w:r>
        <w:r w:rsidRPr="009540C9">
          <w:rPr>
            <w:rStyle w:val="a5"/>
            <w:rFonts w:eastAsiaTheme="minorHAnsi" w:cstheme="minorBidi"/>
            <w:bCs w:val="0"/>
            <w:sz w:val="28"/>
            <w:szCs w:val="22"/>
            <w:lang w:eastAsia="en-US"/>
          </w:rPr>
          <w:t>/</w:t>
        </w:r>
        <w:r w:rsidRPr="009540C9">
          <w:rPr>
            <w:rStyle w:val="a5"/>
            <w:rFonts w:eastAsiaTheme="minorHAnsi" w:cstheme="minorBidi"/>
            <w:bCs w:val="0"/>
            <w:sz w:val="28"/>
            <w:szCs w:val="22"/>
            <w:lang w:val="en-US" w:eastAsia="en-US"/>
          </w:rPr>
          <w:t>virtualnoe</w:t>
        </w:r>
        <w:r w:rsidRPr="009540C9">
          <w:rPr>
            <w:rStyle w:val="a5"/>
            <w:rFonts w:eastAsiaTheme="minorHAnsi" w:cstheme="minorBidi"/>
            <w:bCs w:val="0"/>
            <w:sz w:val="28"/>
            <w:szCs w:val="22"/>
            <w:lang w:eastAsia="en-US"/>
          </w:rPr>
          <w:t>-</w:t>
        </w:r>
        <w:r w:rsidRPr="009540C9">
          <w:rPr>
            <w:rStyle w:val="a5"/>
            <w:rFonts w:eastAsiaTheme="minorHAnsi" w:cstheme="minorBidi"/>
            <w:bCs w:val="0"/>
            <w:sz w:val="28"/>
            <w:szCs w:val="22"/>
            <w:lang w:val="en-US" w:eastAsia="en-US"/>
          </w:rPr>
          <w:t>okruzhenie</w:t>
        </w:r>
        <w:r w:rsidRPr="009540C9">
          <w:rPr>
            <w:rStyle w:val="a5"/>
            <w:rFonts w:eastAsiaTheme="minorHAnsi" w:cstheme="minorBidi"/>
            <w:bCs w:val="0"/>
            <w:sz w:val="28"/>
            <w:szCs w:val="22"/>
            <w:lang w:eastAsia="en-US"/>
          </w:rPr>
          <w:t>-</w:t>
        </w:r>
        <w:r w:rsidRPr="009540C9">
          <w:rPr>
            <w:rStyle w:val="a5"/>
            <w:rFonts w:eastAsiaTheme="minorHAnsi" w:cstheme="minorBidi"/>
            <w:bCs w:val="0"/>
            <w:sz w:val="28"/>
            <w:szCs w:val="22"/>
            <w:lang w:val="en-US" w:eastAsia="en-US"/>
          </w:rPr>
          <w:t>python</w:t>
        </w:r>
        <w:r w:rsidRPr="009540C9">
          <w:rPr>
            <w:rStyle w:val="a5"/>
            <w:rFonts w:eastAsiaTheme="minorHAnsi" w:cstheme="minorBidi"/>
            <w:bCs w:val="0"/>
            <w:sz w:val="28"/>
            <w:szCs w:val="22"/>
            <w:lang w:eastAsia="en-US"/>
          </w:rPr>
          <w:t>-</w:t>
        </w:r>
        <w:r w:rsidRPr="009540C9">
          <w:rPr>
            <w:rStyle w:val="a5"/>
            <w:rFonts w:eastAsiaTheme="minorHAnsi" w:cstheme="minorBidi"/>
            <w:bCs w:val="0"/>
            <w:sz w:val="28"/>
            <w:szCs w:val="22"/>
            <w:lang w:val="en-US" w:eastAsia="en-US"/>
          </w:rPr>
          <w:t>venv</w:t>
        </w:r>
      </w:hyperlink>
      <w:r w:rsidRPr="005F1541">
        <w:rPr>
          <w:rFonts w:eastAsiaTheme="minorHAnsi" w:cstheme="minorBidi"/>
          <w:bCs w:val="0"/>
          <w:sz w:val="28"/>
          <w:szCs w:val="22"/>
          <w:lang w:eastAsia="en-US"/>
        </w:rPr>
        <w:t xml:space="preserve">   </w:t>
      </w:r>
      <w:bookmarkStart w:id="10" w:name="_Hlk94975391"/>
      <w:r>
        <w:rPr>
          <w:rFonts w:eastAsiaTheme="minorHAnsi" w:cstheme="minorBidi"/>
          <w:bCs w:val="0"/>
          <w:sz w:val="28"/>
          <w:szCs w:val="22"/>
          <w:lang w:eastAsia="en-US"/>
        </w:rPr>
        <w:t>в</w:t>
      </w:r>
      <w:r w:rsidRPr="005F1541">
        <w:rPr>
          <w:rFonts w:eastAsiaTheme="minorHAnsi" w:cstheme="minorBidi"/>
          <w:bCs w:val="0"/>
          <w:sz w:val="28"/>
          <w:szCs w:val="22"/>
          <w:lang w:eastAsia="en-US"/>
        </w:rPr>
        <w:t xml:space="preserve">иртуальное окружение </w:t>
      </w:r>
      <w:r w:rsidRPr="005F1541">
        <w:rPr>
          <w:rFonts w:eastAsiaTheme="minorHAnsi" w:cstheme="minorBidi"/>
          <w:bCs w:val="0"/>
          <w:sz w:val="28"/>
          <w:szCs w:val="22"/>
          <w:lang w:val="en-US" w:eastAsia="en-US"/>
        </w:rPr>
        <w:t>Python</w:t>
      </w:r>
      <w:r w:rsidRPr="005F1541">
        <w:rPr>
          <w:rFonts w:eastAsiaTheme="minorHAnsi" w:cstheme="minorBidi"/>
          <w:bCs w:val="0"/>
          <w:sz w:val="28"/>
          <w:szCs w:val="22"/>
          <w:lang w:eastAsia="en-US"/>
        </w:rPr>
        <w:t xml:space="preserve"> </w:t>
      </w:r>
      <w:bookmarkEnd w:id="10"/>
      <w:r w:rsidRPr="005F1541">
        <w:rPr>
          <w:rFonts w:eastAsiaTheme="minorHAnsi" w:cstheme="minorBidi"/>
          <w:bCs w:val="0"/>
          <w:sz w:val="28"/>
          <w:szCs w:val="22"/>
          <w:lang w:eastAsia="en-US"/>
        </w:rPr>
        <w:t>(</w:t>
      </w:r>
      <w:r w:rsidRPr="005F1541">
        <w:rPr>
          <w:rFonts w:eastAsiaTheme="minorHAnsi" w:cstheme="minorBidi"/>
          <w:bCs w:val="0"/>
          <w:sz w:val="28"/>
          <w:szCs w:val="22"/>
          <w:lang w:val="en-US" w:eastAsia="en-US"/>
        </w:rPr>
        <w:t>venv</w:t>
      </w:r>
      <w:r w:rsidRPr="005F1541">
        <w:rPr>
          <w:rFonts w:eastAsiaTheme="minorHAnsi" w:cstheme="minorBidi"/>
          <w:bCs w:val="0"/>
          <w:sz w:val="28"/>
          <w:szCs w:val="22"/>
          <w:lang w:eastAsia="en-US"/>
        </w:rPr>
        <w:t>)</w:t>
      </w:r>
    </w:p>
    <w:p w14:paraId="4F41092A" w14:textId="539B374A" w:rsidR="00791C4F" w:rsidRPr="005F1541" w:rsidRDefault="00791C4F" w:rsidP="00413676">
      <w:pPr>
        <w:suppressAutoHyphens w:val="0"/>
        <w:ind w:firstLine="709"/>
        <w:jc w:val="both"/>
        <w:rPr>
          <w:rFonts w:eastAsiaTheme="minorHAnsi" w:cstheme="minorBidi"/>
          <w:bCs w:val="0"/>
          <w:sz w:val="28"/>
          <w:szCs w:val="22"/>
          <w:lang w:eastAsia="en-US"/>
        </w:rPr>
      </w:pPr>
      <w:r>
        <w:rPr>
          <w:rFonts w:eastAsiaTheme="minorHAnsi" w:cstheme="minorBidi"/>
          <w:bCs w:val="0"/>
          <w:sz w:val="28"/>
          <w:szCs w:val="22"/>
          <w:lang w:eastAsia="en-US"/>
        </w:rPr>
        <w:t xml:space="preserve">2а. </w:t>
      </w:r>
      <w:hyperlink r:id="rId11" w:history="1">
        <w:r w:rsidRPr="00791C4F">
          <w:rPr>
            <w:rStyle w:val="a5"/>
            <w:rFonts w:eastAsiaTheme="minorHAnsi" w:cstheme="minorBidi"/>
            <w:bCs w:val="0"/>
            <w:sz w:val="28"/>
            <w:szCs w:val="22"/>
            <w:lang w:eastAsia="en-US"/>
          </w:rPr>
          <w:t>https://disk.ya</w:t>
        </w:r>
        <w:r w:rsidRPr="00791C4F">
          <w:rPr>
            <w:rStyle w:val="a5"/>
            <w:rFonts w:eastAsiaTheme="minorHAnsi" w:cstheme="minorBidi"/>
            <w:bCs w:val="0"/>
            <w:sz w:val="28"/>
            <w:szCs w:val="22"/>
            <w:lang w:eastAsia="en-US"/>
          </w:rPr>
          <w:t>n</w:t>
        </w:r>
        <w:r w:rsidRPr="00791C4F">
          <w:rPr>
            <w:rStyle w:val="a5"/>
            <w:rFonts w:eastAsiaTheme="minorHAnsi" w:cstheme="minorBidi"/>
            <w:bCs w:val="0"/>
            <w:sz w:val="28"/>
            <w:szCs w:val="22"/>
            <w:lang w:eastAsia="en-US"/>
          </w:rPr>
          <w:t>dex.ru/d/41UnMXfWhT10yA</w:t>
        </w:r>
      </w:hyperlink>
      <w:r w:rsidRPr="00791C4F">
        <w:rPr>
          <w:rFonts w:eastAsiaTheme="minorHAnsi" w:cstheme="minorBidi"/>
          <w:bCs w:val="0"/>
          <w:sz w:val="28"/>
          <w:szCs w:val="22"/>
          <w:lang w:eastAsia="en-US"/>
        </w:rPr>
        <w:t xml:space="preserve"> </w:t>
      </w:r>
      <w:r>
        <w:rPr>
          <w:rFonts w:eastAsiaTheme="minorHAnsi" w:cstheme="minorBidi"/>
          <w:bCs w:val="0"/>
          <w:sz w:val="28"/>
          <w:szCs w:val="22"/>
          <w:lang w:eastAsia="en-US"/>
        </w:rPr>
        <w:t xml:space="preserve"> лаб.работы 2023</w:t>
      </w:r>
    </w:p>
    <w:p w14:paraId="635D7601" w14:textId="21C43A5C" w:rsidR="00435C2E" w:rsidRPr="005F1541" w:rsidRDefault="005F1541" w:rsidP="00413676">
      <w:pPr>
        <w:suppressAutoHyphens w:val="0"/>
        <w:ind w:firstLine="709"/>
        <w:jc w:val="both"/>
        <w:rPr>
          <w:rFonts w:eastAsiaTheme="minorHAnsi" w:cstheme="minorBidi"/>
          <w:bCs w:val="0"/>
          <w:sz w:val="28"/>
          <w:szCs w:val="22"/>
          <w:lang w:eastAsia="en-US"/>
        </w:rPr>
      </w:pPr>
      <w:r>
        <w:rPr>
          <w:sz w:val="28"/>
          <w:szCs w:val="28"/>
        </w:rPr>
        <w:t>2б</w:t>
      </w:r>
      <w:hyperlink r:id="rId12" w:history="1">
        <w:r w:rsidRPr="008A61F5">
          <w:rPr>
            <w:rStyle w:val="a5"/>
            <w:sz w:val="28"/>
            <w:szCs w:val="28"/>
            <w:u w:val="none"/>
          </w:rPr>
          <w:t>.</w:t>
        </w:r>
      </w:hyperlink>
      <w:r w:rsidR="008A61F5">
        <w:rPr>
          <w:sz w:val="28"/>
          <w:szCs w:val="28"/>
        </w:rPr>
        <w:t xml:space="preserve"> </w:t>
      </w:r>
      <w:hyperlink r:id="rId13" w:history="1">
        <w:r w:rsidR="008A61F5" w:rsidRPr="008A61F5">
          <w:rPr>
            <w:rStyle w:val="a5"/>
            <w:sz w:val="28"/>
            <w:szCs w:val="28"/>
          </w:rPr>
          <w:t>https://</w:t>
        </w:r>
        <w:r w:rsidR="008A61F5" w:rsidRPr="008A61F5">
          <w:rPr>
            <w:rStyle w:val="a5"/>
            <w:sz w:val="28"/>
            <w:szCs w:val="28"/>
          </w:rPr>
          <w:t>d</w:t>
        </w:r>
        <w:r w:rsidR="008A61F5" w:rsidRPr="008A61F5">
          <w:rPr>
            <w:rStyle w:val="a5"/>
            <w:sz w:val="28"/>
            <w:szCs w:val="28"/>
          </w:rPr>
          <w:t>isk.yandex.ru/d/lqltQcKL1bUpgg</w:t>
        </w:r>
      </w:hyperlink>
      <w:r w:rsidR="008A61F5">
        <w:rPr>
          <w:sz w:val="28"/>
          <w:szCs w:val="28"/>
        </w:rPr>
        <w:t xml:space="preserve">    </w:t>
      </w:r>
      <w:r w:rsidR="009C00C7">
        <w:rPr>
          <w:rFonts w:eastAsiaTheme="minorHAnsi" w:cstheme="minorBidi"/>
          <w:bCs w:val="0"/>
          <w:sz w:val="28"/>
          <w:szCs w:val="22"/>
          <w:lang w:eastAsia="en-US"/>
        </w:rPr>
        <w:t>курсовой проект 202</w:t>
      </w:r>
      <w:r w:rsidR="000413DB">
        <w:rPr>
          <w:rFonts w:eastAsiaTheme="minorHAnsi" w:cstheme="minorBidi"/>
          <w:bCs w:val="0"/>
          <w:sz w:val="28"/>
          <w:szCs w:val="22"/>
          <w:lang w:eastAsia="en-US"/>
        </w:rPr>
        <w:t>4</w:t>
      </w:r>
    </w:p>
    <w:p w14:paraId="1F12E2DD" w14:textId="77777777" w:rsidR="00E30D17" w:rsidRPr="00413676" w:rsidRDefault="00E30D17" w:rsidP="00413676">
      <w:pPr>
        <w:suppressAutoHyphens w:val="0"/>
        <w:ind w:firstLine="709"/>
        <w:jc w:val="both"/>
        <w:rPr>
          <w:rFonts w:eastAsiaTheme="minorHAnsi" w:cstheme="minorBidi"/>
          <w:bCs w:val="0"/>
          <w:sz w:val="28"/>
          <w:szCs w:val="22"/>
          <w:lang w:eastAsia="en-US"/>
        </w:rPr>
      </w:pPr>
    </w:p>
    <w:p w14:paraId="6FC3C42E" w14:textId="77777777" w:rsidR="00413676" w:rsidRPr="00413676" w:rsidRDefault="00413676" w:rsidP="00413676">
      <w:pPr>
        <w:suppressAutoHyphens w:val="0"/>
        <w:ind w:firstLine="709"/>
        <w:jc w:val="both"/>
        <w:rPr>
          <w:rFonts w:eastAsiaTheme="minorHAnsi" w:cstheme="minorBidi"/>
          <w:bCs w:val="0"/>
          <w:sz w:val="28"/>
          <w:szCs w:val="22"/>
          <w:lang w:eastAsia="en-US"/>
        </w:rPr>
      </w:pPr>
      <w:bookmarkStart w:id="11" w:name="_Hlk60226877"/>
      <w:r w:rsidRPr="00413676">
        <w:rPr>
          <w:rFonts w:eastAsiaTheme="minorHAnsi" w:cstheme="minorBidi"/>
          <w:bCs w:val="0"/>
          <w:sz w:val="28"/>
          <w:szCs w:val="22"/>
          <w:highlight w:val="yellow"/>
          <w:lang w:eastAsia="en-US"/>
        </w:rPr>
        <w:t xml:space="preserve">Для </w:t>
      </w:r>
      <w:r w:rsidRPr="00413676">
        <w:rPr>
          <w:rFonts w:eastAsiaTheme="minorHAnsi" w:cstheme="minorBidi"/>
          <w:bCs w:val="0"/>
          <w:sz w:val="28"/>
          <w:szCs w:val="22"/>
          <w:highlight w:val="yellow"/>
          <w:lang w:val="en-US" w:eastAsia="en-US"/>
        </w:rPr>
        <w:t>Elasticsearch</w:t>
      </w:r>
      <w:r w:rsidRPr="00413676">
        <w:rPr>
          <w:rFonts w:eastAsiaTheme="minorHAnsi" w:cstheme="minorBidi"/>
          <w:bCs w:val="0"/>
          <w:sz w:val="28"/>
          <w:szCs w:val="22"/>
          <w:highlight w:val="yellow"/>
          <w:lang w:eastAsia="en-US"/>
        </w:rPr>
        <w:t>:</w:t>
      </w:r>
    </w:p>
    <w:bookmarkEnd w:id="11"/>
    <w:p w14:paraId="444A0668" w14:textId="77777777" w:rsidR="00413676" w:rsidRPr="00413676" w:rsidRDefault="00413676" w:rsidP="00413676">
      <w:pPr>
        <w:suppressAutoHyphens w:val="0"/>
        <w:ind w:firstLine="709"/>
        <w:jc w:val="both"/>
        <w:rPr>
          <w:rFonts w:eastAsiaTheme="minorHAnsi" w:cstheme="minorBidi"/>
          <w:bCs w:val="0"/>
          <w:sz w:val="28"/>
          <w:szCs w:val="22"/>
          <w:lang w:eastAsia="en-US"/>
        </w:rPr>
      </w:pPr>
      <w:r w:rsidRPr="00413676">
        <w:rPr>
          <w:rFonts w:eastAsiaTheme="minorHAnsi" w:cstheme="minorBidi"/>
          <w:bCs w:val="0"/>
          <w:sz w:val="28"/>
          <w:szCs w:val="22"/>
          <w:lang w:eastAsia="en-US"/>
        </w:rPr>
        <w:t>3. Анализаторы и маппинг:</w:t>
      </w:r>
    </w:p>
    <w:p w14:paraId="66E49A9F" w14:textId="2C8B7874" w:rsidR="00413676" w:rsidRPr="00413676" w:rsidRDefault="00000000" w:rsidP="00413676">
      <w:pPr>
        <w:suppressAutoHyphens w:val="0"/>
        <w:ind w:firstLine="709"/>
        <w:jc w:val="both"/>
        <w:rPr>
          <w:rFonts w:eastAsiaTheme="minorHAnsi" w:cstheme="minorBidi"/>
          <w:bCs w:val="0"/>
          <w:sz w:val="28"/>
          <w:szCs w:val="22"/>
          <w:lang w:eastAsia="en-US"/>
        </w:rPr>
      </w:pPr>
      <w:hyperlink r:id="rId14" w:history="1"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https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://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habr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.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com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/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ru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/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post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/280488/</w:t>
        </w:r>
      </w:hyperlink>
    </w:p>
    <w:p w14:paraId="61532616" w14:textId="7D98B6E7" w:rsidR="00413676" w:rsidRPr="00413676" w:rsidRDefault="00000000" w:rsidP="00413676">
      <w:pPr>
        <w:suppressAutoHyphens w:val="0"/>
        <w:ind w:firstLine="709"/>
        <w:jc w:val="both"/>
        <w:rPr>
          <w:rFonts w:eastAsiaTheme="minorHAnsi" w:cstheme="minorBidi"/>
          <w:bCs w:val="0"/>
          <w:sz w:val="28"/>
          <w:szCs w:val="22"/>
          <w:lang w:eastAsia="en-US"/>
        </w:rPr>
      </w:pPr>
      <w:hyperlink r:id="rId15" w:anchor="toc01" w:history="1"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https://xakep.ru/2015/06/11/elasticsearch-tutorial/#toc01</w:t>
        </w:r>
      </w:hyperlink>
    </w:p>
    <w:p w14:paraId="7EA52F9D" w14:textId="66ADC808" w:rsidR="00413676" w:rsidRPr="00413676" w:rsidRDefault="00000000" w:rsidP="00413676">
      <w:pPr>
        <w:suppressAutoHyphens w:val="0"/>
        <w:ind w:firstLine="709"/>
        <w:jc w:val="both"/>
        <w:rPr>
          <w:rFonts w:eastAsiaTheme="minorHAnsi" w:cstheme="minorBidi"/>
          <w:bCs w:val="0"/>
          <w:sz w:val="28"/>
          <w:szCs w:val="22"/>
          <w:lang w:eastAsia="en-US"/>
        </w:rPr>
      </w:pPr>
      <w:hyperlink r:id="rId16" w:history="1"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https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://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medium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.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com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/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nuances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-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of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-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programming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/%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D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0%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BD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%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D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0%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B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0%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D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1%87%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D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0%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B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0%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D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0%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BB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%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D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0%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BE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-%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D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1%80%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D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0%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B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0%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D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0%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B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1%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D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0%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BE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%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D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1%82%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D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1%8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B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-%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D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1%81-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elasticsearch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-%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D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0%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B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2-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python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-%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D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1%87%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D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0%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B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0%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D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1%81%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D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1%82%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D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1%8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C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-2-412796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dcb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213</w:t>
        </w:r>
      </w:hyperlink>
    </w:p>
    <w:p w14:paraId="57E0E6DF" w14:textId="33DFCE86" w:rsidR="00413676" w:rsidRPr="00413676" w:rsidRDefault="00413676" w:rsidP="00413676">
      <w:pPr>
        <w:suppressAutoHyphens w:val="0"/>
        <w:ind w:firstLine="709"/>
        <w:jc w:val="both"/>
        <w:rPr>
          <w:rFonts w:eastAsiaTheme="minorHAnsi" w:cstheme="minorBidi"/>
          <w:bCs w:val="0"/>
          <w:sz w:val="28"/>
          <w:szCs w:val="22"/>
          <w:lang w:eastAsia="en-US"/>
        </w:rPr>
      </w:pPr>
      <w:r w:rsidRPr="00413676">
        <w:rPr>
          <w:rFonts w:eastAsiaTheme="minorHAnsi" w:cstheme="minorBidi"/>
          <w:bCs w:val="0"/>
          <w:sz w:val="28"/>
          <w:szCs w:val="22"/>
          <w:lang w:eastAsia="en-US"/>
        </w:rPr>
        <w:t xml:space="preserve"> </w:t>
      </w:r>
      <w:hyperlink r:id="rId17" w:history="1">
        <w:r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https</w:t>
        </w:r>
        <w:r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://</w:t>
        </w:r>
        <w:r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kb</w:t>
        </w:r>
        <w:r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.</w:t>
        </w:r>
        <w:r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objectrocket</w:t>
        </w:r>
        <w:r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.</w:t>
        </w:r>
        <w:r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com</w:t>
        </w:r>
        <w:r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/</w:t>
        </w:r>
        <w:r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elasticsearch</w:t>
        </w:r>
        <w:r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/</w:t>
        </w:r>
        <w:r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how</w:t>
        </w:r>
        <w:r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-</w:t>
        </w:r>
        <w:r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to</w:t>
        </w:r>
        <w:r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-</w:t>
        </w:r>
        <w:r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map</w:t>
        </w:r>
        <w:r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-</w:t>
        </w:r>
        <w:r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an</w:t>
        </w:r>
        <w:r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-</w:t>
        </w:r>
        <w:r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elasticsearch</w:t>
        </w:r>
        <w:r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-</w:t>
        </w:r>
        <w:r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index</w:t>
        </w:r>
        <w:r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-</w:t>
        </w:r>
        <w:r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using</w:t>
        </w:r>
        <w:r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-</w:t>
        </w:r>
        <w:r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the</w:t>
        </w:r>
        <w:r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-</w:t>
        </w:r>
        <w:r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python</w:t>
        </w:r>
        <w:r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-</w:t>
        </w:r>
        <w:r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client</w:t>
        </w:r>
        <w:r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-266</w:t>
        </w:r>
      </w:hyperlink>
      <w:r w:rsidRPr="00413676">
        <w:rPr>
          <w:rFonts w:eastAsiaTheme="minorHAnsi" w:cstheme="minorBidi"/>
          <w:bCs w:val="0"/>
          <w:sz w:val="28"/>
          <w:szCs w:val="22"/>
          <w:lang w:eastAsia="en-US"/>
        </w:rPr>
        <w:t xml:space="preserve"> </w:t>
      </w:r>
    </w:p>
    <w:p w14:paraId="7E3FD24D" w14:textId="77777777" w:rsidR="00413676" w:rsidRPr="00413676" w:rsidRDefault="00413676" w:rsidP="00413676">
      <w:pPr>
        <w:suppressAutoHyphens w:val="0"/>
        <w:ind w:firstLine="709"/>
        <w:jc w:val="both"/>
        <w:rPr>
          <w:rFonts w:eastAsiaTheme="minorHAnsi" w:cstheme="minorBidi"/>
          <w:bCs w:val="0"/>
          <w:sz w:val="28"/>
          <w:szCs w:val="22"/>
          <w:lang w:eastAsia="en-US"/>
        </w:rPr>
      </w:pPr>
      <w:r w:rsidRPr="00413676">
        <w:rPr>
          <w:rFonts w:eastAsiaTheme="minorHAnsi" w:cstheme="minorBidi"/>
          <w:bCs w:val="0"/>
          <w:sz w:val="28"/>
          <w:szCs w:val="22"/>
          <w:lang w:eastAsia="en-US"/>
        </w:rPr>
        <w:t>4. Агрегация:</w:t>
      </w:r>
    </w:p>
    <w:p w14:paraId="7173D0A7" w14:textId="2C02A892" w:rsidR="00413676" w:rsidRPr="00413676" w:rsidRDefault="00000000" w:rsidP="00413676">
      <w:pPr>
        <w:suppressAutoHyphens w:val="0"/>
        <w:ind w:firstLine="709"/>
        <w:jc w:val="both"/>
        <w:rPr>
          <w:rFonts w:eastAsiaTheme="minorHAnsi" w:cstheme="minorBidi"/>
          <w:bCs w:val="0"/>
          <w:sz w:val="28"/>
          <w:szCs w:val="22"/>
          <w:lang w:eastAsia="en-US"/>
        </w:rPr>
      </w:pPr>
      <w:hyperlink r:id="rId18" w:history="1"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https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://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habr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.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com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/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ru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/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company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/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mailru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/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blog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/213849/</w:t>
        </w:r>
      </w:hyperlink>
    </w:p>
    <w:p w14:paraId="03187A1A" w14:textId="7D09C439" w:rsidR="00413676" w:rsidRPr="00413676" w:rsidRDefault="00000000" w:rsidP="00413676">
      <w:pPr>
        <w:suppressAutoHyphens w:val="0"/>
        <w:ind w:firstLine="709"/>
        <w:jc w:val="both"/>
        <w:rPr>
          <w:rFonts w:eastAsiaTheme="minorHAnsi" w:cstheme="minorBidi"/>
          <w:bCs w:val="0"/>
          <w:sz w:val="28"/>
          <w:szCs w:val="22"/>
          <w:lang w:eastAsia="en-US"/>
        </w:rPr>
      </w:pPr>
      <w:hyperlink r:id="rId19" w:history="1"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https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://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github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.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com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/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elastic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/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elasticsearch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/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issues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/3300</w:t>
        </w:r>
      </w:hyperlink>
    </w:p>
    <w:p w14:paraId="6D4AAED2" w14:textId="77777777" w:rsidR="00413676" w:rsidRPr="00413676" w:rsidRDefault="00413676" w:rsidP="00413676">
      <w:pPr>
        <w:suppressAutoHyphens w:val="0"/>
        <w:ind w:firstLine="709"/>
        <w:jc w:val="both"/>
        <w:rPr>
          <w:rFonts w:eastAsiaTheme="minorHAnsi" w:cstheme="minorBidi"/>
          <w:bCs w:val="0"/>
          <w:sz w:val="28"/>
          <w:szCs w:val="22"/>
          <w:lang w:eastAsia="en-US"/>
        </w:rPr>
      </w:pPr>
      <w:r w:rsidRPr="00413676">
        <w:rPr>
          <w:rFonts w:eastAsiaTheme="minorHAnsi" w:cstheme="minorBidi"/>
          <w:bCs w:val="0"/>
          <w:sz w:val="28"/>
          <w:szCs w:val="22"/>
          <w:lang w:eastAsia="en-US"/>
        </w:rPr>
        <w:t>5. Kibana:</w:t>
      </w:r>
    </w:p>
    <w:p w14:paraId="652198FC" w14:textId="7AB9C114" w:rsidR="00413676" w:rsidRPr="00413676" w:rsidRDefault="00000000" w:rsidP="00413676">
      <w:pPr>
        <w:suppressAutoHyphens w:val="0"/>
        <w:ind w:firstLine="709"/>
        <w:jc w:val="both"/>
        <w:rPr>
          <w:rFonts w:eastAsiaTheme="minorHAnsi" w:cstheme="minorBidi"/>
          <w:bCs w:val="0"/>
          <w:sz w:val="28"/>
          <w:szCs w:val="22"/>
          <w:lang w:eastAsia="en-US"/>
        </w:rPr>
      </w:pPr>
      <w:hyperlink r:id="rId20" w:history="1"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https://coderlessons.com/tutorials/bolshie-dannye-i-analitika/vyuchit-kibanu/kibana-uchebnik</w:t>
        </w:r>
      </w:hyperlink>
    </w:p>
    <w:p w14:paraId="202ADD2F" w14:textId="77777777" w:rsidR="00413676" w:rsidRPr="00413676" w:rsidRDefault="00413676" w:rsidP="00413676">
      <w:pPr>
        <w:suppressAutoHyphens w:val="0"/>
        <w:ind w:firstLine="709"/>
        <w:jc w:val="both"/>
        <w:rPr>
          <w:rFonts w:eastAsiaTheme="minorHAnsi" w:cstheme="minorBidi"/>
          <w:bCs w:val="0"/>
          <w:sz w:val="28"/>
          <w:szCs w:val="22"/>
          <w:lang w:val="en-US" w:eastAsia="en-US"/>
        </w:rPr>
      </w:pPr>
      <w:r w:rsidRPr="00413676">
        <w:rPr>
          <w:rFonts w:eastAsiaTheme="minorHAnsi" w:cstheme="minorBidi"/>
          <w:bCs w:val="0"/>
          <w:sz w:val="28"/>
          <w:szCs w:val="22"/>
          <w:lang w:val="en-US" w:eastAsia="en-US"/>
        </w:rPr>
        <w:t>6. Doc Elasticsearch 7.5:</w:t>
      </w:r>
    </w:p>
    <w:p w14:paraId="277429DE" w14:textId="43311E91" w:rsidR="00413676" w:rsidRPr="00413676" w:rsidRDefault="00413676" w:rsidP="00413676">
      <w:pPr>
        <w:suppressAutoHyphens w:val="0"/>
        <w:ind w:firstLine="709"/>
        <w:jc w:val="both"/>
        <w:rPr>
          <w:rFonts w:eastAsiaTheme="minorHAnsi" w:cstheme="minorBidi"/>
          <w:bCs w:val="0"/>
          <w:sz w:val="28"/>
          <w:szCs w:val="22"/>
          <w:lang w:val="en-US" w:eastAsia="en-US"/>
        </w:rPr>
      </w:pPr>
      <w:r w:rsidRPr="00413676">
        <w:rPr>
          <w:rFonts w:eastAsiaTheme="minorHAnsi" w:cstheme="minorBidi"/>
          <w:bCs w:val="0"/>
          <w:sz w:val="28"/>
          <w:szCs w:val="22"/>
          <w:lang w:val="en-US" w:eastAsia="en-US"/>
        </w:rPr>
        <w:t xml:space="preserve"> </w:t>
      </w:r>
      <w:hyperlink r:id="rId21" w:history="1">
        <w:r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https://www.elastic.co/guide/en/elasticsearch/reference/7.5/index.html</w:t>
        </w:r>
      </w:hyperlink>
    </w:p>
    <w:p w14:paraId="26AE0582" w14:textId="77777777" w:rsidR="00413676" w:rsidRPr="00413676" w:rsidRDefault="00413676" w:rsidP="00413676">
      <w:pPr>
        <w:suppressAutoHyphens w:val="0"/>
        <w:ind w:firstLine="709"/>
        <w:jc w:val="both"/>
        <w:rPr>
          <w:rFonts w:eastAsiaTheme="minorHAnsi" w:cstheme="minorBidi"/>
          <w:bCs w:val="0"/>
          <w:sz w:val="28"/>
          <w:szCs w:val="22"/>
          <w:lang w:eastAsia="en-US"/>
        </w:rPr>
      </w:pPr>
      <w:r w:rsidRPr="00413676">
        <w:rPr>
          <w:rFonts w:eastAsiaTheme="minorHAnsi" w:cstheme="minorBidi"/>
          <w:bCs w:val="0"/>
          <w:sz w:val="28"/>
          <w:szCs w:val="22"/>
          <w:highlight w:val="yellow"/>
          <w:lang w:eastAsia="en-US"/>
        </w:rPr>
        <w:t xml:space="preserve">Для </w:t>
      </w:r>
      <w:r w:rsidRPr="00413676">
        <w:rPr>
          <w:rFonts w:eastAsiaTheme="minorHAnsi" w:cstheme="minorBidi"/>
          <w:bCs w:val="0"/>
          <w:sz w:val="28"/>
          <w:szCs w:val="22"/>
          <w:highlight w:val="yellow"/>
          <w:lang w:val="en-US" w:eastAsia="en-US"/>
        </w:rPr>
        <w:t>Neo</w:t>
      </w:r>
      <w:r w:rsidRPr="00413676">
        <w:rPr>
          <w:rFonts w:eastAsiaTheme="minorHAnsi" w:cstheme="minorBidi"/>
          <w:bCs w:val="0"/>
          <w:sz w:val="28"/>
          <w:szCs w:val="22"/>
          <w:highlight w:val="yellow"/>
          <w:lang w:eastAsia="en-US"/>
        </w:rPr>
        <w:t>4</w:t>
      </w:r>
      <w:r w:rsidRPr="00413676">
        <w:rPr>
          <w:rFonts w:eastAsiaTheme="minorHAnsi" w:cstheme="minorBidi"/>
          <w:bCs w:val="0"/>
          <w:sz w:val="28"/>
          <w:szCs w:val="22"/>
          <w:highlight w:val="yellow"/>
          <w:lang w:val="en-US" w:eastAsia="en-US"/>
        </w:rPr>
        <w:t>j</w:t>
      </w:r>
      <w:r w:rsidRPr="00413676">
        <w:rPr>
          <w:rFonts w:eastAsiaTheme="minorHAnsi" w:cstheme="minorBidi"/>
          <w:bCs w:val="0"/>
          <w:sz w:val="28"/>
          <w:szCs w:val="22"/>
          <w:highlight w:val="yellow"/>
          <w:lang w:eastAsia="en-US"/>
        </w:rPr>
        <w:t>:</w:t>
      </w:r>
    </w:p>
    <w:p w14:paraId="50F982CF" w14:textId="77777777" w:rsidR="00413676" w:rsidRPr="00413676" w:rsidRDefault="00413676" w:rsidP="00413676">
      <w:pPr>
        <w:suppressAutoHyphens w:val="0"/>
        <w:ind w:firstLine="709"/>
        <w:jc w:val="both"/>
        <w:rPr>
          <w:rFonts w:eastAsiaTheme="minorHAnsi" w:cstheme="minorBidi"/>
          <w:bCs w:val="0"/>
          <w:sz w:val="28"/>
          <w:szCs w:val="22"/>
          <w:lang w:eastAsia="en-US"/>
        </w:rPr>
      </w:pPr>
      <w:r w:rsidRPr="00413676">
        <w:rPr>
          <w:rFonts w:eastAsiaTheme="minorHAnsi" w:cstheme="minorBidi"/>
          <w:bCs w:val="0"/>
          <w:sz w:val="28"/>
          <w:szCs w:val="22"/>
          <w:lang w:eastAsia="en-US"/>
        </w:rPr>
        <w:t>7. py2neo:</w:t>
      </w:r>
    </w:p>
    <w:p w14:paraId="0F1C31C5" w14:textId="4E6E75B8" w:rsidR="00413676" w:rsidRPr="00413676" w:rsidRDefault="00000000" w:rsidP="00413676">
      <w:pPr>
        <w:suppressAutoHyphens w:val="0"/>
        <w:ind w:firstLine="709"/>
        <w:jc w:val="both"/>
        <w:rPr>
          <w:rFonts w:eastAsiaTheme="minorHAnsi" w:cstheme="minorBidi"/>
          <w:bCs w:val="0"/>
          <w:sz w:val="28"/>
          <w:szCs w:val="22"/>
          <w:lang w:eastAsia="en-US"/>
        </w:rPr>
      </w:pPr>
      <w:hyperlink r:id="rId22" w:history="1"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https://py2neo.org/2020.1/</w:t>
        </w:r>
      </w:hyperlink>
    </w:p>
    <w:p w14:paraId="47ADFBA1" w14:textId="7EA6F3E6" w:rsidR="00413676" w:rsidRPr="00413676" w:rsidRDefault="00000000" w:rsidP="00413676">
      <w:pPr>
        <w:suppressAutoHyphens w:val="0"/>
        <w:ind w:firstLine="709"/>
        <w:jc w:val="both"/>
        <w:rPr>
          <w:rFonts w:eastAsiaTheme="minorHAnsi" w:cstheme="minorBidi"/>
          <w:bCs w:val="0"/>
          <w:sz w:val="28"/>
          <w:szCs w:val="22"/>
          <w:lang w:eastAsia="en-US"/>
        </w:rPr>
      </w:pPr>
      <w:hyperlink r:id="rId23" w:history="1"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https://</w:t>
        </w:r>
        <w:bookmarkStart w:id="12" w:name="_Hlk60253453"/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py2neo</w:t>
        </w:r>
        <w:bookmarkEnd w:id="12"/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.org/v4/index.html</w:t>
        </w:r>
      </w:hyperlink>
    </w:p>
    <w:p w14:paraId="789B17A4" w14:textId="65E7B983" w:rsidR="00413676" w:rsidRPr="00413676" w:rsidRDefault="00000000" w:rsidP="00413676">
      <w:pPr>
        <w:suppressAutoHyphens w:val="0"/>
        <w:ind w:firstLine="709"/>
        <w:jc w:val="both"/>
        <w:rPr>
          <w:rFonts w:eastAsiaTheme="minorHAnsi" w:cstheme="minorBidi"/>
          <w:bCs w:val="0"/>
          <w:sz w:val="28"/>
          <w:szCs w:val="22"/>
          <w:lang w:eastAsia="en-US"/>
        </w:rPr>
      </w:pPr>
      <w:hyperlink r:id="rId24" w:history="1"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https://question-it.com/questions/1689737/izmenit-ili-izmenit-svojstva-otnoshenij-v-py2neo</w:t>
        </w:r>
      </w:hyperlink>
    </w:p>
    <w:p w14:paraId="70E6EBB5" w14:textId="77777777" w:rsidR="00413676" w:rsidRPr="00413676" w:rsidRDefault="00413676" w:rsidP="00413676">
      <w:pPr>
        <w:suppressAutoHyphens w:val="0"/>
        <w:ind w:firstLine="709"/>
        <w:jc w:val="both"/>
        <w:rPr>
          <w:rFonts w:eastAsiaTheme="minorHAnsi" w:cstheme="minorBidi"/>
          <w:bCs w:val="0"/>
          <w:sz w:val="28"/>
          <w:szCs w:val="22"/>
          <w:lang w:eastAsia="en-US"/>
        </w:rPr>
      </w:pPr>
      <w:r w:rsidRPr="00413676">
        <w:rPr>
          <w:rFonts w:eastAsiaTheme="minorHAnsi" w:cstheme="minorBidi"/>
          <w:bCs w:val="0"/>
          <w:sz w:val="28"/>
          <w:szCs w:val="22"/>
          <w:lang w:eastAsia="en-US"/>
        </w:rPr>
        <w:t>8. cypher:</w:t>
      </w:r>
    </w:p>
    <w:p w14:paraId="65ED65C7" w14:textId="05C4B348" w:rsidR="00413676" w:rsidRPr="00413676" w:rsidRDefault="00000000" w:rsidP="00413676">
      <w:pPr>
        <w:suppressAutoHyphens w:val="0"/>
        <w:ind w:firstLine="709"/>
        <w:jc w:val="both"/>
        <w:rPr>
          <w:rFonts w:eastAsiaTheme="minorHAnsi" w:cstheme="minorBidi"/>
          <w:bCs w:val="0"/>
          <w:color w:val="0563C1" w:themeColor="hyperlink"/>
          <w:sz w:val="28"/>
          <w:szCs w:val="22"/>
          <w:u w:val="single"/>
          <w:lang w:eastAsia="en-US"/>
        </w:rPr>
      </w:pPr>
      <w:hyperlink r:id="rId25" w:history="1"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https://neo4j.com/docs/cypher-manual/current/</w:t>
        </w:r>
      </w:hyperlink>
    </w:p>
    <w:p w14:paraId="5F667A34" w14:textId="661E78B7" w:rsidR="00413676" w:rsidRPr="00413676" w:rsidRDefault="00000000" w:rsidP="00413676">
      <w:pPr>
        <w:suppressAutoHyphens w:val="0"/>
        <w:ind w:firstLine="709"/>
        <w:jc w:val="both"/>
        <w:rPr>
          <w:rFonts w:eastAsiaTheme="minorHAnsi" w:cstheme="minorBidi"/>
          <w:bCs w:val="0"/>
          <w:sz w:val="28"/>
          <w:szCs w:val="22"/>
          <w:lang w:eastAsia="en-US"/>
        </w:rPr>
      </w:pPr>
      <w:hyperlink r:id="rId26" w:history="1"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http://art-in-stamps.ru/development/cypher-p45.shtml</w:t>
        </w:r>
      </w:hyperlink>
    </w:p>
    <w:p w14:paraId="796B00D7" w14:textId="77777777" w:rsidR="00413676" w:rsidRPr="00413676" w:rsidRDefault="00413676" w:rsidP="00413676">
      <w:pPr>
        <w:suppressAutoHyphens w:val="0"/>
        <w:ind w:firstLine="709"/>
        <w:jc w:val="both"/>
        <w:rPr>
          <w:rFonts w:eastAsiaTheme="minorHAnsi" w:cstheme="minorBidi"/>
          <w:bCs w:val="0"/>
          <w:sz w:val="28"/>
          <w:szCs w:val="22"/>
          <w:lang w:eastAsia="en-US"/>
        </w:rPr>
      </w:pPr>
    </w:p>
    <w:p w14:paraId="190C4426" w14:textId="77777777" w:rsidR="00413676" w:rsidRPr="00F66BBD" w:rsidRDefault="00413676" w:rsidP="00413676">
      <w:pPr>
        <w:suppressAutoHyphens w:val="0"/>
        <w:ind w:firstLine="709"/>
        <w:jc w:val="both"/>
        <w:rPr>
          <w:rFonts w:eastAsiaTheme="minorHAnsi" w:cstheme="minorBidi"/>
          <w:bCs w:val="0"/>
          <w:sz w:val="28"/>
          <w:szCs w:val="22"/>
          <w:lang w:val="en-US" w:eastAsia="en-US"/>
        </w:rPr>
      </w:pPr>
      <w:r w:rsidRPr="000E68E3">
        <w:rPr>
          <w:rFonts w:eastAsiaTheme="minorHAnsi" w:cstheme="minorBidi"/>
          <w:bCs w:val="0"/>
          <w:sz w:val="28"/>
          <w:szCs w:val="22"/>
          <w:highlight w:val="yellow"/>
          <w:lang w:eastAsia="en-US"/>
        </w:rPr>
        <w:t>Для</w:t>
      </w:r>
      <w:r w:rsidRPr="00F66BBD">
        <w:rPr>
          <w:rFonts w:eastAsiaTheme="minorHAnsi" w:cstheme="minorBidi"/>
          <w:bCs w:val="0"/>
          <w:sz w:val="28"/>
          <w:szCs w:val="22"/>
          <w:highlight w:val="yellow"/>
          <w:lang w:val="en-US" w:eastAsia="en-US"/>
        </w:rPr>
        <w:t xml:space="preserve"> </w:t>
      </w:r>
      <w:r w:rsidRPr="000E68E3">
        <w:rPr>
          <w:rFonts w:eastAsiaTheme="minorHAnsi" w:cstheme="minorBidi"/>
          <w:bCs w:val="0"/>
          <w:sz w:val="28"/>
          <w:szCs w:val="22"/>
          <w:highlight w:val="yellow"/>
          <w:lang w:val="en-US" w:eastAsia="en-US"/>
        </w:rPr>
        <w:t>Spark</w:t>
      </w:r>
    </w:p>
    <w:p w14:paraId="6D4278F5" w14:textId="3A0A0116" w:rsidR="00F3717A" w:rsidRPr="00F66BBD" w:rsidRDefault="00DC648F" w:rsidP="00413676">
      <w:pPr>
        <w:suppressAutoHyphens w:val="0"/>
        <w:ind w:firstLine="709"/>
        <w:jc w:val="both"/>
        <w:rPr>
          <w:sz w:val="28"/>
          <w:szCs w:val="28"/>
          <w:lang w:val="en-US"/>
        </w:rPr>
      </w:pPr>
      <w:r w:rsidRPr="00F66BBD">
        <w:rPr>
          <w:lang w:val="en-US"/>
        </w:rPr>
        <w:t xml:space="preserve">9. </w:t>
      </w:r>
      <w:hyperlink r:id="rId27" w:history="1">
        <w:r w:rsidR="00F3717A" w:rsidRPr="00F66BBD">
          <w:rPr>
            <w:rStyle w:val="a5"/>
            <w:sz w:val="28"/>
            <w:szCs w:val="28"/>
            <w:lang w:val="en-US"/>
          </w:rPr>
          <w:t>https://spark.apache.org/docs/2.3.2/sql-programming-guide.html</w:t>
        </w:r>
      </w:hyperlink>
    </w:p>
    <w:p w14:paraId="069F2C04" w14:textId="2CD88575" w:rsidR="00413676" w:rsidRPr="00CC3322" w:rsidRDefault="00DC648F" w:rsidP="00413676">
      <w:pPr>
        <w:suppressAutoHyphens w:val="0"/>
        <w:ind w:firstLine="709"/>
        <w:jc w:val="both"/>
        <w:rPr>
          <w:rFonts w:eastAsiaTheme="minorHAnsi" w:cstheme="minorBidi"/>
          <w:bCs w:val="0"/>
          <w:sz w:val="28"/>
          <w:szCs w:val="22"/>
          <w:lang w:val="en-US" w:eastAsia="en-US"/>
        </w:rPr>
      </w:pPr>
      <w:r w:rsidRPr="00F66BBD">
        <w:rPr>
          <w:lang w:val="en-US"/>
        </w:rPr>
        <w:lastRenderedPageBreak/>
        <w:t xml:space="preserve">10. </w:t>
      </w:r>
      <w:hyperlink r:id="rId28" w:history="1">
        <w:r w:rsidRPr="00F66BBD">
          <w:rPr>
            <w:rStyle w:val="a5"/>
            <w:rFonts w:eastAsiaTheme="minorHAnsi" w:cstheme="minorBidi"/>
            <w:bCs w:val="0"/>
            <w:sz w:val="28"/>
            <w:szCs w:val="22"/>
            <w:lang w:val="en-US" w:eastAsia="en-US"/>
          </w:rPr>
          <w:t>https</w:t>
        </w:r>
        <w:r w:rsidRPr="00CC3322">
          <w:rPr>
            <w:rStyle w:val="a5"/>
            <w:rFonts w:eastAsiaTheme="minorHAnsi" w:cstheme="minorBidi"/>
            <w:bCs w:val="0"/>
            <w:sz w:val="28"/>
            <w:szCs w:val="22"/>
            <w:lang w:val="en-US" w:eastAsia="en-US"/>
          </w:rPr>
          <w:t>://</w:t>
        </w:r>
        <w:r w:rsidRPr="00F66BBD">
          <w:rPr>
            <w:rStyle w:val="a5"/>
            <w:rFonts w:eastAsiaTheme="minorHAnsi" w:cstheme="minorBidi"/>
            <w:bCs w:val="0"/>
            <w:sz w:val="28"/>
            <w:szCs w:val="22"/>
            <w:lang w:val="en-US" w:eastAsia="en-US"/>
          </w:rPr>
          <w:t>ru</w:t>
        </w:r>
        <w:r w:rsidRPr="00CC3322">
          <w:rPr>
            <w:rStyle w:val="a5"/>
            <w:rFonts w:eastAsiaTheme="minorHAnsi" w:cstheme="minorBidi"/>
            <w:bCs w:val="0"/>
            <w:sz w:val="28"/>
            <w:szCs w:val="22"/>
            <w:lang w:val="en-US" w:eastAsia="en-US"/>
          </w:rPr>
          <w:t>.</w:t>
        </w:r>
        <w:r w:rsidRPr="00F66BBD">
          <w:rPr>
            <w:rStyle w:val="a5"/>
            <w:rFonts w:eastAsiaTheme="minorHAnsi" w:cstheme="minorBidi"/>
            <w:bCs w:val="0"/>
            <w:sz w:val="28"/>
            <w:szCs w:val="22"/>
            <w:lang w:val="en-US" w:eastAsia="en-US"/>
          </w:rPr>
          <w:t>bmstu</w:t>
        </w:r>
        <w:r w:rsidRPr="00CC3322">
          <w:rPr>
            <w:rStyle w:val="a5"/>
            <w:rFonts w:eastAsiaTheme="minorHAnsi" w:cstheme="minorBidi"/>
            <w:bCs w:val="0"/>
            <w:sz w:val="28"/>
            <w:szCs w:val="22"/>
            <w:lang w:val="en-US" w:eastAsia="en-US"/>
          </w:rPr>
          <w:t>.</w:t>
        </w:r>
        <w:r w:rsidRPr="00F66BBD">
          <w:rPr>
            <w:rStyle w:val="a5"/>
            <w:rFonts w:eastAsiaTheme="minorHAnsi" w:cstheme="minorBidi"/>
            <w:bCs w:val="0"/>
            <w:sz w:val="28"/>
            <w:szCs w:val="22"/>
            <w:lang w:val="en-US" w:eastAsia="en-US"/>
          </w:rPr>
          <w:t>wiki</w:t>
        </w:r>
        <w:r w:rsidRPr="00CC3322">
          <w:rPr>
            <w:rStyle w:val="a5"/>
            <w:rFonts w:eastAsiaTheme="minorHAnsi" w:cstheme="minorBidi"/>
            <w:bCs w:val="0"/>
            <w:sz w:val="28"/>
            <w:szCs w:val="22"/>
            <w:lang w:val="en-US" w:eastAsia="en-US"/>
          </w:rPr>
          <w:t>/</w:t>
        </w:r>
        <w:r w:rsidRPr="00F66BBD">
          <w:rPr>
            <w:rStyle w:val="a5"/>
            <w:rFonts w:eastAsiaTheme="minorHAnsi" w:cstheme="minorBidi"/>
            <w:bCs w:val="0"/>
            <w:sz w:val="28"/>
            <w:szCs w:val="22"/>
            <w:lang w:val="en-US" w:eastAsia="en-US"/>
          </w:rPr>
          <w:t>index</w:t>
        </w:r>
        <w:r w:rsidRPr="00CC3322">
          <w:rPr>
            <w:rStyle w:val="a5"/>
            <w:rFonts w:eastAsiaTheme="minorHAnsi" w:cstheme="minorBidi"/>
            <w:bCs w:val="0"/>
            <w:sz w:val="28"/>
            <w:szCs w:val="22"/>
            <w:lang w:val="en-US" w:eastAsia="en-US"/>
          </w:rPr>
          <w:t>.</w:t>
        </w:r>
        <w:r w:rsidRPr="00F66BBD">
          <w:rPr>
            <w:rStyle w:val="a5"/>
            <w:rFonts w:eastAsiaTheme="minorHAnsi" w:cstheme="minorBidi"/>
            <w:bCs w:val="0"/>
            <w:sz w:val="28"/>
            <w:szCs w:val="22"/>
            <w:lang w:val="en-US" w:eastAsia="en-US"/>
          </w:rPr>
          <w:t>php</w:t>
        </w:r>
        <w:r w:rsidRPr="00CC3322">
          <w:rPr>
            <w:rStyle w:val="a5"/>
            <w:rFonts w:eastAsiaTheme="minorHAnsi" w:cstheme="minorBidi"/>
            <w:bCs w:val="0"/>
            <w:sz w:val="28"/>
            <w:szCs w:val="22"/>
            <w:lang w:val="en-US" w:eastAsia="en-US"/>
          </w:rPr>
          <w:t>?</w:t>
        </w:r>
        <w:r w:rsidRPr="00F66BBD">
          <w:rPr>
            <w:rStyle w:val="a5"/>
            <w:rFonts w:eastAsiaTheme="minorHAnsi" w:cstheme="minorBidi"/>
            <w:bCs w:val="0"/>
            <w:sz w:val="28"/>
            <w:szCs w:val="22"/>
            <w:lang w:val="en-US" w:eastAsia="en-US"/>
          </w:rPr>
          <w:t>title</w:t>
        </w:r>
        <w:r w:rsidRPr="00CC3322">
          <w:rPr>
            <w:rStyle w:val="a5"/>
            <w:rFonts w:eastAsiaTheme="minorHAnsi" w:cstheme="minorBidi"/>
            <w:bCs w:val="0"/>
            <w:sz w:val="28"/>
            <w:szCs w:val="22"/>
            <w:lang w:val="en-US" w:eastAsia="en-US"/>
          </w:rPr>
          <w:t>=</w:t>
        </w:r>
        <w:r w:rsidRPr="00F66BBD">
          <w:rPr>
            <w:rStyle w:val="a5"/>
            <w:rFonts w:eastAsiaTheme="minorHAnsi" w:cstheme="minorBidi"/>
            <w:bCs w:val="0"/>
            <w:sz w:val="28"/>
            <w:szCs w:val="22"/>
            <w:lang w:val="en-US" w:eastAsia="en-US"/>
          </w:rPr>
          <w:t>Spark</w:t>
        </w:r>
        <w:r w:rsidRPr="00CC3322">
          <w:rPr>
            <w:rStyle w:val="a5"/>
            <w:rFonts w:eastAsiaTheme="minorHAnsi" w:cstheme="minorBidi"/>
            <w:bCs w:val="0"/>
            <w:sz w:val="28"/>
            <w:szCs w:val="22"/>
            <w:lang w:val="en-US" w:eastAsia="en-US"/>
          </w:rPr>
          <w:t>_</w:t>
        </w:r>
        <w:r w:rsidRPr="00F66BBD">
          <w:rPr>
            <w:rStyle w:val="a5"/>
            <w:rFonts w:eastAsiaTheme="minorHAnsi" w:cstheme="minorBidi"/>
            <w:bCs w:val="0"/>
            <w:sz w:val="28"/>
            <w:szCs w:val="22"/>
            <w:lang w:val="en-US" w:eastAsia="en-US"/>
          </w:rPr>
          <w:t>SQL</w:t>
        </w:r>
        <w:r w:rsidRPr="00CC3322">
          <w:rPr>
            <w:rStyle w:val="a5"/>
            <w:rFonts w:eastAsiaTheme="minorHAnsi" w:cstheme="minorBidi"/>
            <w:bCs w:val="0"/>
            <w:sz w:val="28"/>
            <w:szCs w:val="22"/>
            <w:lang w:val="en-US" w:eastAsia="en-US"/>
          </w:rPr>
          <w:t>&amp;</w:t>
        </w:r>
        <w:r w:rsidRPr="00F66BBD">
          <w:rPr>
            <w:rStyle w:val="a5"/>
            <w:rFonts w:eastAsiaTheme="minorHAnsi" w:cstheme="minorBidi"/>
            <w:bCs w:val="0"/>
            <w:sz w:val="28"/>
            <w:szCs w:val="22"/>
            <w:lang w:val="en-US" w:eastAsia="en-US"/>
          </w:rPr>
          <w:t>mobileaction</w:t>
        </w:r>
        <w:r w:rsidRPr="00CC3322">
          <w:rPr>
            <w:rStyle w:val="a5"/>
            <w:rFonts w:eastAsiaTheme="minorHAnsi" w:cstheme="minorBidi"/>
            <w:bCs w:val="0"/>
            <w:sz w:val="28"/>
            <w:szCs w:val="22"/>
            <w:lang w:val="en-US" w:eastAsia="en-US"/>
          </w:rPr>
          <w:t>=</w:t>
        </w:r>
        <w:r w:rsidRPr="00F66BBD">
          <w:rPr>
            <w:rStyle w:val="a5"/>
            <w:rFonts w:eastAsiaTheme="minorHAnsi" w:cstheme="minorBidi"/>
            <w:bCs w:val="0"/>
            <w:sz w:val="28"/>
            <w:szCs w:val="22"/>
            <w:lang w:val="en-US" w:eastAsia="en-US"/>
          </w:rPr>
          <w:t>toggle</w:t>
        </w:r>
        <w:r w:rsidRPr="00CC3322">
          <w:rPr>
            <w:rStyle w:val="a5"/>
            <w:rFonts w:eastAsiaTheme="minorHAnsi" w:cstheme="minorBidi"/>
            <w:bCs w:val="0"/>
            <w:sz w:val="28"/>
            <w:szCs w:val="22"/>
            <w:lang w:val="en-US" w:eastAsia="en-US"/>
          </w:rPr>
          <w:t>_</w:t>
        </w:r>
        <w:r w:rsidRPr="00F66BBD">
          <w:rPr>
            <w:rStyle w:val="a5"/>
            <w:rFonts w:eastAsiaTheme="minorHAnsi" w:cstheme="minorBidi"/>
            <w:bCs w:val="0"/>
            <w:sz w:val="28"/>
            <w:szCs w:val="22"/>
            <w:lang w:val="en-US" w:eastAsia="en-US"/>
          </w:rPr>
          <w:t>view</w:t>
        </w:r>
        <w:r w:rsidRPr="00CC3322">
          <w:rPr>
            <w:rStyle w:val="a5"/>
            <w:rFonts w:eastAsiaTheme="minorHAnsi" w:cstheme="minorBidi"/>
            <w:bCs w:val="0"/>
            <w:sz w:val="28"/>
            <w:szCs w:val="22"/>
            <w:lang w:val="en-US" w:eastAsia="en-US"/>
          </w:rPr>
          <w:t>_</w:t>
        </w:r>
        <w:r w:rsidRPr="00F66BBD">
          <w:rPr>
            <w:rStyle w:val="a5"/>
            <w:rFonts w:eastAsiaTheme="minorHAnsi" w:cstheme="minorBidi"/>
            <w:bCs w:val="0"/>
            <w:sz w:val="28"/>
            <w:szCs w:val="22"/>
            <w:lang w:val="en-US" w:eastAsia="en-US"/>
          </w:rPr>
          <w:t>mobile</w:t>
        </w:r>
      </w:hyperlink>
    </w:p>
    <w:p w14:paraId="23685080" w14:textId="77777777" w:rsidR="00413676" w:rsidRPr="00CC3322" w:rsidRDefault="00413676" w:rsidP="00413676">
      <w:pPr>
        <w:suppressAutoHyphens w:val="0"/>
        <w:ind w:firstLine="709"/>
        <w:jc w:val="both"/>
        <w:rPr>
          <w:rFonts w:eastAsiaTheme="minorHAnsi" w:cstheme="minorBidi"/>
          <w:bCs w:val="0"/>
          <w:sz w:val="28"/>
          <w:szCs w:val="22"/>
          <w:lang w:val="en-US" w:eastAsia="en-US"/>
        </w:rPr>
      </w:pPr>
    </w:p>
    <w:p w14:paraId="73E4F711" w14:textId="38C2DFA6" w:rsidR="00413676" w:rsidRPr="00413676" w:rsidRDefault="00413676" w:rsidP="00413676">
      <w:pPr>
        <w:suppressAutoHyphens w:val="0"/>
        <w:ind w:firstLine="709"/>
        <w:jc w:val="both"/>
        <w:rPr>
          <w:rFonts w:eastAsiaTheme="minorHAnsi" w:cstheme="minorBidi"/>
          <w:bCs w:val="0"/>
          <w:sz w:val="28"/>
          <w:szCs w:val="22"/>
          <w:lang w:eastAsia="en-US"/>
        </w:rPr>
      </w:pPr>
      <w:r w:rsidRPr="00413676">
        <w:rPr>
          <w:rFonts w:eastAsiaTheme="minorHAnsi" w:cstheme="minorBidi"/>
          <w:bCs w:val="0"/>
          <w:sz w:val="28"/>
          <w:szCs w:val="22"/>
          <w:lang w:eastAsia="en-US"/>
        </w:rPr>
        <w:t>Дополнительная литература</w:t>
      </w:r>
      <w:r w:rsidR="002E2B5C">
        <w:rPr>
          <w:rFonts w:eastAsiaTheme="minorHAnsi" w:cstheme="minorBidi"/>
          <w:bCs w:val="0"/>
          <w:sz w:val="28"/>
          <w:szCs w:val="22"/>
          <w:lang w:eastAsia="en-US"/>
        </w:rPr>
        <w:t>:</w:t>
      </w:r>
    </w:p>
    <w:p w14:paraId="11763CE2" w14:textId="270ABF3E" w:rsidR="00413676" w:rsidRPr="00413676" w:rsidRDefault="00413676" w:rsidP="00413676">
      <w:pPr>
        <w:suppressAutoHyphens w:val="0"/>
        <w:ind w:firstLine="709"/>
        <w:jc w:val="both"/>
        <w:rPr>
          <w:rFonts w:eastAsiaTheme="minorHAnsi" w:cstheme="minorBidi"/>
          <w:bCs w:val="0"/>
          <w:sz w:val="28"/>
          <w:szCs w:val="22"/>
          <w:lang w:eastAsia="en-US"/>
        </w:rPr>
      </w:pPr>
      <w:r w:rsidRPr="00413676">
        <w:rPr>
          <w:rFonts w:eastAsiaTheme="minorHAnsi" w:cstheme="minorBidi"/>
          <w:bCs w:val="0"/>
          <w:sz w:val="28"/>
          <w:szCs w:val="22"/>
          <w:lang w:eastAsia="en-US"/>
        </w:rPr>
        <w:t xml:space="preserve"> </w:t>
      </w:r>
      <w:r w:rsidRPr="00413676">
        <w:rPr>
          <w:rFonts w:eastAsiaTheme="minorHAnsi" w:cstheme="minorBidi"/>
          <w:bCs w:val="0"/>
          <w:sz w:val="28"/>
          <w:szCs w:val="22"/>
          <w:highlight w:val="yellow"/>
          <w:lang w:eastAsia="en-US"/>
        </w:rPr>
        <w:t xml:space="preserve">Для </w:t>
      </w:r>
      <w:r w:rsidRPr="00413676">
        <w:rPr>
          <w:rFonts w:eastAsiaTheme="minorHAnsi" w:cstheme="minorBidi"/>
          <w:bCs w:val="0"/>
          <w:sz w:val="28"/>
          <w:szCs w:val="22"/>
          <w:highlight w:val="yellow"/>
          <w:lang w:val="en-US" w:eastAsia="en-US"/>
        </w:rPr>
        <w:t>Elasticsearch</w:t>
      </w:r>
      <w:r w:rsidRPr="00413676">
        <w:rPr>
          <w:rFonts w:eastAsiaTheme="minorHAnsi" w:cstheme="minorBidi"/>
          <w:bCs w:val="0"/>
          <w:sz w:val="28"/>
          <w:szCs w:val="22"/>
          <w:lang w:eastAsia="en-US"/>
        </w:rPr>
        <w:t>:</w:t>
      </w:r>
    </w:p>
    <w:p w14:paraId="271F7AAD" w14:textId="09849287" w:rsidR="00413676" w:rsidRPr="00413676" w:rsidRDefault="00000000" w:rsidP="00413676">
      <w:pPr>
        <w:suppressAutoHyphens w:val="0"/>
        <w:ind w:firstLine="709"/>
        <w:jc w:val="both"/>
        <w:rPr>
          <w:rFonts w:eastAsiaTheme="minorHAnsi" w:cstheme="minorBidi"/>
          <w:bCs w:val="0"/>
          <w:sz w:val="28"/>
          <w:szCs w:val="22"/>
          <w:lang w:eastAsia="en-US"/>
        </w:rPr>
      </w:pPr>
      <w:hyperlink r:id="rId29" w:history="1"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https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://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alexeykalina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.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github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.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io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/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technologies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/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elasticsearch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-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suggesters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.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html</w:t>
        </w:r>
      </w:hyperlink>
    </w:p>
    <w:p w14:paraId="7DB1F77E" w14:textId="3DF60149" w:rsidR="00413676" w:rsidRPr="00413676" w:rsidRDefault="00000000" w:rsidP="00413676">
      <w:pPr>
        <w:suppressAutoHyphens w:val="0"/>
        <w:ind w:firstLine="709"/>
        <w:jc w:val="both"/>
        <w:rPr>
          <w:rFonts w:eastAsiaTheme="minorHAnsi" w:cstheme="minorBidi"/>
          <w:bCs w:val="0"/>
          <w:sz w:val="28"/>
          <w:szCs w:val="22"/>
          <w:lang w:eastAsia="en-US"/>
        </w:rPr>
      </w:pPr>
      <w:hyperlink r:id="rId30" w:history="1"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https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://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alexeykalina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.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github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.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io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/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technologies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/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elasticsearch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-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autocomplete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.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html</w:t>
        </w:r>
      </w:hyperlink>
    </w:p>
    <w:p w14:paraId="2F70908A" w14:textId="219C28DC" w:rsidR="00413676" w:rsidRPr="00413676" w:rsidRDefault="00000000" w:rsidP="00413676">
      <w:pPr>
        <w:suppressAutoHyphens w:val="0"/>
        <w:ind w:firstLine="709"/>
        <w:jc w:val="both"/>
        <w:rPr>
          <w:rFonts w:eastAsiaTheme="minorHAnsi" w:cstheme="minorBidi"/>
          <w:bCs w:val="0"/>
          <w:sz w:val="28"/>
          <w:szCs w:val="22"/>
          <w:lang w:eastAsia="en-US"/>
        </w:rPr>
      </w:pPr>
      <w:hyperlink r:id="rId31" w:history="1"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https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://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alexeykalina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.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github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.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io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/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technologies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/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elasticsearch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-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fulltextsearch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.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html</w:t>
        </w:r>
      </w:hyperlink>
    </w:p>
    <w:p w14:paraId="0C65CA0A" w14:textId="7ED84381" w:rsidR="00413676" w:rsidRPr="00413676" w:rsidRDefault="00000000" w:rsidP="00413676">
      <w:pPr>
        <w:suppressAutoHyphens w:val="0"/>
        <w:ind w:firstLine="709"/>
        <w:jc w:val="both"/>
        <w:rPr>
          <w:rFonts w:eastAsiaTheme="minorHAnsi" w:cstheme="minorBidi"/>
          <w:bCs w:val="0"/>
          <w:sz w:val="28"/>
          <w:szCs w:val="22"/>
          <w:lang w:eastAsia="en-US"/>
        </w:rPr>
      </w:pPr>
      <w:hyperlink r:id="rId32" w:history="1"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https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://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alexeykalina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.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github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.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io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/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technologies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/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elasticsearh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-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facets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.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html</w:t>
        </w:r>
      </w:hyperlink>
    </w:p>
    <w:p w14:paraId="3804952F" w14:textId="4F38F683" w:rsidR="00413676" w:rsidRPr="00413676" w:rsidRDefault="00413676" w:rsidP="00413676">
      <w:pPr>
        <w:suppressAutoHyphens w:val="0"/>
        <w:ind w:firstLine="709"/>
        <w:jc w:val="both"/>
        <w:rPr>
          <w:rFonts w:eastAsiaTheme="minorHAnsi" w:cstheme="minorBidi"/>
          <w:bCs w:val="0"/>
          <w:sz w:val="28"/>
          <w:szCs w:val="22"/>
          <w:lang w:eastAsia="en-US"/>
        </w:rPr>
      </w:pPr>
      <w:r w:rsidRPr="00413676">
        <w:rPr>
          <w:rFonts w:eastAsiaTheme="minorHAnsi" w:cstheme="minorBidi"/>
          <w:bCs w:val="0"/>
          <w:sz w:val="28"/>
          <w:szCs w:val="22"/>
          <w:lang w:eastAsia="en-US"/>
        </w:rPr>
        <w:t>ML с Elasticsearch:</w:t>
      </w:r>
    </w:p>
    <w:p w14:paraId="6DADB5BF" w14:textId="49A2A5EC" w:rsidR="00413676" w:rsidRPr="00413676" w:rsidRDefault="00000000" w:rsidP="00413676">
      <w:pPr>
        <w:suppressAutoHyphens w:val="0"/>
        <w:ind w:firstLine="709"/>
        <w:jc w:val="both"/>
        <w:rPr>
          <w:rFonts w:eastAsiaTheme="minorHAnsi" w:cstheme="minorBidi"/>
          <w:bCs w:val="0"/>
          <w:sz w:val="28"/>
          <w:szCs w:val="22"/>
          <w:lang w:eastAsia="en-US"/>
        </w:rPr>
      </w:pPr>
      <w:hyperlink r:id="rId33" w:history="1"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https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://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habr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.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com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/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ru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/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company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/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galssoftware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/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blog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/455387/</w:t>
        </w:r>
      </w:hyperlink>
    </w:p>
    <w:p w14:paraId="0C312601" w14:textId="7FC42486" w:rsidR="00413676" w:rsidRPr="00413676" w:rsidRDefault="00000000" w:rsidP="00413676">
      <w:pPr>
        <w:suppressAutoHyphens w:val="0"/>
        <w:ind w:firstLine="709"/>
        <w:jc w:val="both"/>
        <w:rPr>
          <w:rFonts w:eastAsiaTheme="minorHAnsi" w:cstheme="minorBidi"/>
          <w:bCs w:val="0"/>
          <w:sz w:val="28"/>
          <w:szCs w:val="22"/>
          <w:lang w:eastAsia="en-US"/>
        </w:rPr>
      </w:pPr>
      <w:hyperlink r:id="rId34" w:history="1"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https://medium.com/@bigdataschool/%D0%B0%D0%BD%D0%B0%D0%BB%D0%B8%D1%82%D0%B8%D0%BA%D0%B0-%D0%B1%D0%BE%D0%BB%D1%8C%D1%88%D0%B8%D1%85-%D0%B4%D0%B0%D0%BD%D0%BD%D1%8B%D1%85-%D0%B2-elasticsearch-%D0%B2%D0%BE%D0%B7%D0%BC%D0%BE%D0%B6%D0%BD%D0%BE%D1%81%D1%82%D0%B8-machine-learning-%D0%B2-elk-stack-6d5e4e6e6dd0</w:t>
        </w:r>
      </w:hyperlink>
    </w:p>
    <w:p w14:paraId="0E538207" w14:textId="77777777" w:rsidR="00413676" w:rsidRPr="00413676" w:rsidRDefault="00413676" w:rsidP="00413676">
      <w:pPr>
        <w:suppressAutoHyphens w:val="0"/>
        <w:ind w:firstLine="709"/>
        <w:jc w:val="both"/>
        <w:rPr>
          <w:rFonts w:eastAsiaTheme="minorHAnsi" w:cstheme="minorBidi"/>
          <w:bCs w:val="0"/>
          <w:sz w:val="28"/>
          <w:szCs w:val="22"/>
          <w:lang w:eastAsia="en-US"/>
        </w:rPr>
      </w:pPr>
      <w:r w:rsidRPr="00413676">
        <w:rPr>
          <w:rFonts w:eastAsiaTheme="minorHAnsi" w:cstheme="minorBidi"/>
          <w:bCs w:val="0"/>
          <w:sz w:val="28"/>
          <w:szCs w:val="22"/>
          <w:highlight w:val="yellow"/>
          <w:lang w:eastAsia="en-US"/>
        </w:rPr>
        <w:t xml:space="preserve">Для </w:t>
      </w:r>
      <w:r w:rsidRPr="00413676">
        <w:rPr>
          <w:rFonts w:eastAsiaTheme="minorHAnsi" w:cstheme="minorBidi"/>
          <w:bCs w:val="0"/>
          <w:sz w:val="28"/>
          <w:szCs w:val="22"/>
          <w:highlight w:val="yellow"/>
          <w:lang w:val="en-US" w:eastAsia="en-US"/>
        </w:rPr>
        <w:t>Neo</w:t>
      </w:r>
      <w:r w:rsidRPr="00413676">
        <w:rPr>
          <w:rFonts w:eastAsiaTheme="minorHAnsi" w:cstheme="minorBidi"/>
          <w:bCs w:val="0"/>
          <w:sz w:val="28"/>
          <w:szCs w:val="22"/>
          <w:highlight w:val="yellow"/>
          <w:lang w:eastAsia="en-US"/>
        </w:rPr>
        <w:t>4</w:t>
      </w:r>
      <w:r w:rsidRPr="00413676">
        <w:rPr>
          <w:rFonts w:eastAsiaTheme="minorHAnsi" w:cstheme="minorBidi"/>
          <w:bCs w:val="0"/>
          <w:sz w:val="28"/>
          <w:szCs w:val="22"/>
          <w:highlight w:val="yellow"/>
          <w:lang w:val="en-US" w:eastAsia="en-US"/>
        </w:rPr>
        <w:t>j</w:t>
      </w:r>
    </w:p>
    <w:p w14:paraId="34B009D4" w14:textId="22BA280F" w:rsidR="00413676" w:rsidRPr="00413676" w:rsidRDefault="00000000" w:rsidP="00413676">
      <w:pPr>
        <w:suppressAutoHyphens w:val="0"/>
        <w:ind w:firstLine="709"/>
        <w:jc w:val="both"/>
        <w:rPr>
          <w:rFonts w:eastAsiaTheme="minorHAnsi" w:cstheme="minorBidi"/>
          <w:bCs w:val="0"/>
          <w:sz w:val="28"/>
          <w:szCs w:val="22"/>
          <w:lang w:eastAsia="en-US"/>
        </w:rPr>
      </w:pPr>
      <w:hyperlink r:id="rId35" w:history="1"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https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://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habr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.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com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/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ru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/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val="en-US" w:eastAsia="en-US"/>
          </w:rPr>
          <w:t>post</w:t>
        </w:r>
        <w:r w:rsidR="00413676" w:rsidRPr="00413676">
          <w:rPr>
            <w:rFonts w:eastAsiaTheme="minorHAnsi" w:cstheme="minorBidi"/>
            <w:bCs w:val="0"/>
            <w:color w:val="0563C1" w:themeColor="hyperlink"/>
            <w:sz w:val="28"/>
            <w:szCs w:val="22"/>
            <w:u w:val="single"/>
            <w:lang w:eastAsia="en-US"/>
          </w:rPr>
          <w:t>/219441/</w:t>
        </w:r>
      </w:hyperlink>
    </w:p>
    <w:p w14:paraId="6075E833" w14:textId="77777777" w:rsidR="00413676" w:rsidRPr="00413676" w:rsidRDefault="00413676" w:rsidP="00413676">
      <w:pPr>
        <w:suppressAutoHyphens w:val="0"/>
        <w:ind w:firstLine="709"/>
        <w:jc w:val="both"/>
        <w:rPr>
          <w:rFonts w:eastAsiaTheme="minorHAnsi" w:cstheme="minorBidi"/>
          <w:bCs w:val="0"/>
          <w:sz w:val="28"/>
          <w:szCs w:val="22"/>
          <w:lang w:eastAsia="en-US"/>
        </w:rPr>
      </w:pPr>
    </w:p>
    <w:p w14:paraId="2659D2BB" w14:textId="77777777" w:rsidR="00413676" w:rsidRPr="00413676" w:rsidRDefault="00413676" w:rsidP="00413676">
      <w:pPr>
        <w:suppressAutoHyphens w:val="0"/>
        <w:ind w:firstLine="709"/>
        <w:jc w:val="both"/>
        <w:rPr>
          <w:rFonts w:eastAsiaTheme="minorHAnsi" w:cstheme="minorBidi"/>
          <w:bCs w:val="0"/>
          <w:sz w:val="28"/>
          <w:szCs w:val="22"/>
          <w:lang w:eastAsia="en-US"/>
        </w:rPr>
      </w:pPr>
      <w:r w:rsidRPr="000E68E3">
        <w:rPr>
          <w:rFonts w:eastAsiaTheme="minorHAnsi" w:cstheme="minorBidi"/>
          <w:bCs w:val="0"/>
          <w:sz w:val="28"/>
          <w:szCs w:val="22"/>
          <w:highlight w:val="yellow"/>
          <w:lang w:eastAsia="en-US"/>
        </w:rPr>
        <w:t xml:space="preserve">Для </w:t>
      </w:r>
      <w:r w:rsidRPr="000E68E3">
        <w:rPr>
          <w:rFonts w:eastAsiaTheme="minorHAnsi" w:cstheme="minorBidi"/>
          <w:bCs w:val="0"/>
          <w:sz w:val="28"/>
          <w:szCs w:val="22"/>
          <w:highlight w:val="yellow"/>
          <w:lang w:val="en-US" w:eastAsia="en-US"/>
        </w:rPr>
        <w:t>Spark</w:t>
      </w:r>
    </w:p>
    <w:p w14:paraId="2BC91CE3" w14:textId="5A9F9932" w:rsidR="002335F2" w:rsidRDefault="00000000" w:rsidP="00F3717A">
      <w:pPr>
        <w:suppressAutoHyphens w:val="0"/>
        <w:spacing w:line="259" w:lineRule="auto"/>
        <w:ind w:firstLine="708"/>
        <w:rPr>
          <w:rStyle w:val="a5"/>
          <w:rFonts w:eastAsiaTheme="minorHAnsi" w:cstheme="minorBidi"/>
          <w:bCs w:val="0"/>
          <w:sz w:val="28"/>
          <w:szCs w:val="22"/>
          <w:lang w:eastAsia="en-US"/>
        </w:rPr>
      </w:pPr>
      <w:hyperlink r:id="rId36" w:history="1">
        <w:r w:rsidR="00F3717A" w:rsidRPr="00A776C4">
          <w:rPr>
            <w:rStyle w:val="a5"/>
            <w:rFonts w:eastAsiaTheme="minorHAnsi" w:cstheme="minorBidi"/>
            <w:bCs w:val="0"/>
            <w:sz w:val="28"/>
            <w:szCs w:val="22"/>
            <w:lang w:eastAsia="en-US"/>
          </w:rPr>
          <w:t>https://www.machinelearningmastery.ru/working-with-apache-spark-python-and-pyspark-128a82668e67/</w:t>
        </w:r>
      </w:hyperlink>
    </w:p>
    <w:p w14:paraId="7259BAC3" w14:textId="37C4F386" w:rsidR="00F3717A" w:rsidRPr="00F3717A" w:rsidRDefault="00000000" w:rsidP="00F3717A">
      <w:pPr>
        <w:suppressAutoHyphens w:val="0"/>
        <w:ind w:firstLine="709"/>
        <w:jc w:val="both"/>
        <w:rPr>
          <w:sz w:val="28"/>
          <w:szCs w:val="28"/>
        </w:rPr>
      </w:pPr>
      <w:hyperlink r:id="rId37" w:tgtFrame="_blank" w:history="1">
        <w:r w:rsidR="00F3717A" w:rsidRPr="00F3717A">
          <w:rPr>
            <w:rStyle w:val="a5"/>
            <w:sz w:val="28"/>
            <w:szCs w:val="28"/>
          </w:rPr>
          <w:t>https://github.com/big-data-europe/docker-hadoop-spark-workbench</w:t>
        </w:r>
      </w:hyperlink>
    </w:p>
    <w:p w14:paraId="775EC053" w14:textId="19BF25C9" w:rsidR="00F3717A" w:rsidRPr="00F3717A" w:rsidRDefault="00000000" w:rsidP="00F3717A">
      <w:pPr>
        <w:suppressAutoHyphens w:val="0"/>
        <w:ind w:firstLine="709"/>
        <w:jc w:val="both"/>
        <w:rPr>
          <w:sz w:val="28"/>
          <w:szCs w:val="28"/>
        </w:rPr>
      </w:pPr>
      <w:hyperlink r:id="rId38" w:tgtFrame="_blank" w:history="1">
        <w:r w:rsidR="00F3717A" w:rsidRPr="00F3717A">
          <w:rPr>
            <w:rStyle w:val="a5"/>
            <w:sz w:val="28"/>
            <w:szCs w:val="28"/>
          </w:rPr>
          <w:t>https://github.com/big-data-europe/docker-spark</w:t>
        </w:r>
      </w:hyperlink>
    </w:p>
    <w:p w14:paraId="32EB1AA1" w14:textId="77777777" w:rsidR="00F3717A" w:rsidRDefault="00F3717A">
      <w:pPr>
        <w:suppressAutoHyphens w:val="0"/>
        <w:spacing w:after="160" w:line="259" w:lineRule="auto"/>
        <w:rPr>
          <w:rFonts w:eastAsiaTheme="minorHAnsi" w:cstheme="minorBidi"/>
          <w:bCs w:val="0"/>
          <w:sz w:val="28"/>
          <w:szCs w:val="22"/>
          <w:lang w:eastAsia="en-US"/>
        </w:rPr>
      </w:pPr>
    </w:p>
    <w:p w14:paraId="5EF6207B" w14:textId="617A4C2C" w:rsidR="002E2B5C" w:rsidRDefault="002E2B5C">
      <w:pPr>
        <w:suppressAutoHyphens w:val="0"/>
        <w:spacing w:after="160" w:line="259" w:lineRule="auto"/>
        <w:rPr>
          <w:rFonts w:eastAsiaTheme="minorHAnsi" w:cstheme="minorBidi"/>
          <w:bCs w:val="0"/>
          <w:sz w:val="28"/>
          <w:szCs w:val="22"/>
          <w:highlight w:val="green"/>
          <w:lang w:eastAsia="en-US"/>
        </w:rPr>
      </w:pPr>
      <w:r>
        <w:rPr>
          <w:rFonts w:eastAsiaTheme="minorHAnsi" w:cstheme="minorBidi"/>
          <w:bCs w:val="0"/>
          <w:sz w:val="28"/>
          <w:szCs w:val="22"/>
          <w:highlight w:val="green"/>
          <w:lang w:eastAsia="en-US"/>
        </w:rPr>
        <w:br w:type="page"/>
      </w:r>
    </w:p>
    <w:p w14:paraId="3777E548" w14:textId="42727359" w:rsidR="003E74BF" w:rsidRDefault="00260DF2" w:rsidP="003E74BF">
      <w:pPr>
        <w:pStyle w:val="1"/>
      </w:pPr>
      <w:bookmarkStart w:id="13" w:name="_Toc31731090"/>
      <w:bookmarkStart w:id="14" w:name="_Toc95052146"/>
      <w:r>
        <w:lastRenderedPageBreak/>
        <w:t xml:space="preserve">Приложение </w:t>
      </w:r>
      <w:r w:rsidR="00FF79CF">
        <w:t>1</w:t>
      </w:r>
      <w:r w:rsidR="003E74BF">
        <w:t>. Титульный лист и задание (для РПЗ)</w:t>
      </w:r>
      <w:bookmarkEnd w:id="13"/>
      <w:bookmarkEnd w:id="14"/>
    </w:p>
    <w:p w14:paraId="0949ACF7" w14:textId="77777777" w:rsidR="00DF4C5E" w:rsidRPr="00DF4C5E" w:rsidRDefault="00DF4C5E" w:rsidP="00DF4C5E">
      <w:pPr>
        <w:rPr>
          <w:lang w:eastAsia="ru-RU"/>
        </w:rPr>
      </w:pPr>
    </w:p>
    <w:p w14:paraId="3DBB4754" w14:textId="77777777" w:rsidR="00260DF2" w:rsidRPr="00260DF2" w:rsidRDefault="00260DF2" w:rsidP="00260DF2">
      <w:pPr>
        <w:rPr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8"/>
      </w:tblGrid>
      <w:tr w:rsidR="003E74BF" w:rsidRPr="005E7E44" w14:paraId="56B6DD2B" w14:textId="77777777" w:rsidTr="00DF4C5E">
        <w:tc>
          <w:tcPr>
            <w:tcW w:w="1386" w:type="dxa"/>
          </w:tcPr>
          <w:p w14:paraId="0DA3BB99" w14:textId="77777777" w:rsidR="003E74BF" w:rsidRPr="005E7E44" w:rsidRDefault="003E74BF" w:rsidP="00DF4C5E">
            <w:pPr>
              <w:rPr>
                <w:rFonts w:eastAsia="Calibri"/>
                <w:b/>
                <w:sz w:val="22"/>
                <w:lang w:eastAsia="en-US"/>
              </w:rPr>
            </w:pPr>
            <w:r w:rsidRPr="005E7E44">
              <w:rPr>
                <w:rFonts w:eastAsia="Calibri"/>
                <w:noProof/>
                <w:sz w:val="22"/>
                <w:lang w:eastAsia="en-US"/>
              </w:rPr>
              <w:drawing>
                <wp:anchor distT="0" distB="0" distL="114300" distR="114300" simplePos="0" relativeHeight="251659264" behindDoc="1" locked="0" layoutInCell="1" allowOverlap="1" wp14:anchorId="616D0211" wp14:editId="2DF53DD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5" name="Рисунок 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8" w:type="dxa"/>
          </w:tcPr>
          <w:p w14:paraId="5D609826" w14:textId="77777777" w:rsidR="003E74BF" w:rsidRPr="005E7E44" w:rsidRDefault="003E74BF" w:rsidP="00DF4C5E">
            <w:pPr>
              <w:jc w:val="center"/>
              <w:rPr>
                <w:rFonts w:eastAsia="Calibri"/>
                <w:b/>
                <w:sz w:val="22"/>
                <w:lang w:eastAsia="en-US"/>
              </w:rPr>
            </w:pPr>
            <w:r w:rsidRPr="005E7E44">
              <w:rPr>
                <w:rFonts w:eastAsia="Calibri"/>
                <w:b/>
                <w:sz w:val="22"/>
                <w:lang w:eastAsia="en-US"/>
              </w:rPr>
              <w:t>Министерство науки и высшего образования Российской Федерации</w:t>
            </w:r>
          </w:p>
          <w:p w14:paraId="5DB9D327" w14:textId="77777777" w:rsidR="003E74BF" w:rsidRPr="005E7E44" w:rsidRDefault="003E74BF" w:rsidP="00DF4C5E">
            <w:pPr>
              <w:jc w:val="center"/>
              <w:rPr>
                <w:rFonts w:eastAsia="Calibri"/>
                <w:b/>
                <w:sz w:val="22"/>
                <w:lang w:eastAsia="en-US"/>
              </w:rPr>
            </w:pPr>
            <w:r w:rsidRPr="005E7E44">
              <w:rPr>
                <w:rFonts w:eastAsia="Calibri"/>
                <w:b/>
                <w:sz w:val="22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3CE667D8" w14:textId="77777777" w:rsidR="003E74BF" w:rsidRPr="005E7E44" w:rsidRDefault="003E74BF" w:rsidP="00DF4C5E">
            <w:pPr>
              <w:jc w:val="center"/>
              <w:rPr>
                <w:rFonts w:eastAsia="Calibri"/>
                <w:b/>
                <w:sz w:val="22"/>
                <w:lang w:eastAsia="en-US"/>
              </w:rPr>
            </w:pPr>
            <w:r w:rsidRPr="005E7E44">
              <w:rPr>
                <w:rFonts w:eastAsia="Calibri"/>
                <w:b/>
                <w:sz w:val="22"/>
                <w:lang w:eastAsia="en-US"/>
              </w:rPr>
              <w:t>высшего образования</w:t>
            </w:r>
          </w:p>
          <w:p w14:paraId="6E2A99CA" w14:textId="77777777" w:rsidR="003E74BF" w:rsidRPr="005E7E44" w:rsidRDefault="003E74BF" w:rsidP="00DF4C5E">
            <w:pPr>
              <w:ind w:right="-2"/>
              <w:jc w:val="center"/>
              <w:rPr>
                <w:rFonts w:eastAsia="Calibri"/>
                <w:b/>
                <w:sz w:val="22"/>
                <w:lang w:eastAsia="en-US"/>
              </w:rPr>
            </w:pPr>
            <w:r w:rsidRPr="005E7E44">
              <w:rPr>
                <w:rFonts w:eastAsia="Calibri"/>
                <w:b/>
                <w:sz w:val="22"/>
                <w:lang w:eastAsia="en-US"/>
              </w:rPr>
              <w:t>«Московский государственный технический университет</w:t>
            </w:r>
          </w:p>
          <w:p w14:paraId="735ACFCB" w14:textId="77777777" w:rsidR="003E74BF" w:rsidRPr="005E7E44" w:rsidRDefault="003E74BF" w:rsidP="00DF4C5E">
            <w:pPr>
              <w:ind w:right="-2"/>
              <w:jc w:val="center"/>
              <w:rPr>
                <w:rFonts w:eastAsia="Calibri"/>
                <w:b/>
                <w:sz w:val="22"/>
                <w:lang w:eastAsia="en-US"/>
              </w:rPr>
            </w:pPr>
            <w:r w:rsidRPr="005E7E44">
              <w:rPr>
                <w:rFonts w:eastAsia="Calibri"/>
                <w:b/>
                <w:sz w:val="22"/>
                <w:lang w:eastAsia="en-US"/>
              </w:rPr>
              <w:t>имени Н.Э. Баумана</w:t>
            </w:r>
          </w:p>
          <w:p w14:paraId="7DE290DC" w14:textId="77777777" w:rsidR="003E74BF" w:rsidRPr="005E7E44" w:rsidRDefault="003E74BF" w:rsidP="00DF4C5E">
            <w:pPr>
              <w:jc w:val="center"/>
              <w:rPr>
                <w:rFonts w:eastAsia="Calibri"/>
                <w:b/>
                <w:sz w:val="22"/>
                <w:lang w:eastAsia="en-US"/>
              </w:rPr>
            </w:pPr>
            <w:r w:rsidRPr="005E7E44">
              <w:rPr>
                <w:rFonts w:eastAsia="Calibri"/>
                <w:b/>
                <w:sz w:val="22"/>
                <w:lang w:eastAsia="en-US"/>
              </w:rPr>
              <w:t>(национальный исследовательский университет)»</w:t>
            </w:r>
          </w:p>
          <w:p w14:paraId="77DC3A56" w14:textId="77777777" w:rsidR="003E74BF" w:rsidRPr="005E7E44" w:rsidRDefault="003E74BF" w:rsidP="00DF4C5E">
            <w:pPr>
              <w:jc w:val="center"/>
              <w:rPr>
                <w:rFonts w:eastAsia="Calibri"/>
                <w:b/>
                <w:sz w:val="22"/>
                <w:lang w:eastAsia="en-US"/>
              </w:rPr>
            </w:pPr>
            <w:r w:rsidRPr="005E7E44">
              <w:rPr>
                <w:rFonts w:eastAsia="Calibri"/>
                <w:b/>
                <w:sz w:val="22"/>
                <w:lang w:eastAsia="en-US"/>
              </w:rPr>
              <w:t>(МГТУ им. Н.Э. Баумана)</w:t>
            </w:r>
          </w:p>
        </w:tc>
      </w:tr>
    </w:tbl>
    <w:p w14:paraId="404F9210" w14:textId="77777777" w:rsidR="003E74BF" w:rsidRPr="005E7E44" w:rsidRDefault="003E74BF" w:rsidP="003E74BF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  <w:lang w:eastAsia="en-US"/>
        </w:rPr>
      </w:pPr>
    </w:p>
    <w:p w14:paraId="47A348AD" w14:textId="77777777" w:rsidR="003E74BF" w:rsidRPr="005E7E44" w:rsidRDefault="003E74BF" w:rsidP="003E74BF">
      <w:pPr>
        <w:rPr>
          <w:rFonts w:eastAsia="Calibri"/>
          <w:b/>
          <w:sz w:val="36"/>
          <w:lang w:eastAsia="en-US"/>
        </w:rPr>
      </w:pPr>
    </w:p>
    <w:p w14:paraId="5E27FF05" w14:textId="77777777" w:rsidR="003E74BF" w:rsidRPr="005E7E44" w:rsidRDefault="003E74BF" w:rsidP="003E74BF">
      <w:pPr>
        <w:rPr>
          <w:rFonts w:eastAsia="Calibri"/>
          <w:sz w:val="22"/>
          <w:lang w:eastAsia="en-US"/>
        </w:rPr>
      </w:pPr>
      <w:r w:rsidRPr="005E7E44">
        <w:rPr>
          <w:rFonts w:eastAsia="Calibri"/>
          <w:sz w:val="22"/>
          <w:lang w:eastAsia="en-US"/>
        </w:rPr>
        <w:t xml:space="preserve">ФАКУЛЬТЕТ </w:t>
      </w:r>
      <w:r>
        <w:rPr>
          <w:rFonts w:eastAsia="Calibri"/>
          <w:sz w:val="22"/>
          <w:lang w:eastAsia="en-US"/>
        </w:rPr>
        <w:t>Информатика и системы управления</w:t>
      </w:r>
    </w:p>
    <w:p w14:paraId="3F6F4B6B" w14:textId="77777777" w:rsidR="003E74BF" w:rsidRPr="005E7E44" w:rsidRDefault="003E74BF" w:rsidP="003E74BF">
      <w:pPr>
        <w:rPr>
          <w:rFonts w:eastAsia="Calibri"/>
          <w:sz w:val="22"/>
          <w:lang w:eastAsia="en-US"/>
        </w:rPr>
      </w:pPr>
    </w:p>
    <w:p w14:paraId="2BAD113A" w14:textId="77777777" w:rsidR="003E74BF" w:rsidRPr="005E7E44" w:rsidRDefault="003E74BF" w:rsidP="003E74BF">
      <w:pPr>
        <w:rPr>
          <w:rFonts w:eastAsia="Calibri"/>
          <w:iCs/>
          <w:sz w:val="22"/>
          <w:lang w:eastAsia="en-US"/>
        </w:rPr>
      </w:pPr>
      <w:r w:rsidRPr="005E7E44">
        <w:rPr>
          <w:rFonts w:eastAsia="Calibri"/>
          <w:sz w:val="22"/>
          <w:lang w:eastAsia="en-US"/>
        </w:rPr>
        <w:t xml:space="preserve">КАФЕДРА </w:t>
      </w:r>
      <w:r>
        <w:rPr>
          <w:rFonts w:eastAsia="Calibri"/>
          <w:sz w:val="22"/>
          <w:lang w:eastAsia="en-US"/>
        </w:rPr>
        <w:t>ИУ6</w:t>
      </w:r>
    </w:p>
    <w:p w14:paraId="297AB13E" w14:textId="77777777" w:rsidR="003E74BF" w:rsidRPr="005E7E44" w:rsidRDefault="003E74BF" w:rsidP="003E74BF">
      <w:pPr>
        <w:rPr>
          <w:rFonts w:eastAsia="Calibri"/>
          <w:i/>
          <w:sz w:val="22"/>
          <w:lang w:eastAsia="en-US"/>
        </w:rPr>
      </w:pPr>
    </w:p>
    <w:p w14:paraId="62EE62D3" w14:textId="77777777" w:rsidR="003E74BF" w:rsidRPr="005E7E44" w:rsidRDefault="003E74BF" w:rsidP="003E74BF">
      <w:pPr>
        <w:rPr>
          <w:rFonts w:eastAsia="Calibri"/>
          <w:i/>
          <w:sz w:val="32"/>
          <w:lang w:eastAsia="en-US"/>
        </w:rPr>
      </w:pPr>
    </w:p>
    <w:p w14:paraId="6E52278B" w14:textId="77777777" w:rsidR="003E74BF" w:rsidRPr="005E7E44" w:rsidRDefault="003E74BF" w:rsidP="003E74BF">
      <w:pPr>
        <w:jc w:val="center"/>
        <w:rPr>
          <w:rFonts w:eastAsia="Calibri"/>
          <w:b/>
          <w:sz w:val="44"/>
          <w:lang w:eastAsia="en-US"/>
        </w:rPr>
      </w:pPr>
      <w:r w:rsidRPr="005E7E44">
        <w:rPr>
          <w:rFonts w:eastAsia="Calibri"/>
          <w:b/>
          <w:sz w:val="44"/>
          <w:lang w:eastAsia="en-US"/>
        </w:rPr>
        <w:t>РАСЧЕТНО-ПОЯСНИТЕЛЬНАЯ ЗАПИСКА</w:t>
      </w:r>
    </w:p>
    <w:p w14:paraId="60C3F91A" w14:textId="77777777" w:rsidR="003E74BF" w:rsidRPr="005E7E44" w:rsidRDefault="003E74BF" w:rsidP="003E74BF">
      <w:pPr>
        <w:jc w:val="center"/>
        <w:rPr>
          <w:rFonts w:eastAsia="Calibri"/>
          <w:i/>
          <w:sz w:val="22"/>
          <w:lang w:eastAsia="en-US"/>
        </w:rPr>
      </w:pPr>
    </w:p>
    <w:p w14:paraId="59385327" w14:textId="77777777" w:rsidR="003E74BF" w:rsidRPr="005E7E44" w:rsidRDefault="003E74BF" w:rsidP="003E74BF">
      <w:pPr>
        <w:jc w:val="center"/>
        <w:rPr>
          <w:rFonts w:eastAsia="Calibri"/>
          <w:b/>
          <w:i/>
          <w:sz w:val="40"/>
          <w:lang w:eastAsia="en-US"/>
        </w:rPr>
      </w:pPr>
      <w:r w:rsidRPr="005E7E44">
        <w:rPr>
          <w:rFonts w:eastAsia="Calibri"/>
          <w:b/>
          <w:i/>
          <w:sz w:val="40"/>
          <w:lang w:eastAsia="en-US"/>
        </w:rPr>
        <w:t xml:space="preserve">К   КУРСОВОМУ   ПРОЕКТУ </w:t>
      </w:r>
    </w:p>
    <w:p w14:paraId="60DAF0E8" w14:textId="77777777" w:rsidR="003E74BF" w:rsidRPr="005E7E44" w:rsidRDefault="003E74BF" w:rsidP="003E74BF">
      <w:pPr>
        <w:jc w:val="center"/>
        <w:rPr>
          <w:rFonts w:eastAsia="Calibri"/>
          <w:b/>
          <w:i/>
          <w:lang w:eastAsia="en-US"/>
        </w:rPr>
      </w:pPr>
    </w:p>
    <w:p w14:paraId="4A58EA25" w14:textId="77777777" w:rsidR="003E74BF" w:rsidRPr="005E7E44" w:rsidRDefault="003E74BF" w:rsidP="003E74BF">
      <w:pPr>
        <w:jc w:val="center"/>
        <w:rPr>
          <w:rFonts w:eastAsia="Calibri"/>
          <w:b/>
          <w:i/>
          <w:sz w:val="40"/>
          <w:lang w:eastAsia="en-US"/>
        </w:rPr>
      </w:pPr>
      <w:r w:rsidRPr="005E7E44">
        <w:rPr>
          <w:rFonts w:eastAsia="Calibri"/>
          <w:b/>
          <w:i/>
          <w:sz w:val="40"/>
          <w:lang w:eastAsia="en-US"/>
        </w:rPr>
        <w:t>НА ТЕМУ:</w:t>
      </w:r>
    </w:p>
    <w:p w14:paraId="501B5C91" w14:textId="77777777" w:rsidR="003E74BF" w:rsidRPr="005E7E44" w:rsidRDefault="003E74BF" w:rsidP="003E74BF">
      <w:pPr>
        <w:jc w:val="center"/>
        <w:rPr>
          <w:rFonts w:eastAsia="Calibri"/>
          <w:b/>
          <w:i/>
          <w:sz w:val="14"/>
          <w:lang w:eastAsia="en-US"/>
        </w:rPr>
      </w:pPr>
    </w:p>
    <w:p w14:paraId="53FBA60A" w14:textId="2BC7EA51" w:rsidR="003E74BF" w:rsidRPr="005E7E44" w:rsidRDefault="00DF4C5E" w:rsidP="003E74BF">
      <w:pPr>
        <w:jc w:val="center"/>
        <w:rPr>
          <w:rFonts w:eastAsia="Calibri"/>
          <w:b/>
          <w:iCs/>
          <w:sz w:val="40"/>
          <w:lang w:eastAsia="en-US"/>
        </w:rPr>
      </w:pPr>
      <w:bookmarkStart w:id="15" w:name="_Hlk31723160"/>
      <w:r w:rsidRPr="00DF4C5E">
        <w:rPr>
          <w:rFonts w:eastAsia="Calibri"/>
          <w:b/>
          <w:iCs/>
          <w:sz w:val="40"/>
          <w:lang w:eastAsia="en-US"/>
        </w:rPr>
        <w:t>Разработка макета аналитической систем</w:t>
      </w:r>
      <w:r>
        <w:rPr>
          <w:rFonts w:eastAsia="Calibri"/>
          <w:b/>
          <w:iCs/>
          <w:sz w:val="40"/>
          <w:lang w:eastAsia="en-US"/>
        </w:rPr>
        <w:t>ы</w:t>
      </w:r>
      <w:r w:rsidRPr="00DF4C5E">
        <w:rPr>
          <w:rFonts w:eastAsia="Calibri"/>
          <w:b/>
          <w:iCs/>
          <w:sz w:val="40"/>
          <w:lang w:eastAsia="en-US"/>
        </w:rPr>
        <w:t xml:space="preserve"> на основе баз данных </w:t>
      </w:r>
      <w:r w:rsidRPr="00DF4C5E">
        <w:rPr>
          <w:rFonts w:eastAsia="Calibri"/>
          <w:b/>
          <w:iCs/>
          <w:sz w:val="40"/>
          <w:lang w:val="en-US" w:eastAsia="en-US"/>
        </w:rPr>
        <w:t>NoSQL</w:t>
      </w:r>
      <w:r w:rsidRPr="00DF4C5E">
        <w:rPr>
          <w:rFonts w:eastAsia="Calibri"/>
          <w:b/>
          <w:iCs/>
          <w:sz w:val="40"/>
          <w:lang w:eastAsia="en-US"/>
        </w:rPr>
        <w:t xml:space="preserve"> </w:t>
      </w:r>
      <w:r w:rsidR="003E74BF" w:rsidRPr="005B2EA0">
        <w:rPr>
          <w:rFonts w:eastAsia="Calibri"/>
          <w:b/>
          <w:iCs/>
          <w:sz w:val="40"/>
          <w:lang w:eastAsia="en-US"/>
        </w:rPr>
        <w:t>(</w:t>
      </w:r>
      <w:r w:rsidR="003E74BF">
        <w:rPr>
          <w:rFonts w:eastAsia="Calibri"/>
          <w:b/>
          <w:iCs/>
          <w:sz w:val="40"/>
          <w:lang w:eastAsia="en-US"/>
        </w:rPr>
        <w:t>вариант №    )</w:t>
      </w:r>
    </w:p>
    <w:bookmarkEnd w:id="15"/>
    <w:p w14:paraId="781DB302" w14:textId="77777777" w:rsidR="003E74BF" w:rsidRPr="005E7E44" w:rsidRDefault="003E74BF" w:rsidP="003E74BF">
      <w:pPr>
        <w:rPr>
          <w:rFonts w:eastAsia="Calibri"/>
          <w:b/>
          <w:i/>
          <w:sz w:val="40"/>
          <w:lang w:eastAsia="en-US"/>
        </w:rPr>
      </w:pPr>
      <w:r w:rsidRPr="005E7E44">
        <w:rPr>
          <w:rFonts w:eastAsia="Calibri"/>
          <w:b/>
          <w:i/>
          <w:sz w:val="40"/>
          <w:lang w:eastAsia="en-US"/>
        </w:rPr>
        <w:t>______________________________________________</w:t>
      </w:r>
    </w:p>
    <w:p w14:paraId="26694AB7" w14:textId="77777777" w:rsidR="003E74BF" w:rsidRPr="005E7E44" w:rsidRDefault="003E74BF" w:rsidP="003E74BF">
      <w:pPr>
        <w:rPr>
          <w:rFonts w:eastAsia="Calibri"/>
          <w:b/>
          <w:i/>
          <w:sz w:val="40"/>
          <w:lang w:eastAsia="en-US"/>
        </w:rPr>
      </w:pPr>
      <w:r w:rsidRPr="005E7E44">
        <w:rPr>
          <w:rFonts w:eastAsia="Calibri"/>
          <w:b/>
          <w:i/>
          <w:sz w:val="40"/>
          <w:lang w:eastAsia="en-US"/>
        </w:rPr>
        <w:t>______________________________________________</w:t>
      </w:r>
    </w:p>
    <w:p w14:paraId="3064130B" w14:textId="77777777" w:rsidR="003E74BF" w:rsidRPr="005E7E44" w:rsidRDefault="003E74BF" w:rsidP="003E74BF">
      <w:pPr>
        <w:rPr>
          <w:rFonts w:eastAsia="Calibri"/>
          <w:sz w:val="22"/>
          <w:lang w:eastAsia="en-US"/>
        </w:rPr>
      </w:pPr>
    </w:p>
    <w:p w14:paraId="0A3B4831" w14:textId="77777777" w:rsidR="003E74BF" w:rsidRPr="005E7E44" w:rsidRDefault="003E74BF" w:rsidP="003E74BF">
      <w:pPr>
        <w:rPr>
          <w:rFonts w:eastAsia="Calibri"/>
          <w:sz w:val="22"/>
          <w:lang w:eastAsia="en-US"/>
        </w:rPr>
      </w:pPr>
    </w:p>
    <w:p w14:paraId="1F4D4650" w14:textId="77777777" w:rsidR="003E74BF" w:rsidRPr="005E7E44" w:rsidRDefault="003E74BF" w:rsidP="003E74BF">
      <w:pPr>
        <w:rPr>
          <w:rFonts w:eastAsia="Calibri"/>
          <w:sz w:val="22"/>
          <w:lang w:eastAsia="en-US"/>
        </w:rPr>
      </w:pPr>
    </w:p>
    <w:p w14:paraId="728F1B9D" w14:textId="19201A9A" w:rsidR="003E74BF" w:rsidRPr="005E7E44" w:rsidRDefault="003E74BF" w:rsidP="003E74BF">
      <w:pPr>
        <w:rPr>
          <w:rFonts w:eastAsia="Calibri"/>
          <w:b/>
          <w:sz w:val="22"/>
          <w:lang w:eastAsia="en-US"/>
        </w:rPr>
      </w:pPr>
      <w:r w:rsidRPr="005E7E44">
        <w:rPr>
          <w:rFonts w:eastAsia="Calibri"/>
          <w:sz w:val="22"/>
          <w:lang w:eastAsia="en-US"/>
        </w:rPr>
        <w:t xml:space="preserve">Студент </w:t>
      </w:r>
      <w:r>
        <w:rPr>
          <w:rFonts w:eastAsia="Calibri"/>
          <w:sz w:val="22"/>
          <w:lang w:eastAsia="en-US"/>
        </w:rPr>
        <w:t xml:space="preserve"> </w:t>
      </w:r>
      <w:r w:rsidRPr="00D048BC">
        <w:rPr>
          <w:rFonts w:eastAsia="Calibri"/>
          <w:sz w:val="22"/>
          <w:u w:val="single"/>
          <w:lang w:eastAsia="en-US"/>
        </w:rPr>
        <w:t>ИУ6-2</w:t>
      </w:r>
      <w:r w:rsidR="00DB37C3">
        <w:rPr>
          <w:rFonts w:eastAsia="Calibri"/>
          <w:sz w:val="22"/>
          <w:u w:val="single"/>
          <w:lang w:eastAsia="en-US"/>
        </w:rPr>
        <w:t>х</w:t>
      </w:r>
      <w:r w:rsidRPr="00D048BC">
        <w:rPr>
          <w:rFonts w:eastAsia="Calibri"/>
          <w:sz w:val="22"/>
          <w:u w:val="single"/>
          <w:lang w:eastAsia="en-US"/>
        </w:rPr>
        <w:t>М</w:t>
      </w:r>
      <w:r>
        <w:rPr>
          <w:rFonts w:eastAsia="Calibri"/>
          <w:sz w:val="22"/>
          <w:lang w:eastAsia="en-US"/>
        </w:rPr>
        <w:t>__</w:t>
      </w:r>
      <w:r w:rsidRPr="005E7E44">
        <w:rPr>
          <w:rFonts w:eastAsia="Calibri"/>
          <w:sz w:val="22"/>
          <w:lang w:eastAsia="en-US"/>
        </w:rPr>
        <w:t>_______</w:t>
      </w:r>
      <w:r w:rsidRPr="005E7E44">
        <w:rPr>
          <w:rFonts w:eastAsia="Calibri"/>
          <w:sz w:val="22"/>
          <w:lang w:eastAsia="en-US"/>
        </w:rPr>
        <w:tab/>
      </w:r>
      <w:r w:rsidRPr="005E7E44">
        <w:rPr>
          <w:rFonts w:eastAsia="Calibri"/>
          <w:sz w:val="22"/>
          <w:lang w:eastAsia="en-US"/>
        </w:rPr>
        <w:tab/>
      </w:r>
      <w:r w:rsidRPr="005E7E44">
        <w:rPr>
          <w:rFonts w:eastAsia="Calibri"/>
          <w:sz w:val="22"/>
          <w:lang w:eastAsia="en-US"/>
        </w:rPr>
        <w:tab/>
      </w:r>
      <w:r>
        <w:rPr>
          <w:rFonts w:eastAsia="Calibri"/>
          <w:sz w:val="22"/>
          <w:lang w:eastAsia="en-US"/>
        </w:rPr>
        <w:t xml:space="preserve">              </w:t>
      </w:r>
      <w:r w:rsidRPr="005E7E44">
        <w:rPr>
          <w:rFonts w:eastAsia="Calibri"/>
          <w:b/>
          <w:sz w:val="22"/>
          <w:lang w:eastAsia="en-US"/>
        </w:rPr>
        <w:t xml:space="preserve">_________________  ___________________ </w:t>
      </w:r>
    </w:p>
    <w:p w14:paraId="77234AD8" w14:textId="4F5AB769" w:rsidR="003E74BF" w:rsidRPr="005E7E44" w:rsidRDefault="003E74BF" w:rsidP="003E74BF">
      <w:pPr>
        <w:ind w:left="709" w:right="565"/>
        <w:rPr>
          <w:rFonts w:eastAsia="Calibri"/>
          <w:sz w:val="18"/>
          <w:szCs w:val="18"/>
          <w:lang w:eastAsia="en-US"/>
        </w:rPr>
      </w:pPr>
      <w:r w:rsidRPr="005E7E44">
        <w:rPr>
          <w:rFonts w:eastAsia="Calibri"/>
          <w:sz w:val="18"/>
          <w:szCs w:val="18"/>
          <w:lang w:eastAsia="en-US"/>
        </w:rPr>
        <w:t>(Группа)</w:t>
      </w:r>
      <w:r w:rsidRPr="005E7E44">
        <w:rPr>
          <w:rFonts w:eastAsia="Calibri"/>
          <w:sz w:val="18"/>
          <w:szCs w:val="18"/>
          <w:lang w:eastAsia="en-US"/>
        </w:rPr>
        <w:tab/>
      </w:r>
      <w:r w:rsidRPr="005E7E44">
        <w:rPr>
          <w:rFonts w:eastAsia="Calibri"/>
          <w:sz w:val="18"/>
          <w:szCs w:val="18"/>
          <w:lang w:eastAsia="en-US"/>
        </w:rPr>
        <w:tab/>
      </w:r>
      <w:r w:rsidRPr="005E7E44">
        <w:rPr>
          <w:rFonts w:eastAsia="Calibri"/>
          <w:sz w:val="18"/>
          <w:szCs w:val="18"/>
          <w:lang w:eastAsia="en-US"/>
        </w:rPr>
        <w:tab/>
      </w:r>
      <w:r w:rsidRPr="005E7E44">
        <w:rPr>
          <w:rFonts w:eastAsia="Calibri"/>
          <w:sz w:val="18"/>
          <w:szCs w:val="18"/>
          <w:lang w:eastAsia="en-US"/>
        </w:rPr>
        <w:tab/>
      </w:r>
      <w:r w:rsidRPr="005E7E44">
        <w:rPr>
          <w:rFonts w:eastAsia="Calibri"/>
          <w:sz w:val="18"/>
          <w:szCs w:val="18"/>
          <w:lang w:eastAsia="en-US"/>
        </w:rPr>
        <w:tab/>
        <w:t xml:space="preserve">         </w:t>
      </w:r>
      <w:r>
        <w:rPr>
          <w:rFonts w:eastAsia="Calibri"/>
          <w:sz w:val="18"/>
          <w:szCs w:val="18"/>
          <w:lang w:eastAsia="en-US"/>
        </w:rPr>
        <w:t xml:space="preserve">          </w:t>
      </w:r>
      <w:r w:rsidRPr="005E7E44">
        <w:rPr>
          <w:rFonts w:eastAsia="Calibri"/>
          <w:sz w:val="18"/>
          <w:szCs w:val="18"/>
          <w:lang w:eastAsia="en-US"/>
        </w:rPr>
        <w:t xml:space="preserve">(Подпись, дата)   </w:t>
      </w:r>
      <w:r>
        <w:rPr>
          <w:rFonts w:eastAsia="Calibri"/>
          <w:sz w:val="18"/>
          <w:szCs w:val="18"/>
          <w:lang w:eastAsia="en-US"/>
        </w:rPr>
        <w:t xml:space="preserve">  </w:t>
      </w:r>
      <w:r w:rsidRPr="005E7E44">
        <w:rPr>
          <w:rFonts w:eastAsia="Calibri"/>
          <w:sz w:val="18"/>
          <w:szCs w:val="18"/>
          <w:lang w:eastAsia="en-US"/>
        </w:rPr>
        <w:t xml:space="preserve">                </w:t>
      </w:r>
      <w:r>
        <w:rPr>
          <w:rFonts w:eastAsia="Calibri"/>
          <w:sz w:val="18"/>
          <w:szCs w:val="18"/>
          <w:lang w:eastAsia="en-US"/>
        </w:rPr>
        <w:t xml:space="preserve">       </w:t>
      </w:r>
      <w:r w:rsidRPr="005E7E44">
        <w:rPr>
          <w:rFonts w:eastAsia="Calibri"/>
          <w:sz w:val="18"/>
          <w:szCs w:val="18"/>
          <w:lang w:eastAsia="en-US"/>
        </w:rPr>
        <w:t xml:space="preserve">(И.О.Фамилия)            </w:t>
      </w:r>
    </w:p>
    <w:p w14:paraId="1FFB4791" w14:textId="77777777" w:rsidR="003E74BF" w:rsidRPr="005E7E44" w:rsidRDefault="003E74BF" w:rsidP="003E74BF">
      <w:pPr>
        <w:rPr>
          <w:rFonts w:eastAsia="Calibri"/>
          <w:sz w:val="20"/>
          <w:lang w:eastAsia="en-US"/>
        </w:rPr>
      </w:pPr>
    </w:p>
    <w:p w14:paraId="05F54C56" w14:textId="77777777" w:rsidR="003E74BF" w:rsidRPr="005E7E44" w:rsidRDefault="003E74BF" w:rsidP="003E74BF">
      <w:pPr>
        <w:rPr>
          <w:rFonts w:eastAsia="Calibri"/>
          <w:sz w:val="20"/>
          <w:lang w:eastAsia="en-US"/>
        </w:rPr>
      </w:pPr>
    </w:p>
    <w:p w14:paraId="2E7E3DBC" w14:textId="6BA5961F" w:rsidR="003E74BF" w:rsidRPr="005E7E44" w:rsidRDefault="003E74BF" w:rsidP="003E74BF">
      <w:pPr>
        <w:rPr>
          <w:rFonts w:eastAsia="Calibri"/>
          <w:b/>
          <w:sz w:val="22"/>
          <w:lang w:eastAsia="en-US"/>
        </w:rPr>
      </w:pPr>
      <w:r w:rsidRPr="005E7E44">
        <w:rPr>
          <w:rFonts w:eastAsia="Calibri"/>
          <w:sz w:val="22"/>
          <w:lang w:eastAsia="en-US"/>
        </w:rPr>
        <w:t>Руководитель курсового проекта</w:t>
      </w:r>
      <w:r w:rsidRPr="005E7E44">
        <w:rPr>
          <w:rFonts w:eastAsia="Calibri"/>
          <w:sz w:val="22"/>
          <w:lang w:eastAsia="en-US"/>
        </w:rPr>
        <w:tab/>
      </w:r>
      <w:r w:rsidRPr="005E7E44">
        <w:rPr>
          <w:rFonts w:eastAsia="Calibri"/>
          <w:sz w:val="22"/>
          <w:lang w:eastAsia="en-US"/>
        </w:rPr>
        <w:tab/>
      </w:r>
      <w:r w:rsidRPr="005E7E44">
        <w:rPr>
          <w:rFonts w:eastAsia="Calibri"/>
          <w:sz w:val="22"/>
          <w:lang w:eastAsia="en-US"/>
        </w:rPr>
        <w:tab/>
      </w:r>
      <w:r w:rsidRPr="005E7E44">
        <w:rPr>
          <w:rFonts w:eastAsia="Calibri"/>
          <w:b/>
          <w:sz w:val="22"/>
          <w:lang w:eastAsia="en-US"/>
        </w:rPr>
        <w:t xml:space="preserve">_________________  </w:t>
      </w:r>
      <w:r w:rsidR="00174041">
        <w:rPr>
          <w:rFonts w:eastAsia="Calibri"/>
          <w:b/>
          <w:sz w:val="22"/>
          <w:lang w:eastAsia="en-US"/>
        </w:rPr>
        <w:t xml:space="preserve">       </w:t>
      </w:r>
      <w:bookmarkStart w:id="16" w:name="_Hlk95215022"/>
      <w:r w:rsidR="00174041" w:rsidRPr="00174041">
        <w:rPr>
          <w:rFonts w:eastAsia="Calibri"/>
          <w:bCs w:val="0"/>
          <w:sz w:val="22"/>
          <w:lang w:eastAsia="en-US"/>
        </w:rPr>
        <w:t>Григорьев Ю.А.</w:t>
      </w:r>
      <w:r w:rsidRPr="005E7E44">
        <w:rPr>
          <w:rFonts w:eastAsia="Calibri"/>
          <w:b/>
          <w:sz w:val="22"/>
          <w:lang w:eastAsia="en-US"/>
        </w:rPr>
        <w:t xml:space="preserve"> </w:t>
      </w:r>
      <w:bookmarkEnd w:id="16"/>
    </w:p>
    <w:p w14:paraId="3C131B81" w14:textId="77777777" w:rsidR="003E74BF" w:rsidRPr="005E7E44" w:rsidRDefault="003E74BF" w:rsidP="003E74BF">
      <w:pPr>
        <w:ind w:right="565"/>
        <w:jc w:val="right"/>
        <w:rPr>
          <w:rFonts w:eastAsia="Calibri"/>
          <w:sz w:val="18"/>
          <w:szCs w:val="18"/>
          <w:lang w:eastAsia="en-US"/>
        </w:rPr>
      </w:pPr>
      <w:r w:rsidRPr="005E7E44">
        <w:rPr>
          <w:rFonts w:eastAsia="Calibri"/>
          <w:sz w:val="18"/>
          <w:szCs w:val="18"/>
          <w:lang w:eastAsia="en-US"/>
        </w:rPr>
        <w:t xml:space="preserve">(Подпись, дата)                             (И.О.Фамилия)            </w:t>
      </w:r>
    </w:p>
    <w:p w14:paraId="44130545" w14:textId="77777777" w:rsidR="003E74BF" w:rsidRPr="005E7E44" w:rsidRDefault="003E74BF" w:rsidP="003E74BF">
      <w:pPr>
        <w:rPr>
          <w:rFonts w:eastAsia="Calibri"/>
          <w:sz w:val="20"/>
          <w:lang w:eastAsia="en-US"/>
        </w:rPr>
      </w:pPr>
    </w:p>
    <w:p w14:paraId="28BE0701" w14:textId="77777777" w:rsidR="003E74BF" w:rsidRPr="005E7E44" w:rsidRDefault="003E74BF" w:rsidP="003E74BF">
      <w:pPr>
        <w:rPr>
          <w:rFonts w:eastAsia="Calibri"/>
          <w:b/>
          <w:sz w:val="22"/>
          <w:lang w:eastAsia="en-US"/>
        </w:rPr>
      </w:pPr>
      <w:r w:rsidRPr="005E7E44">
        <w:rPr>
          <w:rFonts w:eastAsia="Calibri"/>
          <w:sz w:val="22"/>
          <w:lang w:eastAsia="en-US"/>
        </w:rPr>
        <w:t xml:space="preserve">Консультант </w:t>
      </w:r>
      <w:r w:rsidRPr="005E7E44">
        <w:rPr>
          <w:rFonts w:eastAsia="Calibri"/>
          <w:sz w:val="22"/>
          <w:lang w:eastAsia="en-US"/>
        </w:rPr>
        <w:tab/>
      </w:r>
      <w:r w:rsidRPr="005E7E44">
        <w:rPr>
          <w:rFonts w:eastAsia="Calibri"/>
          <w:sz w:val="22"/>
          <w:lang w:eastAsia="en-US"/>
        </w:rPr>
        <w:tab/>
      </w:r>
      <w:r w:rsidRPr="005E7E44">
        <w:rPr>
          <w:rFonts w:eastAsia="Calibri"/>
          <w:sz w:val="22"/>
          <w:lang w:eastAsia="en-US"/>
        </w:rPr>
        <w:tab/>
      </w:r>
      <w:r w:rsidRPr="005E7E44">
        <w:rPr>
          <w:rFonts w:eastAsia="Calibri"/>
          <w:sz w:val="22"/>
          <w:lang w:eastAsia="en-US"/>
        </w:rPr>
        <w:tab/>
      </w:r>
      <w:r w:rsidRPr="005E7E44">
        <w:rPr>
          <w:rFonts w:eastAsia="Calibri"/>
          <w:sz w:val="22"/>
          <w:lang w:eastAsia="en-US"/>
        </w:rPr>
        <w:tab/>
      </w:r>
      <w:r w:rsidRPr="005E7E44">
        <w:rPr>
          <w:rFonts w:eastAsia="Calibri"/>
          <w:sz w:val="22"/>
          <w:lang w:eastAsia="en-US"/>
        </w:rPr>
        <w:tab/>
      </w:r>
      <w:r w:rsidRPr="005E7E44">
        <w:rPr>
          <w:rFonts w:eastAsia="Calibri"/>
          <w:b/>
          <w:sz w:val="22"/>
          <w:lang w:eastAsia="en-US"/>
        </w:rPr>
        <w:t xml:space="preserve">_________________  ____________________ </w:t>
      </w:r>
    </w:p>
    <w:p w14:paraId="1D1F6A29" w14:textId="77777777" w:rsidR="003E74BF" w:rsidRPr="005E7E44" w:rsidRDefault="003E74BF" w:rsidP="003E74BF">
      <w:pPr>
        <w:ind w:right="565"/>
        <w:jc w:val="right"/>
        <w:rPr>
          <w:rFonts w:eastAsia="Calibri"/>
          <w:sz w:val="18"/>
          <w:szCs w:val="18"/>
          <w:lang w:eastAsia="en-US"/>
        </w:rPr>
      </w:pPr>
      <w:r w:rsidRPr="005E7E44">
        <w:rPr>
          <w:rFonts w:eastAsia="Calibri"/>
          <w:sz w:val="18"/>
          <w:szCs w:val="18"/>
          <w:lang w:eastAsia="en-US"/>
        </w:rPr>
        <w:t xml:space="preserve">(Подпись, дата)                             (И.О.Фамилия)            </w:t>
      </w:r>
    </w:p>
    <w:p w14:paraId="59387498" w14:textId="77777777" w:rsidR="003E74BF" w:rsidRPr="005E7E44" w:rsidRDefault="003E74BF" w:rsidP="003E74BF">
      <w:pPr>
        <w:rPr>
          <w:rFonts w:eastAsia="Calibri"/>
          <w:sz w:val="20"/>
          <w:lang w:eastAsia="en-US"/>
        </w:rPr>
      </w:pPr>
    </w:p>
    <w:p w14:paraId="65DDD2EB" w14:textId="77777777" w:rsidR="003E74BF" w:rsidRPr="005E7E44" w:rsidRDefault="003E74BF" w:rsidP="003E74BF">
      <w:pPr>
        <w:jc w:val="center"/>
        <w:rPr>
          <w:rFonts w:eastAsia="Calibri"/>
          <w:i/>
          <w:sz w:val="22"/>
          <w:lang w:eastAsia="en-US"/>
        </w:rPr>
      </w:pPr>
    </w:p>
    <w:p w14:paraId="09F16A33" w14:textId="77777777" w:rsidR="003E74BF" w:rsidRPr="005E7E44" w:rsidRDefault="003E74BF" w:rsidP="003E74BF">
      <w:pPr>
        <w:jc w:val="center"/>
        <w:rPr>
          <w:rFonts w:eastAsia="Calibri"/>
          <w:i/>
          <w:sz w:val="22"/>
          <w:lang w:eastAsia="en-US"/>
        </w:rPr>
      </w:pPr>
    </w:p>
    <w:p w14:paraId="0D83DE6D" w14:textId="77777777" w:rsidR="003E74BF" w:rsidRPr="005E7E44" w:rsidRDefault="003E74BF" w:rsidP="003E74BF">
      <w:pPr>
        <w:jc w:val="center"/>
        <w:rPr>
          <w:rFonts w:eastAsia="Calibri"/>
          <w:i/>
          <w:sz w:val="22"/>
          <w:lang w:eastAsia="en-US"/>
        </w:rPr>
      </w:pPr>
    </w:p>
    <w:p w14:paraId="16F8C268" w14:textId="77777777" w:rsidR="003E74BF" w:rsidRPr="005E7E44" w:rsidRDefault="003E74BF" w:rsidP="003E74BF">
      <w:pPr>
        <w:jc w:val="center"/>
        <w:rPr>
          <w:rFonts w:eastAsia="Calibri"/>
          <w:i/>
          <w:sz w:val="22"/>
          <w:lang w:eastAsia="en-US"/>
        </w:rPr>
      </w:pPr>
    </w:p>
    <w:p w14:paraId="6046DC35" w14:textId="77777777" w:rsidR="003E74BF" w:rsidRPr="005E7E44" w:rsidRDefault="003E74BF" w:rsidP="003E74BF">
      <w:pPr>
        <w:jc w:val="center"/>
        <w:rPr>
          <w:rFonts w:eastAsia="Calibri"/>
          <w:i/>
          <w:sz w:val="22"/>
          <w:lang w:eastAsia="en-US"/>
        </w:rPr>
      </w:pPr>
    </w:p>
    <w:p w14:paraId="197AC196" w14:textId="77777777" w:rsidR="003E74BF" w:rsidRPr="005E7E44" w:rsidRDefault="003E74BF" w:rsidP="003E74BF">
      <w:pPr>
        <w:jc w:val="center"/>
        <w:rPr>
          <w:rFonts w:eastAsia="Calibri"/>
          <w:i/>
          <w:sz w:val="22"/>
          <w:lang w:eastAsia="en-US"/>
        </w:rPr>
      </w:pPr>
    </w:p>
    <w:p w14:paraId="1561534A" w14:textId="03DC7F1C" w:rsidR="003E74BF" w:rsidRPr="005E7E44" w:rsidRDefault="003E74BF" w:rsidP="003E74BF">
      <w:pPr>
        <w:jc w:val="center"/>
        <w:rPr>
          <w:rFonts w:eastAsia="Calibri"/>
          <w:i/>
          <w:lang w:eastAsia="en-US"/>
        </w:rPr>
      </w:pPr>
      <w:r w:rsidRPr="005E7E44">
        <w:rPr>
          <w:rFonts w:eastAsia="Calibri"/>
          <w:i/>
          <w:lang w:eastAsia="en-US"/>
        </w:rPr>
        <w:t>20</w:t>
      </w:r>
      <w:r>
        <w:rPr>
          <w:rFonts w:eastAsia="Calibri"/>
          <w:i/>
          <w:lang w:eastAsia="en-US"/>
        </w:rPr>
        <w:t>2</w:t>
      </w:r>
      <w:r w:rsidR="00EA0B1B">
        <w:rPr>
          <w:rFonts w:eastAsia="Calibri"/>
          <w:i/>
          <w:lang w:eastAsia="en-US"/>
        </w:rPr>
        <w:t>4</w:t>
      </w:r>
      <w:r w:rsidR="00586BA4">
        <w:rPr>
          <w:rFonts w:eastAsia="Calibri"/>
          <w:i/>
          <w:lang w:eastAsia="en-US"/>
        </w:rPr>
        <w:t xml:space="preserve"> </w:t>
      </w:r>
      <w:r w:rsidRPr="005E7E44">
        <w:rPr>
          <w:rFonts w:eastAsia="Calibri"/>
          <w:i/>
          <w:lang w:eastAsia="en-US"/>
        </w:rPr>
        <w:t xml:space="preserve"> г.</w:t>
      </w:r>
    </w:p>
    <w:p w14:paraId="51C4EF69" w14:textId="77777777" w:rsidR="003E74BF" w:rsidRPr="005E7E44" w:rsidRDefault="003E74BF" w:rsidP="003E74BF">
      <w:pPr>
        <w:ind w:firstLine="540"/>
        <w:jc w:val="right"/>
        <w:rPr>
          <w:rFonts w:eastAsia="Calibri"/>
          <w:b/>
          <w:lang w:eastAsia="ja-JP"/>
        </w:rPr>
      </w:pPr>
    </w:p>
    <w:p w14:paraId="34F35694" w14:textId="77777777" w:rsidR="00DF4C5E" w:rsidRDefault="00DF4C5E">
      <w:pPr>
        <w:suppressAutoHyphens w:val="0"/>
        <w:spacing w:after="160" w:line="259" w:lineRule="auto"/>
        <w:rPr>
          <w:rFonts w:eastAsia="Calibri"/>
          <w:b/>
          <w:sz w:val="22"/>
          <w:lang w:eastAsia="en-US"/>
        </w:rPr>
      </w:pPr>
      <w:r>
        <w:rPr>
          <w:rFonts w:eastAsia="Calibri"/>
          <w:b/>
          <w:sz w:val="22"/>
          <w:lang w:eastAsia="en-US"/>
        </w:rPr>
        <w:br w:type="page"/>
      </w:r>
    </w:p>
    <w:p w14:paraId="0B216B76" w14:textId="2F74F54D" w:rsidR="003E74BF" w:rsidRPr="005E7E44" w:rsidRDefault="003E74BF" w:rsidP="003E74BF">
      <w:pPr>
        <w:jc w:val="center"/>
        <w:rPr>
          <w:rFonts w:eastAsia="Calibri"/>
          <w:b/>
          <w:sz w:val="22"/>
          <w:lang w:eastAsia="en-US"/>
        </w:rPr>
      </w:pPr>
      <w:r w:rsidRPr="005E7E44">
        <w:rPr>
          <w:rFonts w:eastAsia="Calibri"/>
          <w:b/>
          <w:sz w:val="22"/>
          <w:lang w:eastAsia="en-US"/>
        </w:rPr>
        <w:lastRenderedPageBreak/>
        <w:t>Министерство науки и высшего образования Российской Федерации</w:t>
      </w:r>
    </w:p>
    <w:p w14:paraId="1C2438F4" w14:textId="77777777" w:rsidR="003E74BF" w:rsidRPr="005E7E44" w:rsidRDefault="003E74BF" w:rsidP="003E74BF">
      <w:pPr>
        <w:jc w:val="center"/>
        <w:rPr>
          <w:rFonts w:eastAsia="Calibri"/>
          <w:b/>
          <w:sz w:val="22"/>
          <w:lang w:eastAsia="en-US"/>
        </w:rPr>
      </w:pPr>
      <w:r w:rsidRPr="005E7E44">
        <w:rPr>
          <w:rFonts w:eastAsia="Calibri"/>
          <w:b/>
          <w:sz w:val="22"/>
          <w:lang w:eastAsia="en-US"/>
        </w:rPr>
        <w:t xml:space="preserve">Федеральное государственное бюджетное образовательное учреждение </w:t>
      </w:r>
    </w:p>
    <w:p w14:paraId="34A9AD20" w14:textId="77777777" w:rsidR="003E74BF" w:rsidRPr="005E7E44" w:rsidRDefault="003E74BF" w:rsidP="003E74BF">
      <w:pPr>
        <w:jc w:val="center"/>
        <w:rPr>
          <w:rFonts w:eastAsia="Calibri"/>
          <w:b/>
          <w:sz w:val="22"/>
          <w:lang w:eastAsia="en-US"/>
        </w:rPr>
      </w:pPr>
      <w:r w:rsidRPr="005E7E44">
        <w:rPr>
          <w:rFonts w:eastAsia="Calibri"/>
          <w:b/>
          <w:sz w:val="22"/>
          <w:lang w:eastAsia="en-US"/>
        </w:rPr>
        <w:t>высшего образования</w:t>
      </w:r>
    </w:p>
    <w:p w14:paraId="6C637F36" w14:textId="77777777" w:rsidR="003E74BF" w:rsidRPr="005E7E44" w:rsidRDefault="003E74BF" w:rsidP="003E74BF">
      <w:pPr>
        <w:jc w:val="center"/>
        <w:rPr>
          <w:rFonts w:eastAsia="Calibri"/>
          <w:b/>
          <w:sz w:val="22"/>
          <w:lang w:eastAsia="en-US"/>
        </w:rPr>
      </w:pPr>
      <w:r w:rsidRPr="005E7E44">
        <w:rPr>
          <w:rFonts w:eastAsia="Calibri"/>
          <w:b/>
          <w:sz w:val="22"/>
          <w:lang w:eastAsia="en-US"/>
        </w:rPr>
        <w:t>«Московский государственный технический университет имени Н.Э. Баумана</w:t>
      </w:r>
    </w:p>
    <w:p w14:paraId="40142B9C" w14:textId="77777777" w:rsidR="003E74BF" w:rsidRPr="005E7E44" w:rsidRDefault="003E74BF" w:rsidP="003E74BF">
      <w:pPr>
        <w:jc w:val="center"/>
        <w:rPr>
          <w:rFonts w:eastAsia="Calibri"/>
          <w:b/>
          <w:sz w:val="22"/>
          <w:lang w:eastAsia="en-US"/>
        </w:rPr>
      </w:pPr>
      <w:r w:rsidRPr="005E7E44">
        <w:rPr>
          <w:rFonts w:eastAsia="Calibri"/>
          <w:b/>
          <w:sz w:val="22"/>
          <w:lang w:eastAsia="en-US"/>
        </w:rPr>
        <w:t>(национальный исследовательский университет)»</w:t>
      </w:r>
    </w:p>
    <w:p w14:paraId="60D9D636" w14:textId="77777777" w:rsidR="003E74BF" w:rsidRPr="005E7E44" w:rsidRDefault="003E74BF" w:rsidP="003E74BF">
      <w:pPr>
        <w:pBdr>
          <w:bottom w:val="thinThickSmallGap" w:sz="24" w:space="1" w:color="auto"/>
        </w:pBdr>
        <w:jc w:val="center"/>
        <w:rPr>
          <w:rFonts w:eastAsia="Calibri"/>
          <w:b/>
          <w:sz w:val="22"/>
          <w:lang w:eastAsia="en-US"/>
        </w:rPr>
      </w:pPr>
      <w:r w:rsidRPr="005E7E44">
        <w:rPr>
          <w:rFonts w:eastAsia="Calibri"/>
          <w:b/>
          <w:sz w:val="22"/>
          <w:lang w:eastAsia="en-US"/>
        </w:rPr>
        <w:t>(МГТУ им. Н.Э. Баумана)</w:t>
      </w:r>
    </w:p>
    <w:p w14:paraId="1FFBCDF4" w14:textId="77777777" w:rsidR="003E74BF" w:rsidRPr="005E7E44" w:rsidRDefault="003E74BF" w:rsidP="003E74BF">
      <w:pPr>
        <w:jc w:val="center"/>
        <w:rPr>
          <w:rFonts w:eastAsia="Calibri"/>
          <w:b/>
          <w:sz w:val="22"/>
          <w:lang w:eastAsia="en-US"/>
        </w:rPr>
      </w:pPr>
    </w:p>
    <w:p w14:paraId="1A18D88B" w14:textId="77777777" w:rsidR="003E74BF" w:rsidRPr="005E7E44" w:rsidRDefault="003E74BF" w:rsidP="003E74BF">
      <w:pPr>
        <w:ind w:right="1418"/>
        <w:jc w:val="right"/>
        <w:rPr>
          <w:rFonts w:eastAsia="Calibri"/>
          <w:sz w:val="22"/>
          <w:lang w:eastAsia="en-US"/>
        </w:rPr>
      </w:pPr>
      <w:r w:rsidRPr="005E7E44">
        <w:rPr>
          <w:rFonts w:eastAsia="Calibri"/>
          <w:sz w:val="22"/>
          <w:lang w:eastAsia="en-US"/>
        </w:rPr>
        <w:t>УТВЕРЖДАЮ</w:t>
      </w:r>
    </w:p>
    <w:p w14:paraId="46380A3D" w14:textId="77777777" w:rsidR="003E74BF" w:rsidRPr="005E7E44" w:rsidRDefault="003E74BF" w:rsidP="003E74BF">
      <w:pPr>
        <w:jc w:val="right"/>
        <w:rPr>
          <w:rFonts w:eastAsia="Calibri"/>
          <w:sz w:val="22"/>
          <w:lang w:eastAsia="en-US"/>
        </w:rPr>
      </w:pPr>
      <w:r w:rsidRPr="005E7E44">
        <w:rPr>
          <w:rFonts w:eastAsia="Calibri"/>
          <w:sz w:val="22"/>
          <w:lang w:eastAsia="en-US"/>
        </w:rPr>
        <w:t>Заведующий кафедрой __________</w:t>
      </w:r>
    </w:p>
    <w:p w14:paraId="6EED9369" w14:textId="77777777" w:rsidR="003E74BF" w:rsidRPr="005E7E44" w:rsidRDefault="003E74BF" w:rsidP="003E74BF">
      <w:pPr>
        <w:ind w:left="7799" w:right="-2"/>
        <w:jc w:val="center"/>
        <w:rPr>
          <w:rFonts w:eastAsia="Calibri"/>
          <w:sz w:val="16"/>
          <w:szCs w:val="16"/>
          <w:lang w:eastAsia="en-US"/>
        </w:rPr>
      </w:pPr>
      <w:r w:rsidRPr="005E7E44">
        <w:rPr>
          <w:rFonts w:eastAsia="Calibri"/>
          <w:sz w:val="16"/>
          <w:szCs w:val="16"/>
          <w:lang w:eastAsia="en-US"/>
        </w:rPr>
        <w:t>(Индекс)</w:t>
      </w:r>
    </w:p>
    <w:p w14:paraId="2B3D0766" w14:textId="77777777" w:rsidR="003E74BF" w:rsidRPr="005E7E44" w:rsidRDefault="003E74BF" w:rsidP="003E74BF">
      <w:pPr>
        <w:jc w:val="right"/>
        <w:rPr>
          <w:rFonts w:eastAsia="Calibri"/>
          <w:sz w:val="22"/>
          <w:lang w:eastAsia="en-US"/>
        </w:rPr>
      </w:pPr>
      <w:r w:rsidRPr="005E7E44">
        <w:rPr>
          <w:rFonts w:eastAsia="Calibri"/>
          <w:sz w:val="22"/>
          <w:lang w:eastAsia="en-US"/>
        </w:rPr>
        <w:t>______________  _______________</w:t>
      </w:r>
    </w:p>
    <w:p w14:paraId="5F51AF64" w14:textId="77777777" w:rsidR="003E74BF" w:rsidRPr="005E7E44" w:rsidRDefault="003E74BF" w:rsidP="003E74BF">
      <w:pPr>
        <w:ind w:left="7799" w:right="-2"/>
        <w:rPr>
          <w:rFonts w:eastAsia="Calibri"/>
          <w:sz w:val="16"/>
          <w:szCs w:val="16"/>
          <w:lang w:eastAsia="en-US"/>
        </w:rPr>
      </w:pPr>
      <w:r>
        <w:rPr>
          <w:rFonts w:eastAsia="Calibri"/>
          <w:sz w:val="16"/>
          <w:szCs w:val="16"/>
          <w:lang w:eastAsia="en-US"/>
        </w:rPr>
        <w:t xml:space="preserve">  </w:t>
      </w:r>
      <w:r w:rsidRPr="005E7E44">
        <w:rPr>
          <w:rFonts w:eastAsia="Calibri"/>
          <w:sz w:val="16"/>
          <w:szCs w:val="16"/>
          <w:lang w:eastAsia="en-US"/>
        </w:rPr>
        <w:t>(И.О.Фамилия)</w:t>
      </w:r>
    </w:p>
    <w:p w14:paraId="5BC27946" w14:textId="77777777" w:rsidR="003E74BF" w:rsidRPr="005E7E44" w:rsidRDefault="003E74BF" w:rsidP="003E74BF">
      <w:pPr>
        <w:jc w:val="right"/>
        <w:rPr>
          <w:rFonts w:eastAsia="Calibri"/>
          <w:sz w:val="22"/>
          <w:lang w:eastAsia="en-US"/>
        </w:rPr>
      </w:pPr>
      <w:r w:rsidRPr="005E7E44">
        <w:rPr>
          <w:rFonts w:eastAsia="Calibri"/>
          <w:sz w:val="22"/>
          <w:lang w:eastAsia="en-US"/>
        </w:rPr>
        <w:t>« _____ » ____________ 20 ____ г.</w:t>
      </w:r>
    </w:p>
    <w:p w14:paraId="4EB36C7D" w14:textId="77777777" w:rsidR="003E74BF" w:rsidRPr="005E7E44" w:rsidRDefault="003E74BF" w:rsidP="003E74BF">
      <w:pPr>
        <w:rPr>
          <w:sz w:val="14"/>
          <w:szCs w:val="20"/>
        </w:rPr>
      </w:pPr>
    </w:p>
    <w:p w14:paraId="5455CD21" w14:textId="77777777" w:rsidR="003E74BF" w:rsidRPr="005E7E44" w:rsidRDefault="003E74BF" w:rsidP="003E74BF">
      <w:pPr>
        <w:jc w:val="center"/>
        <w:rPr>
          <w:rFonts w:eastAsia="Calibri"/>
          <w:b/>
          <w:sz w:val="36"/>
          <w:lang w:eastAsia="en-US"/>
        </w:rPr>
      </w:pPr>
      <w:r w:rsidRPr="005E7E44">
        <w:rPr>
          <w:rFonts w:eastAsia="Calibri"/>
          <w:b/>
          <w:spacing w:val="100"/>
          <w:sz w:val="36"/>
          <w:lang w:eastAsia="en-US"/>
        </w:rPr>
        <w:t>ЗАДАНИЕ</w:t>
      </w:r>
    </w:p>
    <w:p w14:paraId="7AAB3D08" w14:textId="77777777" w:rsidR="003E74BF" w:rsidRPr="005E7E44" w:rsidRDefault="003E74BF" w:rsidP="003E74BF">
      <w:pPr>
        <w:jc w:val="center"/>
        <w:rPr>
          <w:rFonts w:eastAsia="Calibri"/>
          <w:b/>
          <w:sz w:val="32"/>
          <w:lang w:eastAsia="en-US"/>
        </w:rPr>
      </w:pPr>
      <w:r w:rsidRPr="005E7E44">
        <w:rPr>
          <w:rFonts w:eastAsia="Calibri"/>
          <w:b/>
          <w:sz w:val="32"/>
          <w:lang w:eastAsia="en-US"/>
        </w:rPr>
        <w:t>на выполнение курсового проекта</w:t>
      </w:r>
    </w:p>
    <w:p w14:paraId="49AF16D9" w14:textId="77777777" w:rsidR="003E74BF" w:rsidRPr="005E7E44" w:rsidRDefault="003E74BF" w:rsidP="003E74BF">
      <w:pPr>
        <w:rPr>
          <w:rFonts w:eastAsia="Calibri"/>
          <w:sz w:val="22"/>
          <w:lang w:eastAsia="en-US"/>
        </w:rPr>
      </w:pPr>
      <w:r w:rsidRPr="005E7E44">
        <w:rPr>
          <w:rFonts w:eastAsia="Calibri"/>
          <w:sz w:val="22"/>
          <w:lang w:eastAsia="en-US"/>
        </w:rPr>
        <w:t xml:space="preserve">по дисциплине </w:t>
      </w:r>
      <w:r>
        <w:rPr>
          <w:rFonts w:eastAsia="Calibri"/>
          <w:sz w:val="22"/>
          <w:lang w:eastAsia="en-US"/>
        </w:rPr>
        <w:t>«Технология параллельных систем баз данных»</w:t>
      </w:r>
    </w:p>
    <w:p w14:paraId="5D0C5E65" w14:textId="77777777" w:rsidR="003E74BF" w:rsidRPr="005E7E44" w:rsidRDefault="003E74BF" w:rsidP="003E74BF">
      <w:pPr>
        <w:rPr>
          <w:rFonts w:eastAsia="Calibri"/>
          <w:sz w:val="18"/>
          <w:lang w:eastAsia="en-US"/>
        </w:rPr>
      </w:pPr>
    </w:p>
    <w:p w14:paraId="3E8E212F" w14:textId="53B51F3B" w:rsidR="003E74BF" w:rsidRPr="005E7E44" w:rsidRDefault="003E74BF" w:rsidP="003E74BF">
      <w:pPr>
        <w:rPr>
          <w:rFonts w:eastAsia="Calibri"/>
          <w:sz w:val="22"/>
          <w:lang w:eastAsia="en-US"/>
        </w:rPr>
      </w:pPr>
      <w:r w:rsidRPr="005E7E44">
        <w:rPr>
          <w:rFonts w:eastAsia="Calibri"/>
          <w:sz w:val="22"/>
          <w:lang w:eastAsia="en-US"/>
        </w:rPr>
        <w:t xml:space="preserve">Студент группы </w:t>
      </w:r>
      <w:r>
        <w:rPr>
          <w:rFonts w:eastAsia="Calibri"/>
          <w:sz w:val="22"/>
          <w:lang w:eastAsia="en-US"/>
        </w:rPr>
        <w:t>ИУ6-2</w:t>
      </w:r>
      <w:r w:rsidR="002C2123">
        <w:rPr>
          <w:rFonts w:eastAsia="Calibri"/>
          <w:sz w:val="22"/>
          <w:lang w:eastAsia="en-US"/>
        </w:rPr>
        <w:t>3</w:t>
      </w:r>
      <w:r>
        <w:rPr>
          <w:rFonts w:eastAsia="Calibri"/>
          <w:sz w:val="22"/>
          <w:lang w:eastAsia="en-US"/>
        </w:rPr>
        <w:t>М</w:t>
      </w:r>
    </w:p>
    <w:p w14:paraId="6D9BCF67" w14:textId="77777777" w:rsidR="003E74BF" w:rsidRPr="005E7E44" w:rsidRDefault="003E74BF" w:rsidP="003E74BF">
      <w:pPr>
        <w:rPr>
          <w:rFonts w:eastAsia="Calibri"/>
          <w:sz w:val="14"/>
          <w:lang w:eastAsia="en-US"/>
        </w:rPr>
      </w:pPr>
    </w:p>
    <w:p w14:paraId="0D709FA0" w14:textId="77777777" w:rsidR="003E74BF" w:rsidRPr="005E7E44" w:rsidRDefault="003E74BF" w:rsidP="003E74BF">
      <w:pPr>
        <w:rPr>
          <w:rFonts w:eastAsia="Calibri"/>
          <w:sz w:val="22"/>
          <w:lang w:eastAsia="en-US"/>
        </w:rPr>
      </w:pPr>
      <w:r w:rsidRPr="005E7E44">
        <w:rPr>
          <w:rFonts w:eastAsia="Calibri"/>
          <w:sz w:val="22"/>
          <w:lang w:eastAsia="en-US"/>
        </w:rPr>
        <w:t>________________________________________________________________________________</w:t>
      </w:r>
    </w:p>
    <w:p w14:paraId="34A884AF" w14:textId="77777777" w:rsidR="003E74BF" w:rsidRPr="005E7E44" w:rsidRDefault="003E74BF" w:rsidP="003E74BF">
      <w:pPr>
        <w:jc w:val="center"/>
        <w:rPr>
          <w:rFonts w:eastAsia="Calibri"/>
          <w:sz w:val="20"/>
          <w:lang w:eastAsia="en-US"/>
        </w:rPr>
      </w:pPr>
      <w:r w:rsidRPr="005E7E44">
        <w:rPr>
          <w:rFonts w:eastAsia="Calibri"/>
          <w:sz w:val="20"/>
          <w:lang w:eastAsia="en-US"/>
        </w:rPr>
        <w:t>(Фамилия, имя, отчество)</w:t>
      </w:r>
    </w:p>
    <w:p w14:paraId="3FF6F2F5" w14:textId="77777777" w:rsidR="003E74BF" w:rsidRPr="005E7E44" w:rsidRDefault="003E74BF" w:rsidP="003E74BF">
      <w:pPr>
        <w:rPr>
          <w:rFonts w:eastAsia="Calibri"/>
          <w:sz w:val="12"/>
          <w:lang w:eastAsia="en-US"/>
        </w:rPr>
      </w:pPr>
    </w:p>
    <w:p w14:paraId="7FD3827B" w14:textId="77777777" w:rsidR="003E74BF" w:rsidRDefault="003E74BF" w:rsidP="003E74BF">
      <w:pPr>
        <w:rPr>
          <w:rFonts w:eastAsia="Calibri"/>
          <w:sz w:val="22"/>
          <w:lang w:eastAsia="en-US"/>
        </w:rPr>
      </w:pPr>
      <w:r w:rsidRPr="005E7E44">
        <w:rPr>
          <w:rFonts w:eastAsia="Calibri"/>
          <w:sz w:val="22"/>
          <w:lang w:eastAsia="en-US"/>
        </w:rPr>
        <w:t xml:space="preserve">Тема курсового проекта </w:t>
      </w:r>
    </w:p>
    <w:p w14:paraId="7041B4F2" w14:textId="73C0221F" w:rsidR="003E74BF" w:rsidRDefault="003E74BF" w:rsidP="003E74BF">
      <w:pPr>
        <w:rPr>
          <w:rFonts w:eastAsia="Calibri"/>
          <w:sz w:val="22"/>
          <w:lang w:eastAsia="en-US"/>
        </w:rPr>
      </w:pPr>
      <w:r>
        <w:rPr>
          <w:rFonts w:eastAsia="Calibri"/>
          <w:sz w:val="22"/>
          <w:lang w:eastAsia="en-US"/>
        </w:rPr>
        <w:t>«</w:t>
      </w:r>
      <w:r w:rsidR="00DF4C5E" w:rsidRPr="00DF4C5E">
        <w:rPr>
          <w:rFonts w:eastAsia="Calibri"/>
          <w:sz w:val="22"/>
          <w:lang w:eastAsia="en-US"/>
        </w:rPr>
        <w:t>Разработка макета аналитической систем</w:t>
      </w:r>
      <w:r w:rsidR="00DF4C5E">
        <w:rPr>
          <w:rFonts w:eastAsia="Calibri"/>
          <w:sz w:val="22"/>
          <w:lang w:eastAsia="en-US"/>
        </w:rPr>
        <w:t>ы</w:t>
      </w:r>
      <w:r w:rsidR="00DF4C5E" w:rsidRPr="00DF4C5E">
        <w:rPr>
          <w:rFonts w:eastAsia="Calibri"/>
          <w:sz w:val="22"/>
          <w:lang w:eastAsia="en-US"/>
        </w:rPr>
        <w:t xml:space="preserve"> на основе баз данных NoSQL </w:t>
      </w:r>
      <w:r w:rsidRPr="00D048BC">
        <w:rPr>
          <w:rFonts w:eastAsia="Calibri"/>
          <w:sz w:val="22"/>
          <w:lang w:eastAsia="en-US"/>
        </w:rPr>
        <w:t xml:space="preserve">(вариант №  </w:t>
      </w:r>
      <w:r>
        <w:rPr>
          <w:rFonts w:eastAsia="Calibri"/>
          <w:sz w:val="22"/>
          <w:lang w:eastAsia="en-US"/>
        </w:rPr>
        <w:t xml:space="preserve">  )»</w:t>
      </w:r>
    </w:p>
    <w:p w14:paraId="3DB75694" w14:textId="77777777" w:rsidR="003E74BF" w:rsidRPr="005E7E44" w:rsidRDefault="003E74BF" w:rsidP="003E74BF">
      <w:pPr>
        <w:rPr>
          <w:rFonts w:eastAsia="Calibri"/>
          <w:sz w:val="22"/>
          <w:lang w:eastAsia="en-US"/>
        </w:rPr>
      </w:pPr>
      <w:r w:rsidRPr="00D048BC">
        <w:rPr>
          <w:rFonts w:eastAsia="Calibri"/>
          <w:sz w:val="22"/>
          <w:lang w:eastAsia="en-US"/>
        </w:rPr>
        <w:t xml:space="preserve"> </w:t>
      </w:r>
      <w:r w:rsidRPr="005E7E44">
        <w:rPr>
          <w:rFonts w:eastAsia="Calibri"/>
          <w:sz w:val="22"/>
          <w:lang w:eastAsia="en-US"/>
        </w:rPr>
        <w:t>Направленность КП (учебный, исследовательский, практический, производственный, др.)</w:t>
      </w:r>
    </w:p>
    <w:p w14:paraId="3D81308D" w14:textId="4C1F5AF9" w:rsidR="003E74BF" w:rsidRPr="005E7E44" w:rsidRDefault="00DF4C5E" w:rsidP="003E74BF">
      <w:pPr>
        <w:rPr>
          <w:rFonts w:eastAsia="Calibri"/>
          <w:sz w:val="22"/>
          <w:lang w:eastAsia="en-US"/>
        </w:rPr>
      </w:pPr>
      <w:r>
        <w:rPr>
          <w:rFonts w:eastAsia="Calibri"/>
          <w:sz w:val="22"/>
          <w:lang w:eastAsia="en-US"/>
        </w:rPr>
        <w:t>исследовательский</w:t>
      </w:r>
    </w:p>
    <w:p w14:paraId="20306153" w14:textId="77777777" w:rsidR="003E74BF" w:rsidRPr="005E7E44" w:rsidRDefault="003E74BF" w:rsidP="003E74BF">
      <w:pPr>
        <w:rPr>
          <w:rFonts w:eastAsia="Calibri"/>
          <w:sz w:val="22"/>
          <w:lang w:eastAsia="en-US"/>
        </w:rPr>
      </w:pPr>
      <w:r w:rsidRPr="005E7E44">
        <w:rPr>
          <w:rFonts w:eastAsia="Calibri"/>
          <w:sz w:val="22"/>
          <w:lang w:eastAsia="en-US"/>
        </w:rPr>
        <w:t xml:space="preserve">Источник тематики (кафедра, предприятие, НИР) </w:t>
      </w:r>
      <w:r>
        <w:rPr>
          <w:rFonts w:eastAsia="Calibri"/>
          <w:sz w:val="22"/>
          <w:lang w:eastAsia="en-US"/>
        </w:rPr>
        <w:t>кафедра</w:t>
      </w:r>
    </w:p>
    <w:p w14:paraId="0C11A6A7" w14:textId="3A6202C6" w:rsidR="003E74BF" w:rsidRPr="005E7E44" w:rsidRDefault="003E74BF" w:rsidP="003E74BF">
      <w:pPr>
        <w:rPr>
          <w:rFonts w:eastAsia="Calibri"/>
          <w:sz w:val="22"/>
          <w:lang w:eastAsia="en-US"/>
        </w:rPr>
      </w:pPr>
      <w:r w:rsidRPr="005E7E44">
        <w:rPr>
          <w:rFonts w:eastAsia="Calibri"/>
          <w:sz w:val="22"/>
          <w:lang w:eastAsia="en-US"/>
        </w:rPr>
        <w:t xml:space="preserve">График выполнения проекта:  25% к </w:t>
      </w:r>
      <w:r w:rsidR="00244A22">
        <w:rPr>
          <w:rFonts w:eastAsia="Calibri"/>
          <w:sz w:val="22"/>
          <w:lang w:eastAsia="en-US"/>
        </w:rPr>
        <w:t>2</w:t>
      </w:r>
      <w:r w:rsidRPr="005E7E44">
        <w:rPr>
          <w:rFonts w:eastAsia="Calibri"/>
          <w:sz w:val="22"/>
          <w:lang w:eastAsia="en-US"/>
        </w:rPr>
        <w:t xml:space="preserve"> нед., 50% к </w:t>
      </w:r>
      <w:r>
        <w:rPr>
          <w:rFonts w:eastAsia="Calibri"/>
          <w:sz w:val="22"/>
          <w:lang w:eastAsia="en-US"/>
        </w:rPr>
        <w:t>10</w:t>
      </w:r>
      <w:r w:rsidRPr="005E7E44">
        <w:rPr>
          <w:rFonts w:eastAsia="Calibri"/>
          <w:sz w:val="22"/>
          <w:lang w:eastAsia="en-US"/>
        </w:rPr>
        <w:t xml:space="preserve"> нед., 75% к </w:t>
      </w:r>
      <w:r>
        <w:rPr>
          <w:rFonts w:eastAsia="Calibri"/>
          <w:sz w:val="22"/>
          <w:lang w:eastAsia="en-US"/>
        </w:rPr>
        <w:t>13</w:t>
      </w:r>
      <w:r w:rsidRPr="005E7E44">
        <w:rPr>
          <w:rFonts w:eastAsia="Calibri"/>
          <w:sz w:val="22"/>
          <w:lang w:eastAsia="en-US"/>
        </w:rPr>
        <w:t xml:space="preserve"> нед., 100% к </w:t>
      </w:r>
      <w:r>
        <w:rPr>
          <w:rFonts w:eastAsia="Calibri"/>
          <w:sz w:val="22"/>
          <w:lang w:eastAsia="en-US"/>
        </w:rPr>
        <w:t>16</w:t>
      </w:r>
      <w:r w:rsidRPr="005E7E44">
        <w:rPr>
          <w:rFonts w:eastAsia="Calibri"/>
          <w:sz w:val="22"/>
          <w:lang w:eastAsia="en-US"/>
        </w:rPr>
        <w:t xml:space="preserve"> нед.</w:t>
      </w:r>
    </w:p>
    <w:p w14:paraId="1C3318A1" w14:textId="77777777" w:rsidR="003E74BF" w:rsidRPr="005E7E44" w:rsidRDefault="003E74BF" w:rsidP="003E74BF">
      <w:pPr>
        <w:rPr>
          <w:rFonts w:eastAsia="Calibri"/>
          <w:sz w:val="18"/>
          <w:lang w:eastAsia="en-US"/>
        </w:rPr>
      </w:pPr>
    </w:p>
    <w:p w14:paraId="6F44A8A9" w14:textId="77777777" w:rsidR="003E74BF" w:rsidRDefault="003E74BF" w:rsidP="003E74BF">
      <w:pPr>
        <w:rPr>
          <w:rFonts w:eastAsia="Calibri"/>
          <w:b/>
          <w:i/>
          <w:sz w:val="22"/>
          <w:lang w:eastAsia="en-US"/>
        </w:rPr>
      </w:pPr>
      <w:r w:rsidRPr="005E7E44">
        <w:rPr>
          <w:rFonts w:eastAsia="Calibri"/>
          <w:b/>
          <w:i/>
          <w:sz w:val="22"/>
          <w:lang w:eastAsia="en-US"/>
        </w:rPr>
        <w:t>Задание</w:t>
      </w:r>
    </w:p>
    <w:p w14:paraId="099D3903" w14:textId="11A46B1A" w:rsidR="003E74BF" w:rsidRPr="00DF4C5E" w:rsidRDefault="00DF4C5E" w:rsidP="00DF4C5E">
      <w:pPr>
        <w:jc w:val="both"/>
        <w:rPr>
          <w:rFonts w:eastAsia="Calibri"/>
          <w:bCs w:val="0"/>
          <w:iCs/>
          <w:sz w:val="22"/>
          <w:lang w:eastAsia="en-US"/>
        </w:rPr>
      </w:pPr>
      <w:r>
        <w:rPr>
          <w:rFonts w:eastAsia="Calibri"/>
          <w:bCs w:val="0"/>
          <w:iCs/>
          <w:sz w:val="22"/>
          <w:lang w:eastAsia="en-US"/>
        </w:rPr>
        <w:t xml:space="preserve">Установить виртуальную машину, системы </w:t>
      </w:r>
      <w:r>
        <w:rPr>
          <w:rFonts w:eastAsia="Calibri"/>
          <w:bCs w:val="0"/>
          <w:iCs/>
          <w:sz w:val="22"/>
          <w:lang w:val="en-US" w:eastAsia="en-US"/>
        </w:rPr>
        <w:t>NoSQL</w:t>
      </w:r>
      <w:r w:rsidRPr="00DF4C5E">
        <w:t xml:space="preserve"> </w:t>
      </w:r>
      <w:r w:rsidRPr="00DF4C5E">
        <w:rPr>
          <w:rFonts w:eastAsia="Calibri"/>
          <w:bCs w:val="0"/>
          <w:iCs/>
          <w:sz w:val="22"/>
          <w:lang w:val="en-US" w:eastAsia="en-US"/>
        </w:rPr>
        <w:t>Elasticsearch</w:t>
      </w:r>
      <w:r w:rsidRPr="00DF4C5E">
        <w:rPr>
          <w:rFonts w:eastAsia="Calibri"/>
          <w:bCs w:val="0"/>
          <w:iCs/>
          <w:sz w:val="22"/>
          <w:lang w:eastAsia="en-US"/>
        </w:rPr>
        <w:t xml:space="preserve">, </w:t>
      </w:r>
      <w:r w:rsidRPr="00DF4C5E">
        <w:rPr>
          <w:rFonts w:eastAsia="Calibri"/>
          <w:bCs w:val="0"/>
          <w:iCs/>
          <w:sz w:val="22"/>
          <w:lang w:val="en-US" w:eastAsia="en-US"/>
        </w:rPr>
        <w:t>Neo</w:t>
      </w:r>
      <w:r w:rsidRPr="00DF4C5E">
        <w:rPr>
          <w:rFonts w:eastAsia="Calibri"/>
          <w:bCs w:val="0"/>
          <w:iCs/>
          <w:sz w:val="22"/>
          <w:lang w:eastAsia="en-US"/>
        </w:rPr>
        <w:t>4</w:t>
      </w:r>
      <w:r w:rsidRPr="00DF4C5E">
        <w:rPr>
          <w:rFonts w:eastAsia="Calibri"/>
          <w:bCs w:val="0"/>
          <w:iCs/>
          <w:sz w:val="22"/>
          <w:lang w:val="en-US" w:eastAsia="en-US"/>
        </w:rPr>
        <w:t>j</w:t>
      </w:r>
      <w:r w:rsidRPr="00DF4C5E">
        <w:rPr>
          <w:rFonts w:eastAsia="Calibri"/>
          <w:bCs w:val="0"/>
          <w:iCs/>
          <w:sz w:val="22"/>
          <w:lang w:eastAsia="en-US"/>
        </w:rPr>
        <w:t xml:space="preserve">, </w:t>
      </w:r>
      <w:r w:rsidRPr="00DF4C5E">
        <w:rPr>
          <w:rFonts w:eastAsia="Calibri"/>
          <w:bCs w:val="0"/>
          <w:iCs/>
          <w:sz w:val="22"/>
          <w:lang w:val="en-US" w:eastAsia="en-US"/>
        </w:rPr>
        <w:t>Hadoop</w:t>
      </w:r>
      <w:r w:rsidRPr="00DF4C5E">
        <w:rPr>
          <w:rFonts w:eastAsia="Calibri"/>
          <w:bCs w:val="0"/>
          <w:iCs/>
          <w:sz w:val="22"/>
          <w:lang w:eastAsia="en-US"/>
        </w:rPr>
        <w:t>+</w:t>
      </w:r>
      <w:r w:rsidRPr="00DF4C5E">
        <w:rPr>
          <w:rFonts w:eastAsia="Calibri"/>
          <w:bCs w:val="0"/>
          <w:iCs/>
          <w:sz w:val="22"/>
          <w:lang w:val="en-US" w:eastAsia="en-US"/>
        </w:rPr>
        <w:t>Spark</w:t>
      </w:r>
      <w:r w:rsidR="00EA0B1B">
        <w:rPr>
          <w:rFonts w:eastAsia="Calibri"/>
          <w:bCs w:val="0"/>
          <w:iCs/>
          <w:sz w:val="22"/>
          <w:lang w:eastAsia="en-US"/>
        </w:rPr>
        <w:t xml:space="preserve"> (выполнено</w:t>
      </w:r>
      <w:r w:rsidR="00A05870">
        <w:rPr>
          <w:rFonts w:eastAsia="Calibri"/>
          <w:bCs w:val="0"/>
          <w:iCs/>
          <w:sz w:val="22"/>
          <w:lang w:eastAsia="en-US"/>
        </w:rPr>
        <w:t xml:space="preserve"> на 1-м семестре</w:t>
      </w:r>
      <w:r w:rsidR="00EA0B1B">
        <w:rPr>
          <w:rFonts w:eastAsia="Calibri"/>
          <w:bCs w:val="0"/>
          <w:iCs/>
          <w:sz w:val="22"/>
          <w:lang w:eastAsia="en-US"/>
        </w:rPr>
        <w:t>)</w:t>
      </w:r>
      <w:r>
        <w:rPr>
          <w:rFonts w:eastAsia="Calibri"/>
          <w:bCs w:val="0"/>
          <w:iCs/>
          <w:sz w:val="22"/>
          <w:lang w:eastAsia="en-US"/>
        </w:rPr>
        <w:t>. В</w:t>
      </w:r>
      <w:r w:rsidRPr="00DF4C5E">
        <w:rPr>
          <w:rFonts w:eastAsia="Calibri"/>
          <w:bCs w:val="0"/>
          <w:iCs/>
          <w:sz w:val="22"/>
          <w:lang w:eastAsia="en-US"/>
        </w:rPr>
        <w:t xml:space="preserve"> </w:t>
      </w:r>
      <w:r w:rsidRPr="00DF4C5E">
        <w:rPr>
          <w:rFonts w:eastAsia="Calibri"/>
          <w:b/>
          <w:iCs/>
          <w:sz w:val="22"/>
          <w:lang w:eastAsia="en-US"/>
        </w:rPr>
        <w:t>Elasticsearch</w:t>
      </w:r>
      <w:r>
        <w:rPr>
          <w:rFonts w:eastAsia="Calibri"/>
          <w:bCs w:val="0"/>
          <w:iCs/>
          <w:sz w:val="22"/>
          <w:lang w:eastAsia="en-US"/>
        </w:rPr>
        <w:t xml:space="preserve"> </w:t>
      </w:r>
      <w:r w:rsidRPr="00DF4C5E">
        <w:rPr>
          <w:rFonts w:eastAsia="Calibri"/>
          <w:bCs w:val="0"/>
          <w:iCs/>
          <w:sz w:val="22"/>
          <w:lang w:eastAsia="en-US"/>
        </w:rPr>
        <w:t>создать индекс с анализатором и маппингом, проиндексировать json-документы, разработать запросы с вложенной агрегацией, представить результаты в среде Kibana</w:t>
      </w:r>
      <w:r>
        <w:rPr>
          <w:rFonts w:eastAsia="Calibri"/>
          <w:bCs w:val="0"/>
          <w:iCs/>
          <w:sz w:val="22"/>
          <w:lang w:eastAsia="en-US"/>
        </w:rPr>
        <w:t>.</w:t>
      </w:r>
      <w:r w:rsidRPr="00DF4C5E">
        <w:t xml:space="preserve"> </w:t>
      </w:r>
      <w:r w:rsidRPr="00DF4C5E">
        <w:rPr>
          <w:sz w:val="22"/>
          <w:szCs w:val="22"/>
        </w:rPr>
        <w:t>В</w:t>
      </w:r>
      <w:r w:rsidRPr="00DF4C5E">
        <w:rPr>
          <w:rFonts w:eastAsia="Calibri"/>
          <w:bCs w:val="0"/>
          <w:iCs/>
          <w:sz w:val="22"/>
          <w:szCs w:val="22"/>
          <w:lang w:eastAsia="en-US"/>
        </w:rPr>
        <w:t xml:space="preserve"> </w:t>
      </w:r>
      <w:r w:rsidRPr="00DF4C5E">
        <w:rPr>
          <w:rFonts w:eastAsia="Calibri"/>
          <w:b/>
          <w:iCs/>
          <w:sz w:val="22"/>
          <w:szCs w:val="22"/>
          <w:lang w:eastAsia="en-US"/>
        </w:rPr>
        <w:t>Neo4j</w:t>
      </w:r>
      <w:r w:rsidRPr="00DF4C5E">
        <w:rPr>
          <w:rFonts w:eastAsia="Calibri"/>
          <w:bCs w:val="0"/>
          <w:iCs/>
          <w:sz w:val="22"/>
          <w:lang w:eastAsia="en-US"/>
        </w:rPr>
        <w:t xml:space="preserve">  по данным из Elasticsearch заполнить графовую базу данных, разработать и реализовать запрос к этой БД</w:t>
      </w:r>
      <w:r>
        <w:rPr>
          <w:rFonts w:eastAsia="Calibri"/>
          <w:bCs w:val="0"/>
          <w:iCs/>
          <w:sz w:val="22"/>
          <w:lang w:eastAsia="en-US"/>
        </w:rPr>
        <w:t>. В</w:t>
      </w:r>
      <w:r w:rsidRPr="00DF4C5E">
        <w:rPr>
          <w:rFonts w:eastAsia="Calibri"/>
          <w:bCs w:val="0"/>
          <w:iCs/>
          <w:sz w:val="22"/>
          <w:lang w:eastAsia="en-US"/>
        </w:rPr>
        <w:t xml:space="preserve"> </w:t>
      </w:r>
      <w:r w:rsidRPr="00DF4C5E">
        <w:rPr>
          <w:rFonts w:eastAsia="Calibri"/>
          <w:b/>
          <w:iCs/>
          <w:sz w:val="22"/>
          <w:lang w:eastAsia="en-US"/>
        </w:rPr>
        <w:t>Spark</w:t>
      </w:r>
      <w:r w:rsidRPr="00DF4C5E">
        <w:rPr>
          <w:rFonts w:eastAsia="Calibri"/>
          <w:bCs w:val="0"/>
          <w:iCs/>
          <w:sz w:val="22"/>
          <w:lang w:eastAsia="en-US"/>
        </w:rPr>
        <w:t xml:space="preserve"> по данным из Elasticsearch сформировать </w:t>
      </w:r>
      <w:r w:rsidR="003935CB">
        <w:rPr>
          <w:rFonts w:eastAsia="Calibri"/>
          <w:bCs w:val="0"/>
          <w:iCs/>
          <w:sz w:val="22"/>
          <w:lang w:eastAsia="en-US"/>
        </w:rPr>
        <w:t>csv-файлы (с внутренней схемой) таблиц</w:t>
      </w:r>
      <w:r w:rsidRPr="00DF4C5E">
        <w:rPr>
          <w:rFonts w:eastAsia="Calibri"/>
          <w:bCs w:val="0"/>
          <w:iCs/>
          <w:sz w:val="22"/>
          <w:lang w:eastAsia="en-US"/>
        </w:rPr>
        <w:t xml:space="preserve"> и сохранить их в файловой системе HDFS, написать запрос и реализовать его в Spark, проанализировать процесс выполнения запроса с использованием монитора.</w:t>
      </w:r>
    </w:p>
    <w:p w14:paraId="6FA0CCF4" w14:textId="77777777" w:rsidR="003E74BF" w:rsidRPr="005E7E44" w:rsidRDefault="003E74BF" w:rsidP="003E74BF">
      <w:pPr>
        <w:rPr>
          <w:rFonts w:eastAsia="Calibri"/>
          <w:b/>
          <w:i/>
          <w:sz w:val="22"/>
          <w:lang w:eastAsia="en-US"/>
        </w:rPr>
      </w:pPr>
      <w:r w:rsidRPr="005E7E44">
        <w:rPr>
          <w:rFonts w:eastAsia="Calibri"/>
          <w:b/>
          <w:i/>
          <w:sz w:val="22"/>
          <w:lang w:eastAsia="en-US"/>
        </w:rPr>
        <w:t>Оформление курсового проекта:</w:t>
      </w:r>
    </w:p>
    <w:p w14:paraId="06E39492" w14:textId="77777777" w:rsidR="003E74BF" w:rsidRPr="005E7E44" w:rsidRDefault="003E74BF" w:rsidP="003E74BF">
      <w:pPr>
        <w:rPr>
          <w:rFonts w:eastAsia="Calibri"/>
          <w:b/>
          <w:i/>
          <w:sz w:val="8"/>
          <w:lang w:eastAsia="en-US"/>
        </w:rPr>
      </w:pPr>
    </w:p>
    <w:p w14:paraId="63C7561E" w14:textId="77777777" w:rsidR="003E74BF" w:rsidRPr="005E7E44" w:rsidRDefault="003E74BF" w:rsidP="003E74BF">
      <w:pPr>
        <w:rPr>
          <w:rFonts w:eastAsia="Calibri"/>
          <w:sz w:val="22"/>
          <w:lang w:eastAsia="en-US"/>
        </w:rPr>
      </w:pPr>
      <w:r w:rsidRPr="005E7E44">
        <w:rPr>
          <w:rFonts w:eastAsia="Calibri"/>
          <w:sz w:val="22"/>
          <w:lang w:eastAsia="en-US"/>
        </w:rPr>
        <w:t xml:space="preserve">Расчетно-пояснительная записка на </w:t>
      </w:r>
      <w:r>
        <w:rPr>
          <w:rFonts w:eastAsia="Calibri"/>
          <w:sz w:val="22"/>
          <w:lang w:eastAsia="en-US"/>
        </w:rPr>
        <w:t>___</w:t>
      </w:r>
      <w:r w:rsidRPr="005E7E44">
        <w:rPr>
          <w:rFonts w:eastAsia="Calibri"/>
          <w:sz w:val="22"/>
          <w:lang w:eastAsia="en-US"/>
        </w:rPr>
        <w:t xml:space="preserve"> листах формата А4.</w:t>
      </w:r>
    </w:p>
    <w:p w14:paraId="713F95C3" w14:textId="77777777" w:rsidR="003E74BF" w:rsidRPr="005E7E44" w:rsidRDefault="003E74BF" w:rsidP="003E74BF">
      <w:pPr>
        <w:rPr>
          <w:rFonts w:eastAsia="Calibri"/>
          <w:sz w:val="22"/>
          <w:lang w:eastAsia="en-US"/>
        </w:rPr>
      </w:pPr>
      <w:r w:rsidRPr="005E7E44">
        <w:rPr>
          <w:rFonts w:eastAsia="Calibri"/>
          <w:sz w:val="22"/>
          <w:lang w:eastAsia="en-US"/>
        </w:rPr>
        <w:t xml:space="preserve">Перечень графического (иллюстративного) материала (чертежи, </w:t>
      </w:r>
      <w:r w:rsidRPr="005E7E44">
        <w:rPr>
          <w:rFonts w:eastAsia="Calibri"/>
          <w:sz w:val="22"/>
          <w:u w:val="single"/>
          <w:lang w:eastAsia="en-US"/>
        </w:rPr>
        <w:t>плакаты</w:t>
      </w:r>
      <w:r w:rsidRPr="005E7E44">
        <w:rPr>
          <w:rFonts w:eastAsia="Calibri"/>
          <w:sz w:val="22"/>
          <w:lang w:eastAsia="en-US"/>
        </w:rPr>
        <w:t>, слайды и т.п.)</w:t>
      </w:r>
      <w:r>
        <w:rPr>
          <w:rFonts w:eastAsia="Calibri"/>
          <w:sz w:val="22"/>
          <w:lang w:eastAsia="en-US"/>
        </w:rPr>
        <w:t>:</w:t>
      </w:r>
      <w:r w:rsidRPr="005E7E44">
        <w:rPr>
          <w:rFonts w:eastAsia="Calibri"/>
          <w:sz w:val="22"/>
          <w:lang w:eastAsia="en-US"/>
        </w:rPr>
        <w:t xml:space="preserve">   </w:t>
      </w:r>
    </w:p>
    <w:p w14:paraId="2F614404" w14:textId="74A8CE33" w:rsidR="003E74BF" w:rsidRPr="007E4018" w:rsidRDefault="003E74BF" w:rsidP="003E74BF">
      <w:pPr>
        <w:rPr>
          <w:rFonts w:eastAsia="Calibri"/>
          <w:sz w:val="22"/>
          <w:lang w:eastAsia="en-US"/>
        </w:rPr>
      </w:pPr>
      <w:r w:rsidRPr="007E4018">
        <w:rPr>
          <w:rFonts w:eastAsia="Calibri"/>
          <w:sz w:val="22"/>
          <w:lang w:eastAsia="en-US"/>
        </w:rPr>
        <w:t xml:space="preserve">1. Название темы КП, </w:t>
      </w:r>
      <w:r w:rsidR="00841612">
        <w:rPr>
          <w:rFonts w:eastAsia="Calibri"/>
          <w:sz w:val="22"/>
          <w:lang w:eastAsia="en-US"/>
        </w:rPr>
        <w:t xml:space="preserve">задание, описание </w:t>
      </w:r>
      <w:r w:rsidRPr="007E4018">
        <w:rPr>
          <w:rFonts w:eastAsia="Calibri"/>
          <w:sz w:val="22"/>
          <w:lang w:eastAsia="en-US"/>
        </w:rPr>
        <w:t>вариант</w:t>
      </w:r>
      <w:r w:rsidR="00841612">
        <w:rPr>
          <w:rFonts w:eastAsia="Calibri"/>
          <w:sz w:val="22"/>
          <w:lang w:eastAsia="en-US"/>
        </w:rPr>
        <w:t>а</w:t>
      </w:r>
      <w:r w:rsidRPr="007E4018">
        <w:rPr>
          <w:rFonts w:eastAsia="Calibri"/>
          <w:sz w:val="22"/>
          <w:lang w:eastAsia="en-US"/>
        </w:rPr>
        <w:t>.</w:t>
      </w:r>
    </w:p>
    <w:p w14:paraId="417B0FC4" w14:textId="4D1F1ACF" w:rsidR="003E74BF" w:rsidRPr="007E4018" w:rsidRDefault="003E74BF" w:rsidP="003E74BF">
      <w:pPr>
        <w:rPr>
          <w:rFonts w:eastAsia="Calibri"/>
          <w:sz w:val="22"/>
          <w:lang w:eastAsia="en-US"/>
        </w:rPr>
      </w:pPr>
      <w:r w:rsidRPr="007E4018">
        <w:rPr>
          <w:rFonts w:eastAsia="Calibri"/>
          <w:sz w:val="22"/>
          <w:lang w:eastAsia="en-US"/>
        </w:rPr>
        <w:t>2</w:t>
      </w:r>
      <w:r w:rsidR="00841612">
        <w:rPr>
          <w:rFonts w:eastAsia="Calibri"/>
          <w:sz w:val="22"/>
          <w:lang w:eastAsia="en-US"/>
        </w:rPr>
        <w:t>,3</w:t>
      </w:r>
      <w:r w:rsidRPr="007E4018">
        <w:rPr>
          <w:rFonts w:eastAsia="Calibri"/>
          <w:sz w:val="22"/>
          <w:lang w:eastAsia="en-US"/>
        </w:rPr>
        <w:t xml:space="preserve">.  </w:t>
      </w:r>
      <w:r w:rsidR="00841612">
        <w:rPr>
          <w:rFonts w:eastAsia="Calibri"/>
          <w:sz w:val="22"/>
          <w:lang w:eastAsia="en-US"/>
        </w:rPr>
        <w:t xml:space="preserve">По </w:t>
      </w:r>
      <w:r w:rsidR="00841612" w:rsidRPr="00841612">
        <w:rPr>
          <w:rFonts w:eastAsia="Calibri"/>
          <w:sz w:val="22"/>
          <w:lang w:eastAsia="en-US"/>
        </w:rPr>
        <w:t>Elasticsearch</w:t>
      </w:r>
      <w:r w:rsidR="00841612">
        <w:rPr>
          <w:rFonts w:eastAsia="Calibri"/>
          <w:sz w:val="22"/>
          <w:lang w:eastAsia="en-US"/>
        </w:rPr>
        <w:t xml:space="preserve">: описание </w:t>
      </w:r>
      <w:r w:rsidR="00841612" w:rsidRPr="00841612">
        <w:rPr>
          <w:rFonts w:eastAsia="Calibri"/>
          <w:sz w:val="22"/>
          <w:lang w:eastAsia="en-US"/>
        </w:rPr>
        <w:t>анализатор</w:t>
      </w:r>
      <w:r w:rsidR="00841612">
        <w:rPr>
          <w:rFonts w:eastAsia="Calibri"/>
          <w:sz w:val="22"/>
          <w:lang w:eastAsia="en-US"/>
        </w:rPr>
        <w:t>а</w:t>
      </w:r>
      <w:r w:rsidR="00841612" w:rsidRPr="00841612">
        <w:rPr>
          <w:rFonts w:eastAsia="Calibri"/>
          <w:sz w:val="22"/>
          <w:lang w:eastAsia="en-US"/>
        </w:rPr>
        <w:t xml:space="preserve"> и маппинг</w:t>
      </w:r>
      <w:r w:rsidR="00841612">
        <w:rPr>
          <w:rFonts w:eastAsia="Calibri"/>
          <w:sz w:val="22"/>
          <w:lang w:eastAsia="en-US"/>
        </w:rPr>
        <w:t>а</w:t>
      </w:r>
      <w:r w:rsidR="007D02C9">
        <w:rPr>
          <w:rFonts w:eastAsia="Calibri"/>
          <w:sz w:val="22"/>
          <w:lang w:eastAsia="en-US"/>
        </w:rPr>
        <w:t>; алгоритм программы индексации документов; т</w:t>
      </w:r>
      <w:r w:rsidR="00841612">
        <w:rPr>
          <w:rFonts w:eastAsia="Calibri"/>
          <w:sz w:val="22"/>
          <w:lang w:eastAsia="en-US"/>
        </w:rPr>
        <w:t>ексты запросов, результаты выполнения.</w:t>
      </w:r>
    </w:p>
    <w:p w14:paraId="2918A287" w14:textId="0F4E596D" w:rsidR="003E74BF" w:rsidRPr="007E4018" w:rsidRDefault="00841612" w:rsidP="003E74BF">
      <w:pPr>
        <w:rPr>
          <w:rFonts w:eastAsia="Calibri"/>
          <w:sz w:val="22"/>
          <w:lang w:eastAsia="en-US"/>
        </w:rPr>
      </w:pPr>
      <w:r>
        <w:rPr>
          <w:rFonts w:eastAsia="Calibri"/>
          <w:sz w:val="22"/>
          <w:lang w:eastAsia="en-US"/>
        </w:rPr>
        <w:t>4,5</w:t>
      </w:r>
      <w:r w:rsidR="003E74BF" w:rsidRPr="007E4018">
        <w:rPr>
          <w:rFonts w:eastAsia="Calibri"/>
          <w:sz w:val="22"/>
          <w:lang w:eastAsia="en-US"/>
        </w:rPr>
        <w:t xml:space="preserve">. </w:t>
      </w:r>
      <w:r>
        <w:rPr>
          <w:rFonts w:eastAsia="Calibri"/>
          <w:sz w:val="22"/>
          <w:lang w:eastAsia="en-US"/>
        </w:rPr>
        <w:t xml:space="preserve">По </w:t>
      </w:r>
      <w:r>
        <w:rPr>
          <w:rFonts w:eastAsia="Calibri"/>
          <w:sz w:val="22"/>
          <w:lang w:val="en-US" w:eastAsia="en-US"/>
        </w:rPr>
        <w:t>Neo</w:t>
      </w:r>
      <w:r w:rsidRPr="00841612">
        <w:rPr>
          <w:rFonts w:eastAsia="Calibri"/>
          <w:sz w:val="22"/>
          <w:lang w:eastAsia="en-US"/>
        </w:rPr>
        <w:t>4</w:t>
      </w:r>
      <w:r>
        <w:rPr>
          <w:rFonts w:eastAsia="Calibri"/>
          <w:sz w:val="22"/>
          <w:lang w:val="en-US" w:eastAsia="en-US"/>
        </w:rPr>
        <w:t>j</w:t>
      </w:r>
      <w:r>
        <w:rPr>
          <w:rFonts w:eastAsia="Calibri"/>
          <w:sz w:val="22"/>
          <w:lang w:eastAsia="en-US"/>
        </w:rPr>
        <w:t>: алгоритм программы создания и заполнения графовой БД</w:t>
      </w:r>
      <w:r w:rsidR="007D02C9">
        <w:rPr>
          <w:rFonts w:eastAsia="Calibri"/>
          <w:sz w:val="22"/>
          <w:lang w:eastAsia="en-US"/>
        </w:rPr>
        <w:t>;</w:t>
      </w:r>
      <w:r>
        <w:rPr>
          <w:rFonts w:eastAsia="Calibri"/>
          <w:sz w:val="22"/>
          <w:lang w:eastAsia="en-US"/>
        </w:rPr>
        <w:t xml:space="preserve"> текст запроса, результат</w:t>
      </w:r>
      <w:r w:rsidR="003E74BF" w:rsidRPr="007E4018">
        <w:rPr>
          <w:rFonts w:eastAsia="Calibri"/>
          <w:sz w:val="22"/>
          <w:lang w:eastAsia="en-US"/>
        </w:rPr>
        <w:t>.</w:t>
      </w:r>
    </w:p>
    <w:p w14:paraId="311FE418" w14:textId="0F5449A5" w:rsidR="003E74BF" w:rsidRDefault="00841612" w:rsidP="003E74BF">
      <w:pPr>
        <w:rPr>
          <w:rFonts w:eastAsia="Calibri"/>
          <w:sz w:val="22"/>
          <w:lang w:eastAsia="en-US"/>
        </w:rPr>
      </w:pPr>
      <w:r>
        <w:rPr>
          <w:rFonts w:eastAsia="Calibri"/>
          <w:sz w:val="22"/>
          <w:lang w:eastAsia="en-US"/>
        </w:rPr>
        <w:t>5,6</w:t>
      </w:r>
      <w:r w:rsidR="007D02C9">
        <w:rPr>
          <w:rFonts w:eastAsia="Calibri"/>
          <w:sz w:val="22"/>
          <w:lang w:eastAsia="en-US"/>
        </w:rPr>
        <w:t>,7</w:t>
      </w:r>
      <w:r w:rsidR="003E74BF" w:rsidRPr="007E4018">
        <w:rPr>
          <w:rFonts w:eastAsia="Calibri"/>
          <w:sz w:val="22"/>
          <w:lang w:eastAsia="en-US"/>
        </w:rPr>
        <w:t xml:space="preserve">. </w:t>
      </w:r>
      <w:r>
        <w:rPr>
          <w:rFonts w:eastAsia="Calibri"/>
          <w:sz w:val="22"/>
          <w:lang w:eastAsia="en-US"/>
        </w:rPr>
        <w:t xml:space="preserve">По </w:t>
      </w:r>
      <w:r>
        <w:rPr>
          <w:rFonts w:eastAsia="Calibri"/>
          <w:sz w:val="22"/>
          <w:lang w:val="en-US" w:eastAsia="en-US"/>
        </w:rPr>
        <w:t>Spark</w:t>
      </w:r>
      <w:r>
        <w:rPr>
          <w:rFonts w:eastAsia="Calibri"/>
          <w:sz w:val="22"/>
          <w:lang w:eastAsia="en-US"/>
        </w:rPr>
        <w:t>:</w:t>
      </w:r>
      <w:r w:rsidR="007D02C9">
        <w:rPr>
          <w:rFonts w:eastAsia="Calibri"/>
          <w:sz w:val="22"/>
          <w:lang w:eastAsia="en-US"/>
        </w:rPr>
        <w:t xml:space="preserve"> алгоритм программы создания таблиц и их сохранения в </w:t>
      </w:r>
      <w:r w:rsidR="007D02C9">
        <w:rPr>
          <w:rFonts w:eastAsia="Calibri"/>
          <w:sz w:val="22"/>
          <w:lang w:val="en-US" w:eastAsia="en-US"/>
        </w:rPr>
        <w:t>HDFS</w:t>
      </w:r>
      <w:r w:rsidR="007D02C9">
        <w:rPr>
          <w:rFonts w:eastAsia="Calibri"/>
          <w:sz w:val="22"/>
          <w:lang w:eastAsia="en-US"/>
        </w:rPr>
        <w:t>; скрипт запроса к БД, результат выполнения; результат анализа работы монитора.</w:t>
      </w:r>
    </w:p>
    <w:p w14:paraId="6CEA1A1A" w14:textId="6223D8AC" w:rsidR="007D02C9" w:rsidRPr="007E4018" w:rsidRDefault="007D02C9" w:rsidP="003E74BF">
      <w:pPr>
        <w:rPr>
          <w:rFonts w:eastAsia="Calibri"/>
          <w:sz w:val="22"/>
          <w:lang w:eastAsia="en-US"/>
        </w:rPr>
      </w:pPr>
    </w:p>
    <w:p w14:paraId="5FC658D0" w14:textId="77777777" w:rsidR="003E74BF" w:rsidRPr="005E7E44" w:rsidRDefault="003E74BF" w:rsidP="003E74BF">
      <w:pPr>
        <w:rPr>
          <w:rFonts w:eastAsia="Calibri"/>
          <w:sz w:val="22"/>
          <w:lang w:eastAsia="en-US"/>
        </w:rPr>
      </w:pPr>
      <w:r w:rsidRPr="005E7E44">
        <w:rPr>
          <w:rFonts w:eastAsia="Calibri"/>
          <w:sz w:val="22"/>
          <w:lang w:eastAsia="en-US"/>
        </w:rPr>
        <w:t>Дата выдачи задания « ___ » ____________ 20__ г.</w:t>
      </w:r>
    </w:p>
    <w:p w14:paraId="574A1E12" w14:textId="77777777" w:rsidR="003E74BF" w:rsidRPr="005E7E44" w:rsidRDefault="003E74BF" w:rsidP="003E74BF">
      <w:pPr>
        <w:rPr>
          <w:rFonts w:eastAsia="Calibri"/>
          <w:sz w:val="22"/>
          <w:lang w:eastAsia="en-US"/>
        </w:rPr>
      </w:pPr>
    </w:p>
    <w:p w14:paraId="517071B4" w14:textId="7FBB6275" w:rsidR="003E74BF" w:rsidRPr="005E7E44" w:rsidRDefault="003E74BF" w:rsidP="003E74BF">
      <w:pPr>
        <w:rPr>
          <w:rFonts w:eastAsia="Calibri"/>
          <w:sz w:val="22"/>
          <w:lang w:eastAsia="en-US"/>
        </w:rPr>
      </w:pPr>
      <w:r w:rsidRPr="005E7E44">
        <w:rPr>
          <w:rFonts w:eastAsia="Calibri"/>
          <w:b/>
          <w:sz w:val="22"/>
          <w:lang w:eastAsia="en-US"/>
        </w:rPr>
        <w:t>Руководитель курсового проекта</w:t>
      </w:r>
      <w:r w:rsidRPr="005E7E44">
        <w:rPr>
          <w:rFonts w:eastAsia="Calibri"/>
          <w:b/>
          <w:sz w:val="22"/>
          <w:lang w:eastAsia="en-US"/>
        </w:rPr>
        <w:tab/>
      </w:r>
      <w:r w:rsidRPr="005E7E44">
        <w:rPr>
          <w:rFonts w:eastAsia="Calibri"/>
          <w:b/>
          <w:sz w:val="22"/>
          <w:lang w:eastAsia="en-US"/>
        </w:rPr>
        <w:tab/>
      </w:r>
      <w:r w:rsidRPr="005E7E44">
        <w:rPr>
          <w:rFonts w:eastAsia="Calibri"/>
          <w:sz w:val="22"/>
          <w:lang w:eastAsia="en-US"/>
        </w:rPr>
        <w:tab/>
        <w:t>_________________  _</w:t>
      </w:r>
      <w:r w:rsidR="00174041" w:rsidRPr="00174041">
        <w:t xml:space="preserve"> </w:t>
      </w:r>
      <w:r w:rsidR="00174041">
        <w:t xml:space="preserve">     </w:t>
      </w:r>
      <w:r w:rsidR="00174041" w:rsidRPr="00174041">
        <w:rPr>
          <w:rFonts w:eastAsia="Calibri"/>
          <w:sz w:val="22"/>
          <w:lang w:eastAsia="en-US"/>
        </w:rPr>
        <w:t xml:space="preserve">Григорьев Ю.А. </w:t>
      </w:r>
      <w:r w:rsidRPr="005E7E44">
        <w:rPr>
          <w:rFonts w:eastAsia="Calibri"/>
          <w:sz w:val="22"/>
          <w:lang w:eastAsia="en-US"/>
        </w:rPr>
        <w:t xml:space="preserve"> </w:t>
      </w:r>
    </w:p>
    <w:p w14:paraId="61C6E613" w14:textId="77777777" w:rsidR="003E74BF" w:rsidRPr="005E7E44" w:rsidRDefault="003E74BF" w:rsidP="003E74BF">
      <w:pPr>
        <w:ind w:right="565"/>
        <w:jc w:val="right"/>
        <w:rPr>
          <w:rFonts w:eastAsia="Calibri"/>
          <w:sz w:val="18"/>
          <w:szCs w:val="18"/>
          <w:lang w:eastAsia="en-US"/>
        </w:rPr>
      </w:pPr>
      <w:r w:rsidRPr="005E7E44">
        <w:rPr>
          <w:rFonts w:eastAsia="Calibri"/>
          <w:sz w:val="18"/>
          <w:szCs w:val="18"/>
          <w:lang w:eastAsia="en-US"/>
        </w:rPr>
        <w:t xml:space="preserve">(Подпись, дата)                             (И.О.Фамилия)            </w:t>
      </w:r>
    </w:p>
    <w:p w14:paraId="26753F05" w14:textId="77777777" w:rsidR="003E74BF" w:rsidRPr="005E7E44" w:rsidRDefault="003E74BF" w:rsidP="003E74BF">
      <w:pPr>
        <w:rPr>
          <w:rFonts w:eastAsia="Calibri"/>
          <w:b/>
          <w:sz w:val="22"/>
          <w:lang w:eastAsia="en-US"/>
        </w:rPr>
      </w:pPr>
      <w:r w:rsidRPr="005E7E44">
        <w:rPr>
          <w:rFonts w:eastAsia="Calibri"/>
          <w:b/>
          <w:sz w:val="22"/>
          <w:lang w:eastAsia="en-US"/>
        </w:rPr>
        <w:t>Студент</w:t>
      </w:r>
      <w:r w:rsidRPr="005E7E44">
        <w:rPr>
          <w:rFonts w:eastAsia="Calibri"/>
          <w:b/>
          <w:sz w:val="22"/>
          <w:lang w:eastAsia="en-US"/>
        </w:rPr>
        <w:tab/>
      </w:r>
      <w:r w:rsidRPr="005E7E44">
        <w:rPr>
          <w:rFonts w:eastAsia="Calibri"/>
          <w:b/>
          <w:sz w:val="22"/>
          <w:lang w:eastAsia="en-US"/>
        </w:rPr>
        <w:tab/>
      </w:r>
      <w:r w:rsidRPr="005E7E44">
        <w:rPr>
          <w:rFonts w:eastAsia="Calibri"/>
          <w:b/>
          <w:sz w:val="22"/>
          <w:lang w:eastAsia="en-US"/>
        </w:rPr>
        <w:tab/>
      </w:r>
      <w:r w:rsidRPr="005E7E44">
        <w:rPr>
          <w:rFonts w:eastAsia="Calibri"/>
          <w:b/>
          <w:sz w:val="22"/>
          <w:lang w:eastAsia="en-US"/>
        </w:rPr>
        <w:tab/>
      </w:r>
      <w:r w:rsidRPr="005E7E44">
        <w:rPr>
          <w:rFonts w:eastAsia="Calibri"/>
          <w:b/>
          <w:sz w:val="22"/>
          <w:lang w:eastAsia="en-US"/>
        </w:rPr>
        <w:tab/>
      </w:r>
      <w:r w:rsidRPr="005E7E44">
        <w:rPr>
          <w:rFonts w:eastAsia="Calibri"/>
          <w:b/>
          <w:sz w:val="22"/>
          <w:lang w:eastAsia="en-US"/>
        </w:rPr>
        <w:tab/>
        <w:t xml:space="preserve">_________________  ____________________ </w:t>
      </w:r>
    </w:p>
    <w:p w14:paraId="7AFF6DAB" w14:textId="77777777" w:rsidR="003E74BF" w:rsidRPr="005E7E44" w:rsidRDefault="003E74BF" w:rsidP="003E74BF">
      <w:pPr>
        <w:ind w:right="565"/>
        <w:jc w:val="right"/>
        <w:rPr>
          <w:rFonts w:eastAsia="Calibri"/>
          <w:sz w:val="18"/>
          <w:szCs w:val="18"/>
          <w:lang w:eastAsia="en-US"/>
        </w:rPr>
      </w:pPr>
      <w:r w:rsidRPr="005E7E44">
        <w:rPr>
          <w:rFonts w:eastAsia="Calibri"/>
          <w:sz w:val="18"/>
          <w:szCs w:val="18"/>
          <w:lang w:eastAsia="en-US"/>
        </w:rPr>
        <w:t xml:space="preserve">(Подпись, дата)                             (И.О.Фамилия)            </w:t>
      </w:r>
    </w:p>
    <w:p w14:paraId="7DBF2A90" w14:textId="77777777" w:rsidR="00841612" w:rsidRDefault="00841612" w:rsidP="003F2472">
      <w:pPr>
        <w:rPr>
          <w:rFonts w:eastAsia="Calibri"/>
          <w:sz w:val="22"/>
          <w:u w:val="single"/>
          <w:lang w:eastAsia="en-US"/>
        </w:rPr>
      </w:pPr>
    </w:p>
    <w:p w14:paraId="4AC3B3C0" w14:textId="74BC7AC7" w:rsidR="006618E8" w:rsidRPr="001E1109" w:rsidRDefault="003E74BF" w:rsidP="003F2472">
      <w:r w:rsidRPr="005E7E44">
        <w:rPr>
          <w:rFonts w:eastAsia="Calibri"/>
          <w:sz w:val="22"/>
          <w:u w:val="single"/>
          <w:lang w:eastAsia="en-US"/>
        </w:rPr>
        <w:t>Примечание</w:t>
      </w:r>
      <w:r w:rsidRPr="005E7E44">
        <w:rPr>
          <w:rFonts w:eastAsia="Calibri"/>
          <w:sz w:val="22"/>
          <w:lang w:eastAsia="en-US"/>
        </w:rPr>
        <w:t>: Задание оформляется в двух экземплярах: один выдается студенту, второй хранится на кафедре.</w:t>
      </w:r>
    </w:p>
    <w:sectPr w:rsidR="006618E8" w:rsidRPr="001E1109" w:rsidSect="004827D6">
      <w:headerReference w:type="default" r:id="rId40"/>
      <w:footerReference w:type="default" r:id="rId41"/>
      <w:pgSz w:w="11906" w:h="16838"/>
      <w:pgMar w:top="1134" w:right="851" w:bottom="1134" w:left="1701" w:header="284" w:footer="48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8E5C1" w14:textId="77777777" w:rsidR="004827D6" w:rsidRDefault="004827D6" w:rsidP="00E404CB">
      <w:r>
        <w:separator/>
      </w:r>
    </w:p>
  </w:endnote>
  <w:endnote w:type="continuationSeparator" w:id="0">
    <w:p w14:paraId="0454F83E" w14:textId="77777777" w:rsidR="004827D6" w:rsidRDefault="004827D6" w:rsidP="00E40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4E3BE" w14:textId="77777777" w:rsidR="00F2051A" w:rsidRDefault="00F2051A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6340A" w14:textId="77777777" w:rsidR="004827D6" w:rsidRDefault="004827D6" w:rsidP="00E404CB">
      <w:r>
        <w:separator/>
      </w:r>
    </w:p>
  </w:footnote>
  <w:footnote w:type="continuationSeparator" w:id="0">
    <w:p w14:paraId="6B48F89F" w14:textId="77777777" w:rsidR="004827D6" w:rsidRDefault="004827D6" w:rsidP="00E404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9696145"/>
      <w:docPartObj>
        <w:docPartGallery w:val="Page Numbers (Top of Page)"/>
        <w:docPartUnique/>
      </w:docPartObj>
    </w:sdtPr>
    <w:sdtContent>
      <w:p w14:paraId="2B1A73C4" w14:textId="66675B9E" w:rsidR="00F2051A" w:rsidRDefault="00F2051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</w:t>
        </w:r>
        <w:r>
          <w:fldChar w:fldCharType="end"/>
        </w:r>
      </w:p>
    </w:sdtContent>
  </w:sdt>
  <w:p w14:paraId="40D1CAD9" w14:textId="77777777" w:rsidR="00F2051A" w:rsidRDefault="00F2051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831089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5"/>
    <w:multiLevelType w:val="multi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732"/>
        </w:tabs>
        <w:ind w:left="732" w:hanging="360"/>
      </w:pPr>
    </w:lvl>
    <w:lvl w:ilvl="1">
      <w:start w:val="1"/>
      <w:numFmt w:val="decimal"/>
      <w:lvlText w:val="%2."/>
      <w:lvlJc w:val="left"/>
      <w:pPr>
        <w:tabs>
          <w:tab w:val="num" w:pos="1092"/>
        </w:tabs>
        <w:ind w:left="1092" w:hanging="360"/>
      </w:pPr>
    </w:lvl>
    <w:lvl w:ilvl="2">
      <w:start w:val="1"/>
      <w:numFmt w:val="decimal"/>
      <w:lvlText w:val="%3."/>
      <w:lvlJc w:val="left"/>
      <w:pPr>
        <w:tabs>
          <w:tab w:val="num" w:pos="1452"/>
        </w:tabs>
        <w:ind w:left="1452" w:hanging="360"/>
      </w:pPr>
    </w:lvl>
    <w:lvl w:ilvl="3">
      <w:start w:val="1"/>
      <w:numFmt w:val="decimal"/>
      <w:lvlText w:val="%4."/>
      <w:lvlJc w:val="left"/>
      <w:pPr>
        <w:tabs>
          <w:tab w:val="num" w:pos="1812"/>
        </w:tabs>
        <w:ind w:left="1812" w:hanging="360"/>
      </w:pPr>
    </w:lvl>
    <w:lvl w:ilvl="4">
      <w:start w:val="1"/>
      <w:numFmt w:val="decimal"/>
      <w:lvlText w:val="%5."/>
      <w:lvlJc w:val="left"/>
      <w:pPr>
        <w:tabs>
          <w:tab w:val="num" w:pos="2172"/>
        </w:tabs>
        <w:ind w:left="2172" w:hanging="360"/>
      </w:pPr>
    </w:lvl>
    <w:lvl w:ilvl="5">
      <w:start w:val="1"/>
      <w:numFmt w:val="decimal"/>
      <w:lvlText w:val="%6."/>
      <w:lvlJc w:val="left"/>
      <w:pPr>
        <w:tabs>
          <w:tab w:val="num" w:pos="2532"/>
        </w:tabs>
        <w:ind w:left="2532" w:hanging="360"/>
      </w:pPr>
    </w:lvl>
    <w:lvl w:ilvl="6">
      <w:start w:val="1"/>
      <w:numFmt w:val="decimal"/>
      <w:lvlText w:val="%7."/>
      <w:lvlJc w:val="left"/>
      <w:pPr>
        <w:tabs>
          <w:tab w:val="num" w:pos="2892"/>
        </w:tabs>
        <w:ind w:left="2892" w:hanging="360"/>
      </w:pPr>
    </w:lvl>
    <w:lvl w:ilvl="7">
      <w:start w:val="1"/>
      <w:numFmt w:val="decimal"/>
      <w:lvlText w:val="%8."/>
      <w:lvlJc w:val="left"/>
      <w:pPr>
        <w:tabs>
          <w:tab w:val="num" w:pos="3252"/>
        </w:tabs>
        <w:ind w:left="3252" w:hanging="360"/>
      </w:pPr>
    </w:lvl>
    <w:lvl w:ilvl="8">
      <w:start w:val="1"/>
      <w:numFmt w:val="decimal"/>
      <w:lvlText w:val="%9."/>
      <w:lvlJc w:val="left"/>
      <w:pPr>
        <w:tabs>
          <w:tab w:val="num" w:pos="3612"/>
        </w:tabs>
        <w:ind w:left="3612" w:hanging="360"/>
      </w:pPr>
    </w:lvl>
  </w:abstractNum>
  <w:abstractNum w:abstractNumId="4" w15:restartNumberingAfterBreak="0">
    <w:nsid w:val="00770307"/>
    <w:multiLevelType w:val="multilevel"/>
    <w:tmpl w:val="8E922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F627DD"/>
    <w:multiLevelType w:val="hybridMultilevel"/>
    <w:tmpl w:val="EAB84CD6"/>
    <w:lvl w:ilvl="0" w:tplc="A15CAD1E">
      <w:start w:val="1"/>
      <w:numFmt w:val="bullet"/>
      <w:lvlText w:val="–"/>
      <w:lvlJc w:val="left"/>
      <w:pPr>
        <w:tabs>
          <w:tab w:val="num" w:pos="3348"/>
        </w:tabs>
        <w:ind w:left="2323" w:firstLine="601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070F01E3"/>
    <w:multiLevelType w:val="hybridMultilevel"/>
    <w:tmpl w:val="1376D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E4670D"/>
    <w:multiLevelType w:val="multilevel"/>
    <w:tmpl w:val="9EEC75C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74" w:hanging="765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0A481C15"/>
    <w:multiLevelType w:val="hybridMultilevel"/>
    <w:tmpl w:val="1B7A7F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7D44A0"/>
    <w:multiLevelType w:val="multilevel"/>
    <w:tmpl w:val="DF9C0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F027D5"/>
    <w:multiLevelType w:val="multilevel"/>
    <w:tmpl w:val="A378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A17FB0"/>
    <w:multiLevelType w:val="multilevel"/>
    <w:tmpl w:val="E2242CAA"/>
    <w:styleLink w:val="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2779155C"/>
    <w:multiLevelType w:val="multilevel"/>
    <w:tmpl w:val="33EA1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DA1AAD"/>
    <w:multiLevelType w:val="hybridMultilevel"/>
    <w:tmpl w:val="B352FD9A"/>
    <w:lvl w:ilvl="0" w:tplc="5E1E1714">
      <w:start w:val="1"/>
      <w:numFmt w:val="decimal"/>
      <w:lvlText w:val="%1."/>
      <w:lvlJc w:val="left"/>
      <w:pPr>
        <w:tabs>
          <w:tab w:val="num" w:pos="1326"/>
        </w:tabs>
        <w:ind w:left="13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46"/>
        </w:tabs>
        <w:ind w:left="204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66"/>
        </w:tabs>
        <w:ind w:left="276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86"/>
        </w:tabs>
        <w:ind w:left="348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06"/>
        </w:tabs>
        <w:ind w:left="420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26"/>
        </w:tabs>
        <w:ind w:left="492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46"/>
        </w:tabs>
        <w:ind w:left="564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66"/>
        </w:tabs>
        <w:ind w:left="636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86"/>
        </w:tabs>
        <w:ind w:left="7086" w:hanging="180"/>
      </w:pPr>
    </w:lvl>
  </w:abstractNum>
  <w:abstractNum w:abstractNumId="14" w15:restartNumberingAfterBreak="0">
    <w:nsid w:val="29B42422"/>
    <w:multiLevelType w:val="hybridMultilevel"/>
    <w:tmpl w:val="CFBAB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2A6D62"/>
    <w:multiLevelType w:val="hybridMultilevel"/>
    <w:tmpl w:val="5504E5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146BC4"/>
    <w:multiLevelType w:val="multilevel"/>
    <w:tmpl w:val="3324388C"/>
    <w:lvl w:ilvl="0">
      <w:start w:val="1"/>
      <w:numFmt w:val="decimal"/>
      <w:pStyle w:val="1"/>
      <w:lvlText w:val="%1."/>
      <w:lvlJc w:val="left"/>
      <w:pPr>
        <w:ind w:left="2013" w:hanging="595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ind w:left="1247" w:hanging="538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125100C"/>
    <w:multiLevelType w:val="multilevel"/>
    <w:tmpl w:val="A6860140"/>
    <w:styleLink w:val="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77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66B6C14"/>
    <w:multiLevelType w:val="multilevel"/>
    <w:tmpl w:val="F566E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0C7632"/>
    <w:multiLevelType w:val="multilevel"/>
    <w:tmpl w:val="6DF49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9B667F"/>
    <w:multiLevelType w:val="multilevel"/>
    <w:tmpl w:val="CF5E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F55FB9"/>
    <w:multiLevelType w:val="multilevel"/>
    <w:tmpl w:val="73C02F5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74" w:hanging="7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42E7681A"/>
    <w:multiLevelType w:val="multilevel"/>
    <w:tmpl w:val="1D54A684"/>
    <w:styleLink w:val="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851"/>
        </w:tabs>
        <w:ind w:left="85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16"/>
        </w:tabs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00"/>
        </w:tabs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44"/>
        </w:tabs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8"/>
        </w:tabs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72"/>
        </w:tabs>
        <w:ind w:left="4072" w:hanging="1800"/>
      </w:pPr>
      <w:rPr>
        <w:rFonts w:hint="default"/>
      </w:rPr>
    </w:lvl>
  </w:abstractNum>
  <w:abstractNum w:abstractNumId="23" w15:restartNumberingAfterBreak="0">
    <w:nsid w:val="44152699"/>
    <w:multiLevelType w:val="hybridMultilevel"/>
    <w:tmpl w:val="F016FE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8C5853"/>
    <w:multiLevelType w:val="multilevel"/>
    <w:tmpl w:val="6FE8A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B8737A"/>
    <w:multiLevelType w:val="hybridMultilevel"/>
    <w:tmpl w:val="BF467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CC57DC"/>
    <w:multiLevelType w:val="multilevel"/>
    <w:tmpl w:val="95EE5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846A51"/>
    <w:multiLevelType w:val="hybridMultilevel"/>
    <w:tmpl w:val="D83AC65C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8" w15:restartNumberingAfterBreak="0">
    <w:nsid w:val="538D18CC"/>
    <w:multiLevelType w:val="hybridMultilevel"/>
    <w:tmpl w:val="DA18476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578B4277"/>
    <w:multiLevelType w:val="hybridMultilevel"/>
    <w:tmpl w:val="2BAA64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775EB9"/>
    <w:multiLevelType w:val="multilevel"/>
    <w:tmpl w:val="48B6E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F62F22"/>
    <w:multiLevelType w:val="hybridMultilevel"/>
    <w:tmpl w:val="B600C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5B049C"/>
    <w:multiLevelType w:val="multilevel"/>
    <w:tmpl w:val="54ACBD6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74" w:hanging="7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67D81B4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70B94751"/>
    <w:multiLevelType w:val="multilevel"/>
    <w:tmpl w:val="6E8A0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58126E"/>
    <w:multiLevelType w:val="multilevel"/>
    <w:tmpl w:val="5C5A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CF71E1"/>
    <w:multiLevelType w:val="hybridMultilevel"/>
    <w:tmpl w:val="0CE4C7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FB5DF2"/>
    <w:multiLevelType w:val="hybridMultilevel"/>
    <w:tmpl w:val="C366D13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 w15:restartNumberingAfterBreak="0">
    <w:nsid w:val="7A1F408B"/>
    <w:multiLevelType w:val="hybridMultilevel"/>
    <w:tmpl w:val="9D4E3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F441B0"/>
    <w:multiLevelType w:val="multilevel"/>
    <w:tmpl w:val="3E942352"/>
    <w:styleLink w:val="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16"/>
        </w:tabs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00"/>
        </w:tabs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44"/>
        </w:tabs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8"/>
        </w:tabs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72"/>
        </w:tabs>
        <w:ind w:left="4072" w:hanging="1800"/>
      </w:pPr>
      <w:rPr>
        <w:rFonts w:hint="default"/>
      </w:rPr>
    </w:lvl>
  </w:abstractNum>
  <w:num w:numId="1" w16cid:durableId="1266425131">
    <w:abstractNumId w:val="1"/>
  </w:num>
  <w:num w:numId="2" w16cid:durableId="1342505851">
    <w:abstractNumId w:val="2"/>
  </w:num>
  <w:num w:numId="3" w16cid:durableId="392317333">
    <w:abstractNumId w:val="3"/>
  </w:num>
  <w:num w:numId="4" w16cid:durableId="2022120882">
    <w:abstractNumId w:val="32"/>
  </w:num>
  <w:num w:numId="5" w16cid:durableId="846676068">
    <w:abstractNumId w:val="0"/>
  </w:num>
  <w:num w:numId="6" w16cid:durableId="906064897">
    <w:abstractNumId w:val="26"/>
  </w:num>
  <w:num w:numId="7" w16cid:durableId="474614598">
    <w:abstractNumId w:val="34"/>
  </w:num>
  <w:num w:numId="8" w16cid:durableId="518351480">
    <w:abstractNumId w:val="5"/>
  </w:num>
  <w:num w:numId="9" w16cid:durableId="1050423257">
    <w:abstractNumId w:val="37"/>
  </w:num>
  <w:num w:numId="10" w16cid:durableId="1840853274">
    <w:abstractNumId w:val="22"/>
  </w:num>
  <w:num w:numId="11" w16cid:durableId="1128864556">
    <w:abstractNumId w:val="11"/>
  </w:num>
  <w:num w:numId="12" w16cid:durableId="346055296">
    <w:abstractNumId w:val="39"/>
  </w:num>
  <w:num w:numId="13" w16cid:durableId="1611351343">
    <w:abstractNumId w:val="17"/>
  </w:num>
  <w:num w:numId="14" w16cid:durableId="1954357018">
    <w:abstractNumId w:val="24"/>
  </w:num>
  <w:num w:numId="15" w16cid:durableId="242565167">
    <w:abstractNumId w:val="18"/>
  </w:num>
  <w:num w:numId="16" w16cid:durableId="1372874829">
    <w:abstractNumId w:val="20"/>
  </w:num>
  <w:num w:numId="17" w16cid:durableId="384332144">
    <w:abstractNumId w:val="30"/>
  </w:num>
  <w:num w:numId="18" w16cid:durableId="779110961">
    <w:abstractNumId w:val="12"/>
  </w:num>
  <w:num w:numId="19" w16cid:durableId="1934971701">
    <w:abstractNumId w:val="10"/>
  </w:num>
  <w:num w:numId="20" w16cid:durableId="1759204744">
    <w:abstractNumId w:val="9"/>
  </w:num>
  <w:num w:numId="21" w16cid:durableId="1775053108">
    <w:abstractNumId w:val="35"/>
  </w:num>
  <w:num w:numId="22" w16cid:durableId="997726254">
    <w:abstractNumId w:val="19"/>
  </w:num>
  <w:num w:numId="23" w16cid:durableId="2062552331">
    <w:abstractNumId w:val="4"/>
  </w:num>
  <w:num w:numId="24" w16cid:durableId="2031952681">
    <w:abstractNumId w:val="28"/>
  </w:num>
  <w:num w:numId="25" w16cid:durableId="1542865790">
    <w:abstractNumId w:val="13"/>
  </w:num>
  <w:num w:numId="26" w16cid:durableId="690423756">
    <w:abstractNumId w:val="8"/>
  </w:num>
  <w:num w:numId="27" w16cid:durableId="1176456532">
    <w:abstractNumId w:val="29"/>
  </w:num>
  <w:num w:numId="28" w16cid:durableId="782574591">
    <w:abstractNumId w:val="15"/>
  </w:num>
  <w:num w:numId="29" w16cid:durableId="83380706">
    <w:abstractNumId w:val="14"/>
  </w:num>
  <w:num w:numId="30" w16cid:durableId="625506260">
    <w:abstractNumId w:val="36"/>
  </w:num>
  <w:num w:numId="31" w16cid:durableId="910189399">
    <w:abstractNumId w:val="25"/>
  </w:num>
  <w:num w:numId="32" w16cid:durableId="594871921">
    <w:abstractNumId w:val="38"/>
  </w:num>
  <w:num w:numId="33" w16cid:durableId="405959203">
    <w:abstractNumId w:val="27"/>
  </w:num>
  <w:num w:numId="34" w16cid:durableId="1895002525">
    <w:abstractNumId w:val="6"/>
  </w:num>
  <w:num w:numId="35" w16cid:durableId="335426064">
    <w:abstractNumId w:val="33"/>
  </w:num>
  <w:num w:numId="36" w16cid:durableId="908735685">
    <w:abstractNumId w:val="16"/>
  </w:num>
  <w:num w:numId="37" w16cid:durableId="523136176">
    <w:abstractNumId w:val="23"/>
  </w:num>
  <w:num w:numId="38" w16cid:durableId="152379316">
    <w:abstractNumId w:val="31"/>
  </w:num>
  <w:num w:numId="39" w16cid:durableId="1748115811">
    <w:abstractNumId w:val="21"/>
  </w:num>
  <w:num w:numId="40" w16cid:durableId="611518971">
    <w:abstractNumId w:val="7"/>
  </w:num>
  <w:num w:numId="41" w16cid:durableId="136047619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4CB"/>
    <w:rsid w:val="00004276"/>
    <w:rsid w:val="000078C5"/>
    <w:rsid w:val="0001216D"/>
    <w:rsid w:val="000160C7"/>
    <w:rsid w:val="000209E7"/>
    <w:rsid w:val="000324C7"/>
    <w:rsid w:val="00032FB1"/>
    <w:rsid w:val="0004092D"/>
    <w:rsid w:val="0004113A"/>
    <w:rsid w:val="000413DB"/>
    <w:rsid w:val="00044355"/>
    <w:rsid w:val="000452D1"/>
    <w:rsid w:val="00064345"/>
    <w:rsid w:val="00067F61"/>
    <w:rsid w:val="000701B8"/>
    <w:rsid w:val="00070832"/>
    <w:rsid w:val="00070980"/>
    <w:rsid w:val="0007105D"/>
    <w:rsid w:val="00071569"/>
    <w:rsid w:val="00080171"/>
    <w:rsid w:val="00085D46"/>
    <w:rsid w:val="00090145"/>
    <w:rsid w:val="00091211"/>
    <w:rsid w:val="00096E1B"/>
    <w:rsid w:val="000A5CE0"/>
    <w:rsid w:val="000A6886"/>
    <w:rsid w:val="000B49DD"/>
    <w:rsid w:val="000C00BA"/>
    <w:rsid w:val="000C1051"/>
    <w:rsid w:val="000C3040"/>
    <w:rsid w:val="000C58BD"/>
    <w:rsid w:val="000E3487"/>
    <w:rsid w:val="000E68E3"/>
    <w:rsid w:val="000E6A50"/>
    <w:rsid w:val="000F093C"/>
    <w:rsid w:val="000F0B31"/>
    <w:rsid w:val="001050EA"/>
    <w:rsid w:val="00122645"/>
    <w:rsid w:val="00123110"/>
    <w:rsid w:val="00130661"/>
    <w:rsid w:val="001311A7"/>
    <w:rsid w:val="00134CEF"/>
    <w:rsid w:val="00137F2F"/>
    <w:rsid w:val="00141B36"/>
    <w:rsid w:val="00150366"/>
    <w:rsid w:val="00153821"/>
    <w:rsid w:val="00156F79"/>
    <w:rsid w:val="00165962"/>
    <w:rsid w:val="00174041"/>
    <w:rsid w:val="00175B5B"/>
    <w:rsid w:val="00176D01"/>
    <w:rsid w:val="001829C8"/>
    <w:rsid w:val="00182E62"/>
    <w:rsid w:val="00192051"/>
    <w:rsid w:val="001933C6"/>
    <w:rsid w:val="0019572B"/>
    <w:rsid w:val="00195D44"/>
    <w:rsid w:val="001A01A5"/>
    <w:rsid w:val="001A05A8"/>
    <w:rsid w:val="001A2DCC"/>
    <w:rsid w:val="001B05D1"/>
    <w:rsid w:val="001B0D4E"/>
    <w:rsid w:val="001B2986"/>
    <w:rsid w:val="001B5649"/>
    <w:rsid w:val="001B6794"/>
    <w:rsid w:val="001E1109"/>
    <w:rsid w:val="001F0130"/>
    <w:rsid w:val="001F1658"/>
    <w:rsid w:val="001F31F5"/>
    <w:rsid w:val="001F35DD"/>
    <w:rsid w:val="00204D84"/>
    <w:rsid w:val="002059B6"/>
    <w:rsid w:val="00207B17"/>
    <w:rsid w:val="00217B8A"/>
    <w:rsid w:val="00220B51"/>
    <w:rsid w:val="0022779C"/>
    <w:rsid w:val="00230B18"/>
    <w:rsid w:val="00232D19"/>
    <w:rsid w:val="00232F56"/>
    <w:rsid w:val="002335F2"/>
    <w:rsid w:val="00235815"/>
    <w:rsid w:val="002423EF"/>
    <w:rsid w:val="002434E5"/>
    <w:rsid w:val="00244A22"/>
    <w:rsid w:val="002550F7"/>
    <w:rsid w:val="0025578E"/>
    <w:rsid w:val="00256295"/>
    <w:rsid w:val="00256B58"/>
    <w:rsid w:val="00260C32"/>
    <w:rsid w:val="00260DF2"/>
    <w:rsid w:val="00265BEA"/>
    <w:rsid w:val="0027249C"/>
    <w:rsid w:val="00280F85"/>
    <w:rsid w:val="0028281C"/>
    <w:rsid w:val="00287383"/>
    <w:rsid w:val="0029094F"/>
    <w:rsid w:val="00294F69"/>
    <w:rsid w:val="002961C1"/>
    <w:rsid w:val="00296679"/>
    <w:rsid w:val="002966E6"/>
    <w:rsid w:val="002A2291"/>
    <w:rsid w:val="002A4CD5"/>
    <w:rsid w:val="002A5504"/>
    <w:rsid w:val="002A6405"/>
    <w:rsid w:val="002B2734"/>
    <w:rsid w:val="002B5F32"/>
    <w:rsid w:val="002B770E"/>
    <w:rsid w:val="002C2123"/>
    <w:rsid w:val="002C614F"/>
    <w:rsid w:val="002D5019"/>
    <w:rsid w:val="002D69A0"/>
    <w:rsid w:val="002D7B8C"/>
    <w:rsid w:val="002E2B5C"/>
    <w:rsid w:val="002F4726"/>
    <w:rsid w:val="002F557E"/>
    <w:rsid w:val="002F7090"/>
    <w:rsid w:val="00302C47"/>
    <w:rsid w:val="0030697C"/>
    <w:rsid w:val="0030736D"/>
    <w:rsid w:val="00314A2E"/>
    <w:rsid w:val="0032065B"/>
    <w:rsid w:val="00320E63"/>
    <w:rsid w:val="003227D9"/>
    <w:rsid w:val="00327AEB"/>
    <w:rsid w:val="00333302"/>
    <w:rsid w:val="00337954"/>
    <w:rsid w:val="00346FA4"/>
    <w:rsid w:val="003513AA"/>
    <w:rsid w:val="00352385"/>
    <w:rsid w:val="003553FB"/>
    <w:rsid w:val="003621F9"/>
    <w:rsid w:val="00370F89"/>
    <w:rsid w:val="00380E32"/>
    <w:rsid w:val="00383B78"/>
    <w:rsid w:val="0038497D"/>
    <w:rsid w:val="003909B5"/>
    <w:rsid w:val="0039163B"/>
    <w:rsid w:val="003935CB"/>
    <w:rsid w:val="003A0078"/>
    <w:rsid w:val="003A21BF"/>
    <w:rsid w:val="003B1F10"/>
    <w:rsid w:val="003B3E82"/>
    <w:rsid w:val="003B4670"/>
    <w:rsid w:val="003B54BC"/>
    <w:rsid w:val="003B5E30"/>
    <w:rsid w:val="003C12E3"/>
    <w:rsid w:val="003C1B69"/>
    <w:rsid w:val="003C69E4"/>
    <w:rsid w:val="003D2B28"/>
    <w:rsid w:val="003E034D"/>
    <w:rsid w:val="003E0C92"/>
    <w:rsid w:val="003E20EF"/>
    <w:rsid w:val="003E3883"/>
    <w:rsid w:val="003E69D6"/>
    <w:rsid w:val="003E74BF"/>
    <w:rsid w:val="003F2472"/>
    <w:rsid w:val="00400445"/>
    <w:rsid w:val="004031C6"/>
    <w:rsid w:val="00410270"/>
    <w:rsid w:val="00411711"/>
    <w:rsid w:val="00412605"/>
    <w:rsid w:val="00413676"/>
    <w:rsid w:val="00414B4A"/>
    <w:rsid w:val="004222C1"/>
    <w:rsid w:val="00423030"/>
    <w:rsid w:val="00434A90"/>
    <w:rsid w:val="00435C2E"/>
    <w:rsid w:val="00436F10"/>
    <w:rsid w:val="00441C15"/>
    <w:rsid w:val="00443096"/>
    <w:rsid w:val="00443A4A"/>
    <w:rsid w:val="00445DDD"/>
    <w:rsid w:val="00450879"/>
    <w:rsid w:val="00454134"/>
    <w:rsid w:val="00465F2F"/>
    <w:rsid w:val="00466614"/>
    <w:rsid w:val="00467685"/>
    <w:rsid w:val="00473452"/>
    <w:rsid w:val="004742A3"/>
    <w:rsid w:val="00474536"/>
    <w:rsid w:val="00474F9D"/>
    <w:rsid w:val="00475987"/>
    <w:rsid w:val="004827D6"/>
    <w:rsid w:val="004834A6"/>
    <w:rsid w:val="00485E97"/>
    <w:rsid w:val="004867BB"/>
    <w:rsid w:val="00492E43"/>
    <w:rsid w:val="004934B3"/>
    <w:rsid w:val="00496711"/>
    <w:rsid w:val="004969D9"/>
    <w:rsid w:val="004A0FCB"/>
    <w:rsid w:val="004A2AF9"/>
    <w:rsid w:val="004A719D"/>
    <w:rsid w:val="004B4316"/>
    <w:rsid w:val="004B61CB"/>
    <w:rsid w:val="004C04DC"/>
    <w:rsid w:val="004C091D"/>
    <w:rsid w:val="004C1E55"/>
    <w:rsid w:val="004C3C00"/>
    <w:rsid w:val="004C4A8A"/>
    <w:rsid w:val="004C58CB"/>
    <w:rsid w:val="004C71F9"/>
    <w:rsid w:val="004D570F"/>
    <w:rsid w:val="004E0E89"/>
    <w:rsid w:val="004E4850"/>
    <w:rsid w:val="004E773A"/>
    <w:rsid w:val="004F438F"/>
    <w:rsid w:val="004F76E5"/>
    <w:rsid w:val="005027E0"/>
    <w:rsid w:val="005040FD"/>
    <w:rsid w:val="00505C66"/>
    <w:rsid w:val="00506E63"/>
    <w:rsid w:val="005304B4"/>
    <w:rsid w:val="00535666"/>
    <w:rsid w:val="00537480"/>
    <w:rsid w:val="00537812"/>
    <w:rsid w:val="00541F65"/>
    <w:rsid w:val="00546250"/>
    <w:rsid w:val="0055395B"/>
    <w:rsid w:val="005602A0"/>
    <w:rsid w:val="00560BC8"/>
    <w:rsid w:val="005618EC"/>
    <w:rsid w:val="005625E2"/>
    <w:rsid w:val="00562BE9"/>
    <w:rsid w:val="00567A10"/>
    <w:rsid w:val="00573DB1"/>
    <w:rsid w:val="00583BB1"/>
    <w:rsid w:val="00586BA4"/>
    <w:rsid w:val="00591511"/>
    <w:rsid w:val="005A2553"/>
    <w:rsid w:val="005A669E"/>
    <w:rsid w:val="005B70B9"/>
    <w:rsid w:val="005C1E52"/>
    <w:rsid w:val="005C6C61"/>
    <w:rsid w:val="005D5CAA"/>
    <w:rsid w:val="005E3C2E"/>
    <w:rsid w:val="005F1541"/>
    <w:rsid w:val="005F2792"/>
    <w:rsid w:val="005F66E8"/>
    <w:rsid w:val="00610323"/>
    <w:rsid w:val="00612C7F"/>
    <w:rsid w:val="006166B2"/>
    <w:rsid w:val="0062183A"/>
    <w:rsid w:val="00624CB2"/>
    <w:rsid w:val="00631F02"/>
    <w:rsid w:val="00633C2B"/>
    <w:rsid w:val="00636C01"/>
    <w:rsid w:val="00651A59"/>
    <w:rsid w:val="006546EC"/>
    <w:rsid w:val="00654F3F"/>
    <w:rsid w:val="006618E8"/>
    <w:rsid w:val="00661B00"/>
    <w:rsid w:val="0066390F"/>
    <w:rsid w:val="00666E9F"/>
    <w:rsid w:val="00676100"/>
    <w:rsid w:val="006845F2"/>
    <w:rsid w:val="006917F6"/>
    <w:rsid w:val="006A67C8"/>
    <w:rsid w:val="006B0763"/>
    <w:rsid w:val="006B21C2"/>
    <w:rsid w:val="006B27A2"/>
    <w:rsid w:val="006B347D"/>
    <w:rsid w:val="006B6A4E"/>
    <w:rsid w:val="006C1873"/>
    <w:rsid w:val="006C3182"/>
    <w:rsid w:val="006C45BD"/>
    <w:rsid w:val="006C587C"/>
    <w:rsid w:val="006D0947"/>
    <w:rsid w:val="006D321F"/>
    <w:rsid w:val="006D4C68"/>
    <w:rsid w:val="006F1E90"/>
    <w:rsid w:val="006F7729"/>
    <w:rsid w:val="00712758"/>
    <w:rsid w:val="00715F1E"/>
    <w:rsid w:val="0071655E"/>
    <w:rsid w:val="00725176"/>
    <w:rsid w:val="00725592"/>
    <w:rsid w:val="00725C82"/>
    <w:rsid w:val="00730F80"/>
    <w:rsid w:val="0073191C"/>
    <w:rsid w:val="0074259F"/>
    <w:rsid w:val="00743A0F"/>
    <w:rsid w:val="00760D64"/>
    <w:rsid w:val="00762C59"/>
    <w:rsid w:val="0076671F"/>
    <w:rsid w:val="00767166"/>
    <w:rsid w:val="00767B0C"/>
    <w:rsid w:val="007758F4"/>
    <w:rsid w:val="00775E13"/>
    <w:rsid w:val="0077676D"/>
    <w:rsid w:val="007769BC"/>
    <w:rsid w:val="00776B0B"/>
    <w:rsid w:val="0078361F"/>
    <w:rsid w:val="007860F4"/>
    <w:rsid w:val="00791896"/>
    <w:rsid w:val="00791C4F"/>
    <w:rsid w:val="007A01F8"/>
    <w:rsid w:val="007A1A89"/>
    <w:rsid w:val="007A7269"/>
    <w:rsid w:val="007A7596"/>
    <w:rsid w:val="007B2338"/>
    <w:rsid w:val="007B4DCC"/>
    <w:rsid w:val="007B7BB3"/>
    <w:rsid w:val="007C39D8"/>
    <w:rsid w:val="007C406A"/>
    <w:rsid w:val="007C66D5"/>
    <w:rsid w:val="007D02C9"/>
    <w:rsid w:val="007D2945"/>
    <w:rsid w:val="007D5510"/>
    <w:rsid w:val="007E610B"/>
    <w:rsid w:val="007F035C"/>
    <w:rsid w:val="007F5575"/>
    <w:rsid w:val="008063B2"/>
    <w:rsid w:val="00815BAA"/>
    <w:rsid w:val="0081652E"/>
    <w:rsid w:val="00816648"/>
    <w:rsid w:val="00822872"/>
    <w:rsid w:val="008246DC"/>
    <w:rsid w:val="0083314C"/>
    <w:rsid w:val="00834318"/>
    <w:rsid w:val="008345CE"/>
    <w:rsid w:val="00841612"/>
    <w:rsid w:val="00845CBB"/>
    <w:rsid w:val="00853FD6"/>
    <w:rsid w:val="008603BC"/>
    <w:rsid w:val="008660B6"/>
    <w:rsid w:val="008733D4"/>
    <w:rsid w:val="008766BF"/>
    <w:rsid w:val="00876D4F"/>
    <w:rsid w:val="00877E0E"/>
    <w:rsid w:val="008851FE"/>
    <w:rsid w:val="00892B69"/>
    <w:rsid w:val="008952CD"/>
    <w:rsid w:val="00895B56"/>
    <w:rsid w:val="00896D2D"/>
    <w:rsid w:val="008972B3"/>
    <w:rsid w:val="008A61F5"/>
    <w:rsid w:val="008B2A74"/>
    <w:rsid w:val="008C303C"/>
    <w:rsid w:val="008C4929"/>
    <w:rsid w:val="008C6182"/>
    <w:rsid w:val="008D50DA"/>
    <w:rsid w:val="008D683C"/>
    <w:rsid w:val="008E101D"/>
    <w:rsid w:val="008E31A2"/>
    <w:rsid w:val="008E6868"/>
    <w:rsid w:val="008F077E"/>
    <w:rsid w:val="008F2489"/>
    <w:rsid w:val="008F75DE"/>
    <w:rsid w:val="008F77BB"/>
    <w:rsid w:val="0090394E"/>
    <w:rsid w:val="00905375"/>
    <w:rsid w:val="0092302D"/>
    <w:rsid w:val="009256BC"/>
    <w:rsid w:val="00931D4E"/>
    <w:rsid w:val="00933E95"/>
    <w:rsid w:val="00945BF9"/>
    <w:rsid w:val="009521F1"/>
    <w:rsid w:val="00952B2F"/>
    <w:rsid w:val="00963AED"/>
    <w:rsid w:val="0097515B"/>
    <w:rsid w:val="00975197"/>
    <w:rsid w:val="0097764A"/>
    <w:rsid w:val="009811DA"/>
    <w:rsid w:val="00990BB9"/>
    <w:rsid w:val="009919CD"/>
    <w:rsid w:val="00994CE8"/>
    <w:rsid w:val="0099781E"/>
    <w:rsid w:val="009A11D9"/>
    <w:rsid w:val="009A22A5"/>
    <w:rsid w:val="009A544B"/>
    <w:rsid w:val="009A60A1"/>
    <w:rsid w:val="009C00C7"/>
    <w:rsid w:val="009C2B74"/>
    <w:rsid w:val="009C7A13"/>
    <w:rsid w:val="009D01F2"/>
    <w:rsid w:val="009D5964"/>
    <w:rsid w:val="009D65AA"/>
    <w:rsid w:val="009E0226"/>
    <w:rsid w:val="009E126B"/>
    <w:rsid w:val="009E6B6F"/>
    <w:rsid w:val="009E7A1A"/>
    <w:rsid w:val="009F5AE5"/>
    <w:rsid w:val="009F5E99"/>
    <w:rsid w:val="00A05870"/>
    <w:rsid w:val="00A06C7A"/>
    <w:rsid w:val="00A12BC8"/>
    <w:rsid w:val="00A261A1"/>
    <w:rsid w:val="00A315E7"/>
    <w:rsid w:val="00A33278"/>
    <w:rsid w:val="00A36E71"/>
    <w:rsid w:val="00A4191C"/>
    <w:rsid w:val="00A460E6"/>
    <w:rsid w:val="00A503AD"/>
    <w:rsid w:val="00A518B9"/>
    <w:rsid w:val="00A62000"/>
    <w:rsid w:val="00A808F9"/>
    <w:rsid w:val="00A9196B"/>
    <w:rsid w:val="00A91E9A"/>
    <w:rsid w:val="00A93DF7"/>
    <w:rsid w:val="00A95D63"/>
    <w:rsid w:val="00AA08EA"/>
    <w:rsid w:val="00AA759D"/>
    <w:rsid w:val="00AB0ADA"/>
    <w:rsid w:val="00AB37CF"/>
    <w:rsid w:val="00AB67F2"/>
    <w:rsid w:val="00AC1CF3"/>
    <w:rsid w:val="00AC423C"/>
    <w:rsid w:val="00AC6704"/>
    <w:rsid w:val="00AD3CEB"/>
    <w:rsid w:val="00AE1816"/>
    <w:rsid w:val="00AE369B"/>
    <w:rsid w:val="00AF00C5"/>
    <w:rsid w:val="00AF207A"/>
    <w:rsid w:val="00AF551D"/>
    <w:rsid w:val="00AF71BB"/>
    <w:rsid w:val="00B14FD8"/>
    <w:rsid w:val="00B17DAB"/>
    <w:rsid w:val="00B206DD"/>
    <w:rsid w:val="00B23C61"/>
    <w:rsid w:val="00B46D51"/>
    <w:rsid w:val="00B5003A"/>
    <w:rsid w:val="00B55BB7"/>
    <w:rsid w:val="00B56B0A"/>
    <w:rsid w:val="00B57783"/>
    <w:rsid w:val="00B619B4"/>
    <w:rsid w:val="00B6454C"/>
    <w:rsid w:val="00B646D8"/>
    <w:rsid w:val="00B66025"/>
    <w:rsid w:val="00B75830"/>
    <w:rsid w:val="00B771B7"/>
    <w:rsid w:val="00B823C4"/>
    <w:rsid w:val="00B83C46"/>
    <w:rsid w:val="00B90317"/>
    <w:rsid w:val="00B9753D"/>
    <w:rsid w:val="00B9784A"/>
    <w:rsid w:val="00BA1AF4"/>
    <w:rsid w:val="00BA2072"/>
    <w:rsid w:val="00BA39BA"/>
    <w:rsid w:val="00BA55BA"/>
    <w:rsid w:val="00BA5A29"/>
    <w:rsid w:val="00BA6A4F"/>
    <w:rsid w:val="00BA7287"/>
    <w:rsid w:val="00BB02D4"/>
    <w:rsid w:val="00BB1ABF"/>
    <w:rsid w:val="00BB386D"/>
    <w:rsid w:val="00BB3C06"/>
    <w:rsid w:val="00BC386B"/>
    <w:rsid w:val="00BC7A2E"/>
    <w:rsid w:val="00BD70C8"/>
    <w:rsid w:val="00BE1FBC"/>
    <w:rsid w:val="00BE45A6"/>
    <w:rsid w:val="00BF3762"/>
    <w:rsid w:val="00BF56FC"/>
    <w:rsid w:val="00C02666"/>
    <w:rsid w:val="00C05672"/>
    <w:rsid w:val="00C1113C"/>
    <w:rsid w:val="00C11F6F"/>
    <w:rsid w:val="00C14509"/>
    <w:rsid w:val="00C166A5"/>
    <w:rsid w:val="00C223EA"/>
    <w:rsid w:val="00C23C83"/>
    <w:rsid w:val="00C32388"/>
    <w:rsid w:val="00C3372C"/>
    <w:rsid w:val="00C35D8C"/>
    <w:rsid w:val="00C37C78"/>
    <w:rsid w:val="00C554E3"/>
    <w:rsid w:val="00C616E0"/>
    <w:rsid w:val="00C70DEB"/>
    <w:rsid w:val="00C76CA8"/>
    <w:rsid w:val="00C8458D"/>
    <w:rsid w:val="00C93110"/>
    <w:rsid w:val="00CA1F36"/>
    <w:rsid w:val="00CA2D59"/>
    <w:rsid w:val="00CA672D"/>
    <w:rsid w:val="00CA75FF"/>
    <w:rsid w:val="00CB303F"/>
    <w:rsid w:val="00CC3322"/>
    <w:rsid w:val="00CC6650"/>
    <w:rsid w:val="00CC666F"/>
    <w:rsid w:val="00CD02F2"/>
    <w:rsid w:val="00CD5C97"/>
    <w:rsid w:val="00CE19B8"/>
    <w:rsid w:val="00CE6970"/>
    <w:rsid w:val="00CF0892"/>
    <w:rsid w:val="00CF12B5"/>
    <w:rsid w:val="00CF15E7"/>
    <w:rsid w:val="00CF378A"/>
    <w:rsid w:val="00CF65CB"/>
    <w:rsid w:val="00D01BE4"/>
    <w:rsid w:val="00D02CD4"/>
    <w:rsid w:val="00D04C94"/>
    <w:rsid w:val="00D079E4"/>
    <w:rsid w:val="00D114F7"/>
    <w:rsid w:val="00D12E3F"/>
    <w:rsid w:val="00D15417"/>
    <w:rsid w:val="00D20FDD"/>
    <w:rsid w:val="00D217BF"/>
    <w:rsid w:val="00D22EFE"/>
    <w:rsid w:val="00D31D27"/>
    <w:rsid w:val="00D36AB2"/>
    <w:rsid w:val="00D414FC"/>
    <w:rsid w:val="00D4548C"/>
    <w:rsid w:val="00D45E2B"/>
    <w:rsid w:val="00D51E8E"/>
    <w:rsid w:val="00D5709E"/>
    <w:rsid w:val="00D5774B"/>
    <w:rsid w:val="00D57D63"/>
    <w:rsid w:val="00D653F1"/>
    <w:rsid w:val="00D66B68"/>
    <w:rsid w:val="00D7294B"/>
    <w:rsid w:val="00D72BEE"/>
    <w:rsid w:val="00D73949"/>
    <w:rsid w:val="00D85F1E"/>
    <w:rsid w:val="00D87DAC"/>
    <w:rsid w:val="00D90E70"/>
    <w:rsid w:val="00D92868"/>
    <w:rsid w:val="00D9612C"/>
    <w:rsid w:val="00D97A99"/>
    <w:rsid w:val="00DA156D"/>
    <w:rsid w:val="00DB37C3"/>
    <w:rsid w:val="00DB67BA"/>
    <w:rsid w:val="00DB6871"/>
    <w:rsid w:val="00DB7A18"/>
    <w:rsid w:val="00DC1D7D"/>
    <w:rsid w:val="00DC29E9"/>
    <w:rsid w:val="00DC35CF"/>
    <w:rsid w:val="00DC648F"/>
    <w:rsid w:val="00DD16E3"/>
    <w:rsid w:val="00DE3C63"/>
    <w:rsid w:val="00DF0E70"/>
    <w:rsid w:val="00DF3AFB"/>
    <w:rsid w:val="00DF3AFD"/>
    <w:rsid w:val="00DF4C5E"/>
    <w:rsid w:val="00DF6D6F"/>
    <w:rsid w:val="00DF777C"/>
    <w:rsid w:val="00E017A5"/>
    <w:rsid w:val="00E05C6A"/>
    <w:rsid w:val="00E12D25"/>
    <w:rsid w:val="00E30D17"/>
    <w:rsid w:val="00E3305F"/>
    <w:rsid w:val="00E366CC"/>
    <w:rsid w:val="00E404CB"/>
    <w:rsid w:val="00E4334D"/>
    <w:rsid w:val="00E5416F"/>
    <w:rsid w:val="00E606B3"/>
    <w:rsid w:val="00E622EF"/>
    <w:rsid w:val="00E63AB9"/>
    <w:rsid w:val="00E6733E"/>
    <w:rsid w:val="00E679BE"/>
    <w:rsid w:val="00E7175D"/>
    <w:rsid w:val="00E72317"/>
    <w:rsid w:val="00E75EA8"/>
    <w:rsid w:val="00E7724A"/>
    <w:rsid w:val="00E845F6"/>
    <w:rsid w:val="00E84D30"/>
    <w:rsid w:val="00EA0B1B"/>
    <w:rsid w:val="00EA50BC"/>
    <w:rsid w:val="00EA7013"/>
    <w:rsid w:val="00EA795A"/>
    <w:rsid w:val="00EB2080"/>
    <w:rsid w:val="00EC2707"/>
    <w:rsid w:val="00ED0648"/>
    <w:rsid w:val="00ED5611"/>
    <w:rsid w:val="00ED7627"/>
    <w:rsid w:val="00EE1821"/>
    <w:rsid w:val="00EE61DE"/>
    <w:rsid w:val="00EE7E69"/>
    <w:rsid w:val="00EF04D3"/>
    <w:rsid w:val="00EF2FEB"/>
    <w:rsid w:val="00EF3680"/>
    <w:rsid w:val="00EF6478"/>
    <w:rsid w:val="00EF693E"/>
    <w:rsid w:val="00EF7F69"/>
    <w:rsid w:val="00F047FB"/>
    <w:rsid w:val="00F14881"/>
    <w:rsid w:val="00F15D0C"/>
    <w:rsid w:val="00F2051A"/>
    <w:rsid w:val="00F229FD"/>
    <w:rsid w:val="00F26D38"/>
    <w:rsid w:val="00F3717A"/>
    <w:rsid w:val="00F37C53"/>
    <w:rsid w:val="00F45A4F"/>
    <w:rsid w:val="00F4645C"/>
    <w:rsid w:val="00F478AE"/>
    <w:rsid w:val="00F52DC6"/>
    <w:rsid w:val="00F60F4A"/>
    <w:rsid w:val="00F6251B"/>
    <w:rsid w:val="00F62F7C"/>
    <w:rsid w:val="00F6447F"/>
    <w:rsid w:val="00F661A6"/>
    <w:rsid w:val="00F66BBD"/>
    <w:rsid w:val="00F67DE2"/>
    <w:rsid w:val="00F710D4"/>
    <w:rsid w:val="00F7327C"/>
    <w:rsid w:val="00F73CC6"/>
    <w:rsid w:val="00F812BA"/>
    <w:rsid w:val="00F877CC"/>
    <w:rsid w:val="00F9066F"/>
    <w:rsid w:val="00F929E0"/>
    <w:rsid w:val="00FA11D3"/>
    <w:rsid w:val="00FA11F7"/>
    <w:rsid w:val="00FA12D1"/>
    <w:rsid w:val="00FA3D2B"/>
    <w:rsid w:val="00FA6581"/>
    <w:rsid w:val="00FC07E8"/>
    <w:rsid w:val="00FC1905"/>
    <w:rsid w:val="00FC454E"/>
    <w:rsid w:val="00FC6AA7"/>
    <w:rsid w:val="00FD1FCD"/>
    <w:rsid w:val="00FE1925"/>
    <w:rsid w:val="00FF1966"/>
    <w:rsid w:val="00FF21B3"/>
    <w:rsid w:val="00FF5A2C"/>
    <w:rsid w:val="00FF66F5"/>
    <w:rsid w:val="00FF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3B2D1"/>
  <w15:chartTrackingRefBased/>
  <w15:docId w15:val="{9ED43481-615E-4D4D-9CCE-FB96ECCCD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625E2"/>
    <w:pPr>
      <w:suppressAutoHyphens/>
      <w:spacing w:after="0" w:line="240" w:lineRule="auto"/>
    </w:pPr>
    <w:rPr>
      <w:rFonts w:ascii="Times New Roman" w:eastAsia="Times New Roman" w:hAnsi="Times New Roman" w:cs="Times New Roman"/>
      <w:bCs/>
      <w:sz w:val="24"/>
      <w:szCs w:val="24"/>
      <w:lang w:eastAsia="ar-SA"/>
    </w:rPr>
  </w:style>
  <w:style w:type="paragraph" w:styleId="1">
    <w:name w:val="heading 1"/>
    <w:basedOn w:val="a"/>
    <w:next w:val="a1"/>
    <w:link w:val="11"/>
    <w:uiPriority w:val="99"/>
    <w:qFormat/>
    <w:rsid w:val="006618E8"/>
    <w:pPr>
      <w:keepNext/>
      <w:keepLines/>
      <w:numPr>
        <w:numId w:val="36"/>
      </w:numPr>
      <w:ind w:left="1304"/>
      <w:outlineLvl w:val="0"/>
    </w:pPr>
    <w:rPr>
      <w:b/>
      <w:bCs/>
      <w:sz w:val="32"/>
      <w:szCs w:val="32"/>
    </w:rPr>
  </w:style>
  <w:style w:type="paragraph" w:styleId="20">
    <w:name w:val="heading 2"/>
    <w:basedOn w:val="a1"/>
    <w:next w:val="a1"/>
    <w:link w:val="21"/>
    <w:uiPriority w:val="9"/>
    <w:qFormat/>
    <w:rsid w:val="006618E8"/>
    <w:pPr>
      <w:keepNext/>
      <w:numPr>
        <w:ilvl w:val="1"/>
        <w:numId w:val="36"/>
      </w:numPr>
      <w:suppressAutoHyphens w:val="0"/>
      <w:spacing w:before="240" w:after="60"/>
      <w:outlineLvl w:val="1"/>
    </w:pPr>
    <w:rPr>
      <w:b/>
      <w:iCs/>
      <w:sz w:val="28"/>
      <w:szCs w:val="28"/>
      <w:lang w:eastAsia="ru-RU"/>
    </w:rPr>
  </w:style>
  <w:style w:type="paragraph" w:styleId="3">
    <w:name w:val="heading 3"/>
    <w:basedOn w:val="a1"/>
    <w:next w:val="a1"/>
    <w:link w:val="31"/>
    <w:uiPriority w:val="9"/>
    <w:qFormat/>
    <w:rsid w:val="00CF0892"/>
    <w:pPr>
      <w:keepNext/>
      <w:numPr>
        <w:ilvl w:val="2"/>
        <w:numId w:val="36"/>
      </w:numPr>
      <w:suppressAutoHyphens w:val="0"/>
      <w:spacing w:before="240" w:after="60"/>
      <w:outlineLvl w:val="2"/>
    </w:pPr>
    <w:rPr>
      <w:b/>
      <w:sz w:val="28"/>
      <w:szCs w:val="26"/>
      <w:lang w:eastAsia="ru-RU"/>
    </w:rPr>
  </w:style>
  <w:style w:type="paragraph" w:styleId="4">
    <w:name w:val="heading 4"/>
    <w:basedOn w:val="a1"/>
    <w:next w:val="a1"/>
    <w:link w:val="40"/>
    <w:uiPriority w:val="9"/>
    <w:qFormat/>
    <w:rsid w:val="006618E8"/>
    <w:pPr>
      <w:keepNext/>
      <w:numPr>
        <w:ilvl w:val="3"/>
        <w:numId w:val="40"/>
      </w:numPr>
      <w:suppressAutoHyphens w:val="0"/>
      <w:spacing w:before="240" w:after="60"/>
      <w:outlineLvl w:val="3"/>
    </w:pPr>
    <w:rPr>
      <w:rFonts w:ascii="Calibri" w:hAnsi="Calibri"/>
      <w:b/>
      <w:sz w:val="28"/>
      <w:szCs w:val="28"/>
      <w:lang w:eastAsia="ru-RU"/>
    </w:rPr>
  </w:style>
  <w:style w:type="paragraph" w:styleId="5">
    <w:name w:val="heading 5"/>
    <w:basedOn w:val="a1"/>
    <w:next w:val="a1"/>
    <w:link w:val="50"/>
    <w:uiPriority w:val="9"/>
    <w:qFormat/>
    <w:rsid w:val="006618E8"/>
    <w:pPr>
      <w:numPr>
        <w:ilvl w:val="4"/>
        <w:numId w:val="40"/>
      </w:numPr>
      <w:suppressAutoHyphens w:val="0"/>
      <w:spacing w:before="240" w:after="60"/>
      <w:outlineLvl w:val="4"/>
    </w:pPr>
    <w:rPr>
      <w:rFonts w:ascii="Calibri" w:hAnsi="Calibri"/>
      <w:b/>
      <w:i/>
      <w:iCs/>
      <w:sz w:val="26"/>
      <w:szCs w:val="26"/>
      <w:lang w:eastAsia="ru-RU"/>
    </w:rPr>
  </w:style>
  <w:style w:type="paragraph" w:styleId="6">
    <w:name w:val="heading 6"/>
    <w:basedOn w:val="a1"/>
    <w:next w:val="a1"/>
    <w:link w:val="60"/>
    <w:uiPriority w:val="9"/>
    <w:qFormat/>
    <w:rsid w:val="006618E8"/>
    <w:pPr>
      <w:numPr>
        <w:ilvl w:val="5"/>
        <w:numId w:val="40"/>
      </w:numPr>
      <w:suppressAutoHyphens w:val="0"/>
      <w:spacing w:before="240" w:after="60"/>
      <w:outlineLvl w:val="5"/>
    </w:pPr>
    <w:rPr>
      <w:rFonts w:ascii="Calibri" w:hAnsi="Calibri"/>
      <w:b/>
      <w:sz w:val="22"/>
      <w:szCs w:val="22"/>
      <w:lang w:eastAsia="ru-RU"/>
    </w:rPr>
  </w:style>
  <w:style w:type="paragraph" w:styleId="7">
    <w:name w:val="heading 7"/>
    <w:basedOn w:val="a1"/>
    <w:next w:val="a1"/>
    <w:link w:val="70"/>
    <w:uiPriority w:val="9"/>
    <w:qFormat/>
    <w:rsid w:val="006618E8"/>
    <w:pPr>
      <w:numPr>
        <w:ilvl w:val="6"/>
        <w:numId w:val="40"/>
      </w:numPr>
      <w:suppressAutoHyphens w:val="0"/>
      <w:spacing w:before="240" w:after="60"/>
      <w:outlineLvl w:val="6"/>
    </w:pPr>
    <w:rPr>
      <w:rFonts w:ascii="Calibri" w:hAnsi="Calibri"/>
      <w:bCs w:val="0"/>
      <w:sz w:val="28"/>
      <w:lang w:eastAsia="ru-RU"/>
    </w:rPr>
  </w:style>
  <w:style w:type="paragraph" w:styleId="8">
    <w:name w:val="heading 8"/>
    <w:basedOn w:val="a1"/>
    <w:next w:val="a1"/>
    <w:link w:val="80"/>
    <w:uiPriority w:val="9"/>
    <w:qFormat/>
    <w:rsid w:val="006618E8"/>
    <w:pPr>
      <w:numPr>
        <w:ilvl w:val="7"/>
        <w:numId w:val="40"/>
      </w:numPr>
      <w:suppressAutoHyphens w:val="0"/>
      <w:spacing w:before="240" w:after="60"/>
      <w:outlineLvl w:val="7"/>
    </w:pPr>
    <w:rPr>
      <w:rFonts w:ascii="Calibri" w:hAnsi="Calibri"/>
      <w:bCs w:val="0"/>
      <w:i/>
      <w:iCs/>
      <w:sz w:val="28"/>
      <w:lang w:eastAsia="ru-RU"/>
    </w:rPr>
  </w:style>
  <w:style w:type="paragraph" w:styleId="9">
    <w:name w:val="heading 9"/>
    <w:basedOn w:val="a1"/>
    <w:next w:val="a1"/>
    <w:link w:val="90"/>
    <w:uiPriority w:val="9"/>
    <w:qFormat/>
    <w:rsid w:val="006618E8"/>
    <w:pPr>
      <w:numPr>
        <w:ilvl w:val="8"/>
        <w:numId w:val="40"/>
      </w:numPr>
      <w:suppressAutoHyphens w:val="0"/>
      <w:spacing w:before="240" w:after="60"/>
      <w:outlineLvl w:val="8"/>
    </w:pPr>
    <w:rPr>
      <w:rFonts w:ascii="Cambria" w:hAnsi="Cambria"/>
      <w:bCs w:val="0"/>
      <w:sz w:val="22"/>
      <w:szCs w:val="22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uiPriority w:val="99"/>
    <w:rsid w:val="00E404CB"/>
    <w:rPr>
      <w:color w:val="0000FF"/>
      <w:u w:val="single"/>
    </w:rPr>
  </w:style>
  <w:style w:type="character" w:customStyle="1" w:styleId="k">
    <w:name w:val="k"/>
    <w:rsid w:val="00E404CB"/>
  </w:style>
  <w:style w:type="character" w:customStyle="1" w:styleId="n">
    <w:name w:val="n"/>
    <w:rsid w:val="00E404CB"/>
  </w:style>
  <w:style w:type="character" w:customStyle="1" w:styleId="p">
    <w:name w:val="p"/>
    <w:rsid w:val="00E404CB"/>
  </w:style>
  <w:style w:type="character" w:customStyle="1" w:styleId="s1">
    <w:name w:val="s1"/>
    <w:rsid w:val="00E404CB"/>
  </w:style>
  <w:style w:type="character" w:customStyle="1" w:styleId="mf">
    <w:name w:val="mf"/>
    <w:rsid w:val="00E404CB"/>
  </w:style>
  <w:style w:type="character" w:customStyle="1" w:styleId="o">
    <w:name w:val="o"/>
    <w:rsid w:val="00E404CB"/>
  </w:style>
  <w:style w:type="character" w:customStyle="1" w:styleId="m">
    <w:name w:val="m"/>
    <w:rsid w:val="00E404CB"/>
  </w:style>
  <w:style w:type="paragraph" w:styleId="a6">
    <w:name w:val="header"/>
    <w:basedOn w:val="a1"/>
    <w:link w:val="a7"/>
    <w:uiPriority w:val="99"/>
    <w:rsid w:val="00E404CB"/>
    <w:pPr>
      <w:suppressLineNumbers/>
      <w:tabs>
        <w:tab w:val="center" w:pos="4676"/>
        <w:tab w:val="right" w:pos="9353"/>
      </w:tabs>
    </w:pPr>
  </w:style>
  <w:style w:type="character" w:customStyle="1" w:styleId="a7">
    <w:name w:val="Верхний колонтитул Знак"/>
    <w:basedOn w:val="a2"/>
    <w:link w:val="a6"/>
    <w:uiPriority w:val="99"/>
    <w:rsid w:val="00E404CB"/>
    <w:rPr>
      <w:rFonts w:ascii="Times New Roman" w:eastAsia="Times New Roman" w:hAnsi="Times New Roman" w:cs="Times New Roman"/>
      <w:bCs/>
      <w:sz w:val="24"/>
      <w:szCs w:val="24"/>
      <w:lang w:eastAsia="ar-SA"/>
    </w:rPr>
  </w:style>
  <w:style w:type="paragraph" w:styleId="a8">
    <w:name w:val="footer"/>
    <w:basedOn w:val="a1"/>
    <w:link w:val="a9"/>
    <w:uiPriority w:val="99"/>
    <w:rsid w:val="00E404CB"/>
    <w:pPr>
      <w:suppressLineNumbers/>
      <w:tabs>
        <w:tab w:val="center" w:pos="4818"/>
        <w:tab w:val="right" w:pos="9637"/>
      </w:tabs>
    </w:pPr>
  </w:style>
  <w:style w:type="character" w:customStyle="1" w:styleId="a9">
    <w:name w:val="Нижний колонтитул Знак"/>
    <w:basedOn w:val="a2"/>
    <w:link w:val="a8"/>
    <w:uiPriority w:val="99"/>
    <w:rsid w:val="00E404CB"/>
    <w:rPr>
      <w:rFonts w:ascii="Times New Roman" w:eastAsia="Times New Roman" w:hAnsi="Times New Roman" w:cs="Times New Roman"/>
      <w:bCs/>
      <w:sz w:val="24"/>
      <w:szCs w:val="24"/>
      <w:lang w:eastAsia="ar-SA"/>
    </w:rPr>
  </w:style>
  <w:style w:type="paragraph" w:customStyle="1" w:styleId="aa">
    <w:name w:val="заголовок"/>
    <w:basedOn w:val="a1"/>
    <w:rsid w:val="00E404CB"/>
    <w:pPr>
      <w:spacing w:before="113" w:after="113" w:line="288" w:lineRule="auto"/>
    </w:pPr>
    <w:rPr>
      <w:i/>
      <w:iCs/>
      <w:u w:val="single"/>
    </w:rPr>
  </w:style>
  <w:style w:type="paragraph" w:styleId="HTML">
    <w:name w:val="HTML Preformatted"/>
    <w:basedOn w:val="a1"/>
    <w:link w:val="HTML0"/>
    <w:rsid w:val="00E40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bCs w:val="0"/>
      <w:sz w:val="20"/>
      <w:szCs w:val="20"/>
    </w:rPr>
  </w:style>
  <w:style w:type="character" w:customStyle="1" w:styleId="HTML0">
    <w:name w:val="Стандартный HTML Знак"/>
    <w:basedOn w:val="a2"/>
    <w:link w:val="HTML"/>
    <w:rsid w:val="00E404CB"/>
    <w:rPr>
      <w:rFonts w:ascii="Courier New" w:eastAsia="Times New Roman" w:hAnsi="Courier New" w:cs="Courier New"/>
      <w:sz w:val="20"/>
      <w:szCs w:val="20"/>
      <w:lang w:eastAsia="ar-SA"/>
    </w:rPr>
  </w:style>
  <w:style w:type="character" w:customStyle="1" w:styleId="11">
    <w:name w:val="Заголовок 1 Знак"/>
    <w:basedOn w:val="a2"/>
    <w:link w:val="1"/>
    <w:uiPriority w:val="99"/>
    <w:rsid w:val="006618E8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customStyle="1" w:styleId="21">
    <w:name w:val="Заголовок 2 Знак"/>
    <w:basedOn w:val="a2"/>
    <w:link w:val="20"/>
    <w:uiPriority w:val="9"/>
    <w:rsid w:val="006618E8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31">
    <w:name w:val="Заголовок 3 Знак"/>
    <w:basedOn w:val="a2"/>
    <w:link w:val="3"/>
    <w:uiPriority w:val="9"/>
    <w:rsid w:val="00CF0892"/>
    <w:rPr>
      <w:rFonts w:ascii="Times New Roman" w:eastAsia="Times New Roman" w:hAnsi="Times New Roman" w:cs="Times New Roman"/>
      <w:b/>
      <w:bCs/>
      <w:sz w:val="28"/>
      <w:szCs w:val="26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6618E8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2"/>
    <w:link w:val="5"/>
    <w:uiPriority w:val="9"/>
    <w:rsid w:val="006618E8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2"/>
    <w:link w:val="6"/>
    <w:uiPriority w:val="9"/>
    <w:rsid w:val="006618E8"/>
    <w:rPr>
      <w:rFonts w:ascii="Calibri" w:eastAsia="Times New Roman" w:hAnsi="Calibri" w:cs="Times New Roman"/>
      <w:b/>
      <w:bCs/>
      <w:lang w:eastAsia="ru-RU"/>
    </w:rPr>
  </w:style>
  <w:style w:type="character" w:customStyle="1" w:styleId="70">
    <w:name w:val="Заголовок 7 Знак"/>
    <w:basedOn w:val="a2"/>
    <w:link w:val="7"/>
    <w:uiPriority w:val="9"/>
    <w:rsid w:val="006618E8"/>
    <w:rPr>
      <w:rFonts w:ascii="Calibri" w:eastAsia="Times New Roman" w:hAnsi="Calibri" w:cs="Times New Roman"/>
      <w:sz w:val="28"/>
      <w:szCs w:val="24"/>
      <w:lang w:eastAsia="ru-RU"/>
    </w:rPr>
  </w:style>
  <w:style w:type="character" w:customStyle="1" w:styleId="80">
    <w:name w:val="Заголовок 8 Знак"/>
    <w:basedOn w:val="a2"/>
    <w:link w:val="8"/>
    <w:uiPriority w:val="9"/>
    <w:rsid w:val="006618E8"/>
    <w:rPr>
      <w:rFonts w:ascii="Calibri" w:eastAsia="Times New Roman" w:hAnsi="Calibri" w:cs="Times New Roman"/>
      <w:i/>
      <w:iCs/>
      <w:sz w:val="28"/>
      <w:szCs w:val="24"/>
      <w:lang w:eastAsia="ru-RU"/>
    </w:rPr>
  </w:style>
  <w:style w:type="character" w:customStyle="1" w:styleId="90">
    <w:name w:val="Заголовок 9 Знак"/>
    <w:basedOn w:val="a2"/>
    <w:link w:val="9"/>
    <w:uiPriority w:val="9"/>
    <w:rsid w:val="006618E8"/>
    <w:rPr>
      <w:rFonts w:ascii="Cambria" w:eastAsia="Times New Roman" w:hAnsi="Cambria" w:cs="Times New Roman"/>
      <w:lang w:eastAsia="ru-RU"/>
    </w:rPr>
  </w:style>
  <w:style w:type="paragraph" w:styleId="32">
    <w:name w:val="toc 3"/>
    <w:basedOn w:val="a1"/>
    <w:next w:val="a1"/>
    <w:autoRedefine/>
    <w:uiPriority w:val="39"/>
    <w:unhideWhenUsed/>
    <w:rsid w:val="006618E8"/>
    <w:pPr>
      <w:tabs>
        <w:tab w:val="right" w:leader="dot" w:pos="9345"/>
      </w:tabs>
      <w:suppressAutoHyphens w:val="0"/>
      <w:ind w:firstLine="709"/>
      <w:jc w:val="center"/>
    </w:pPr>
    <w:rPr>
      <w:b/>
      <w:bCs w:val="0"/>
      <w:noProof/>
      <w:color w:val="000000"/>
      <w:sz w:val="28"/>
      <w:szCs w:val="28"/>
      <w:lang w:eastAsia="ru-RU"/>
    </w:rPr>
  </w:style>
  <w:style w:type="paragraph" w:styleId="ab">
    <w:name w:val="Body Text"/>
    <w:basedOn w:val="a1"/>
    <w:link w:val="ac"/>
    <w:rsid w:val="006618E8"/>
    <w:pPr>
      <w:suppressAutoHyphens w:val="0"/>
      <w:spacing w:line="360" w:lineRule="auto"/>
      <w:ind w:firstLine="709"/>
      <w:jc w:val="both"/>
    </w:pPr>
    <w:rPr>
      <w:bCs w:val="0"/>
      <w:sz w:val="28"/>
      <w:lang w:eastAsia="ru-RU"/>
    </w:rPr>
  </w:style>
  <w:style w:type="character" w:customStyle="1" w:styleId="ac">
    <w:name w:val="Основной текст Знак"/>
    <w:basedOn w:val="a2"/>
    <w:link w:val="ab"/>
    <w:rsid w:val="006618E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TOC Heading"/>
    <w:basedOn w:val="1"/>
    <w:next w:val="a1"/>
    <w:uiPriority w:val="39"/>
    <w:qFormat/>
    <w:rsid w:val="006618E8"/>
    <w:pPr>
      <w:numPr>
        <w:numId w:val="0"/>
      </w:numPr>
      <w:spacing w:line="276" w:lineRule="auto"/>
      <w:outlineLvl w:val="9"/>
    </w:pPr>
    <w:rPr>
      <w:rFonts w:ascii="Cambria" w:hAnsi="Cambria"/>
      <w:color w:val="365F91"/>
      <w:lang w:eastAsia="en-US"/>
    </w:rPr>
  </w:style>
  <w:style w:type="paragraph" w:styleId="12">
    <w:name w:val="toc 1"/>
    <w:basedOn w:val="a1"/>
    <w:next w:val="a1"/>
    <w:autoRedefine/>
    <w:uiPriority w:val="39"/>
    <w:unhideWhenUsed/>
    <w:rsid w:val="006618E8"/>
    <w:pPr>
      <w:suppressAutoHyphens w:val="0"/>
      <w:spacing w:after="100"/>
      <w:ind w:firstLine="709"/>
    </w:pPr>
    <w:rPr>
      <w:bCs w:val="0"/>
      <w:sz w:val="28"/>
      <w:lang w:eastAsia="ru-RU"/>
    </w:rPr>
  </w:style>
  <w:style w:type="paragraph" w:styleId="ae">
    <w:name w:val="Balloon Text"/>
    <w:basedOn w:val="a1"/>
    <w:link w:val="af"/>
    <w:uiPriority w:val="99"/>
    <w:semiHidden/>
    <w:unhideWhenUsed/>
    <w:rsid w:val="006618E8"/>
    <w:pPr>
      <w:suppressAutoHyphens w:val="0"/>
      <w:ind w:firstLine="709"/>
    </w:pPr>
    <w:rPr>
      <w:rFonts w:ascii="Tahoma" w:hAnsi="Tahoma" w:cs="Tahoma"/>
      <w:bCs w:val="0"/>
      <w:sz w:val="16"/>
      <w:szCs w:val="16"/>
      <w:lang w:eastAsia="ru-RU"/>
    </w:rPr>
  </w:style>
  <w:style w:type="character" w:customStyle="1" w:styleId="af">
    <w:name w:val="Текст выноски Знак"/>
    <w:basedOn w:val="a2"/>
    <w:link w:val="ae"/>
    <w:uiPriority w:val="99"/>
    <w:semiHidden/>
    <w:rsid w:val="006618E8"/>
    <w:rPr>
      <w:rFonts w:ascii="Tahoma" w:eastAsia="Times New Roman" w:hAnsi="Tahoma" w:cs="Tahoma"/>
      <w:sz w:val="16"/>
      <w:szCs w:val="16"/>
      <w:lang w:eastAsia="ru-RU"/>
    </w:rPr>
  </w:style>
  <w:style w:type="paragraph" w:styleId="22">
    <w:name w:val="toc 2"/>
    <w:basedOn w:val="a1"/>
    <w:next w:val="a1"/>
    <w:autoRedefine/>
    <w:uiPriority w:val="39"/>
    <w:unhideWhenUsed/>
    <w:rsid w:val="006618E8"/>
    <w:pPr>
      <w:suppressAutoHyphens w:val="0"/>
      <w:ind w:left="240" w:firstLine="709"/>
    </w:pPr>
    <w:rPr>
      <w:bCs w:val="0"/>
      <w:sz w:val="28"/>
      <w:lang w:eastAsia="ru-RU"/>
    </w:rPr>
  </w:style>
  <w:style w:type="paragraph" w:styleId="af0">
    <w:name w:val="No Spacing"/>
    <w:qFormat/>
    <w:rsid w:val="006618E8"/>
    <w:pPr>
      <w:spacing w:after="0" w:line="240" w:lineRule="auto"/>
      <w:jc w:val="center"/>
    </w:pPr>
    <w:rPr>
      <w:rFonts w:ascii="Times New Roman" w:eastAsia="Calibri" w:hAnsi="Times New Roman" w:cs="Times New Roman"/>
      <w:sz w:val="24"/>
      <w:szCs w:val="24"/>
    </w:rPr>
  </w:style>
  <w:style w:type="table" w:styleId="af1">
    <w:name w:val="Table Grid"/>
    <w:basedOn w:val="a3"/>
    <w:rsid w:val="006618E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tf">
    <w:name w:val="rtf"/>
    <w:basedOn w:val="a1"/>
    <w:link w:val="rtf0"/>
    <w:rsid w:val="006618E8"/>
    <w:pPr>
      <w:suppressAutoHyphens w:val="0"/>
      <w:spacing w:line="360" w:lineRule="auto"/>
      <w:ind w:firstLine="709"/>
    </w:pPr>
    <w:rPr>
      <w:rFonts w:ascii="Verdana" w:hAnsi="Verdana"/>
      <w:bCs w:val="0"/>
      <w:sz w:val="28"/>
      <w:lang w:eastAsia="en-US"/>
    </w:rPr>
  </w:style>
  <w:style w:type="character" w:customStyle="1" w:styleId="rtf0">
    <w:name w:val="rtf Знак"/>
    <w:basedOn w:val="a2"/>
    <w:link w:val="rtf"/>
    <w:locked/>
    <w:rsid w:val="006618E8"/>
    <w:rPr>
      <w:rFonts w:ascii="Verdana" w:eastAsia="Times New Roman" w:hAnsi="Verdana" w:cs="Times New Roman"/>
      <w:sz w:val="28"/>
      <w:szCs w:val="24"/>
    </w:rPr>
  </w:style>
  <w:style w:type="character" w:customStyle="1" w:styleId="Heading3Char">
    <w:name w:val="Heading 3 Char"/>
    <w:basedOn w:val="a2"/>
    <w:semiHidden/>
    <w:locked/>
    <w:rsid w:val="006618E8"/>
    <w:rPr>
      <w:rFonts w:ascii="Calibri Light" w:hAnsi="Calibri Light" w:cs="Times New Roman"/>
      <w:color w:val="1F4D78"/>
      <w:sz w:val="24"/>
      <w:szCs w:val="24"/>
    </w:rPr>
  </w:style>
  <w:style w:type="character" w:customStyle="1" w:styleId="mw-headline">
    <w:name w:val="mw-headline"/>
    <w:basedOn w:val="a2"/>
    <w:rsid w:val="006618E8"/>
    <w:rPr>
      <w:rFonts w:cs="Times New Roman"/>
    </w:rPr>
  </w:style>
  <w:style w:type="paragraph" w:styleId="af2">
    <w:name w:val="Normal (Web)"/>
    <w:basedOn w:val="a1"/>
    <w:rsid w:val="006618E8"/>
    <w:pPr>
      <w:suppressAutoHyphens w:val="0"/>
      <w:spacing w:before="100" w:beforeAutospacing="1" w:after="100" w:afterAutospacing="1"/>
      <w:ind w:firstLine="709"/>
    </w:pPr>
    <w:rPr>
      <w:rFonts w:eastAsia="Calibri"/>
      <w:bCs w:val="0"/>
      <w:sz w:val="28"/>
      <w:lang w:eastAsia="ru-RU"/>
    </w:rPr>
  </w:style>
  <w:style w:type="character" w:customStyle="1" w:styleId="Heading4Char">
    <w:name w:val="Heading 4 Char"/>
    <w:basedOn w:val="a2"/>
    <w:semiHidden/>
    <w:locked/>
    <w:rsid w:val="006618E8"/>
    <w:rPr>
      <w:rFonts w:ascii="Calibri Light" w:hAnsi="Calibri Light" w:cs="Times New Roman"/>
      <w:i/>
      <w:iCs/>
      <w:color w:val="2E74B5"/>
    </w:rPr>
  </w:style>
  <w:style w:type="character" w:customStyle="1" w:styleId="Heading1Char">
    <w:name w:val="Heading 1 Char"/>
    <w:basedOn w:val="a2"/>
    <w:locked/>
    <w:rsid w:val="006618E8"/>
    <w:rPr>
      <w:rFonts w:ascii="Calibri Light" w:hAnsi="Calibri Light" w:cs="Times New Roman"/>
      <w:color w:val="2E74B5"/>
      <w:sz w:val="32"/>
      <w:szCs w:val="32"/>
    </w:rPr>
  </w:style>
  <w:style w:type="character" w:customStyle="1" w:styleId="Heading2Char">
    <w:name w:val="Heading 2 Char"/>
    <w:basedOn w:val="a2"/>
    <w:locked/>
    <w:rsid w:val="006618E8"/>
    <w:rPr>
      <w:rFonts w:ascii="Calibri Light" w:hAnsi="Calibri Light" w:cs="Times New Roman"/>
      <w:color w:val="2E74B5"/>
      <w:sz w:val="26"/>
      <w:szCs w:val="26"/>
    </w:rPr>
  </w:style>
  <w:style w:type="character" w:customStyle="1" w:styleId="Heading5Char">
    <w:name w:val="Heading 5 Char"/>
    <w:basedOn w:val="a2"/>
    <w:semiHidden/>
    <w:locked/>
    <w:rsid w:val="006618E8"/>
    <w:rPr>
      <w:rFonts w:ascii="Calibri Light" w:hAnsi="Calibri Light" w:cs="Times New Roman"/>
      <w:color w:val="2E74B5"/>
    </w:rPr>
  </w:style>
  <w:style w:type="character" w:styleId="af3">
    <w:name w:val="page number"/>
    <w:basedOn w:val="a2"/>
    <w:rsid w:val="006618E8"/>
  </w:style>
  <w:style w:type="character" w:styleId="af4">
    <w:name w:val="FollowedHyperlink"/>
    <w:basedOn w:val="a2"/>
    <w:uiPriority w:val="99"/>
    <w:rsid w:val="006618E8"/>
    <w:rPr>
      <w:color w:val="800080"/>
      <w:u w:val="single"/>
    </w:rPr>
  </w:style>
  <w:style w:type="numbering" w:customStyle="1" w:styleId="10">
    <w:name w:val="Стиль1"/>
    <w:uiPriority w:val="99"/>
    <w:rsid w:val="006618E8"/>
    <w:pPr>
      <w:numPr>
        <w:numId w:val="10"/>
      </w:numPr>
    </w:pPr>
  </w:style>
  <w:style w:type="numbering" w:customStyle="1" w:styleId="2">
    <w:name w:val="Стиль2"/>
    <w:uiPriority w:val="99"/>
    <w:rsid w:val="006618E8"/>
    <w:pPr>
      <w:numPr>
        <w:numId w:val="11"/>
      </w:numPr>
    </w:pPr>
  </w:style>
  <w:style w:type="numbering" w:customStyle="1" w:styleId="30">
    <w:name w:val="Стиль3"/>
    <w:uiPriority w:val="99"/>
    <w:rsid w:val="006618E8"/>
    <w:pPr>
      <w:numPr>
        <w:numId w:val="12"/>
      </w:numPr>
    </w:pPr>
  </w:style>
  <w:style w:type="numbering" w:customStyle="1" w:styleId="a0">
    <w:name w:val="Стиль мой"/>
    <w:uiPriority w:val="99"/>
    <w:rsid w:val="006618E8"/>
    <w:pPr>
      <w:numPr>
        <w:numId w:val="13"/>
      </w:numPr>
    </w:pPr>
  </w:style>
  <w:style w:type="paragraph" w:styleId="a">
    <w:name w:val="List Number"/>
    <w:basedOn w:val="a1"/>
    <w:uiPriority w:val="99"/>
    <w:semiHidden/>
    <w:unhideWhenUsed/>
    <w:rsid w:val="006618E8"/>
    <w:pPr>
      <w:numPr>
        <w:numId w:val="5"/>
      </w:numPr>
      <w:suppressAutoHyphens w:val="0"/>
      <w:contextualSpacing/>
    </w:pPr>
    <w:rPr>
      <w:bCs w:val="0"/>
      <w:sz w:val="28"/>
      <w:lang w:eastAsia="ru-RU"/>
    </w:rPr>
  </w:style>
  <w:style w:type="paragraph" w:styleId="af5">
    <w:name w:val="caption"/>
    <w:basedOn w:val="a1"/>
    <w:next w:val="a1"/>
    <w:uiPriority w:val="35"/>
    <w:unhideWhenUsed/>
    <w:qFormat/>
    <w:rsid w:val="006618E8"/>
    <w:pPr>
      <w:suppressAutoHyphens w:val="0"/>
      <w:spacing w:after="200"/>
      <w:jc w:val="center"/>
    </w:pPr>
    <w:rPr>
      <w:bCs w:val="0"/>
      <w:iCs/>
      <w:color w:val="000000" w:themeColor="text1"/>
      <w:szCs w:val="18"/>
      <w:lang w:eastAsia="ru-RU"/>
    </w:rPr>
  </w:style>
  <w:style w:type="paragraph" w:styleId="af6">
    <w:name w:val="List Paragraph"/>
    <w:basedOn w:val="a1"/>
    <w:uiPriority w:val="34"/>
    <w:qFormat/>
    <w:rsid w:val="006618E8"/>
    <w:pPr>
      <w:suppressAutoHyphens w:val="0"/>
      <w:ind w:left="720" w:firstLine="709"/>
      <w:contextualSpacing/>
    </w:pPr>
    <w:rPr>
      <w:bCs w:val="0"/>
      <w:sz w:val="28"/>
      <w:lang w:eastAsia="ru-RU"/>
    </w:rPr>
  </w:style>
  <w:style w:type="paragraph" w:styleId="23">
    <w:name w:val="Body Text Indent 2"/>
    <w:basedOn w:val="a1"/>
    <w:link w:val="24"/>
    <w:uiPriority w:val="99"/>
    <w:semiHidden/>
    <w:unhideWhenUsed/>
    <w:rsid w:val="006618E8"/>
    <w:pPr>
      <w:suppressAutoHyphens w:val="0"/>
      <w:spacing w:after="120" w:line="480" w:lineRule="auto"/>
      <w:ind w:left="283" w:firstLine="709"/>
    </w:pPr>
    <w:rPr>
      <w:bCs w:val="0"/>
      <w:sz w:val="28"/>
      <w:lang w:eastAsia="ru-RU"/>
    </w:rPr>
  </w:style>
  <w:style w:type="character" w:customStyle="1" w:styleId="24">
    <w:name w:val="Основной текст с отступом 2 Знак"/>
    <w:basedOn w:val="a2"/>
    <w:link w:val="23"/>
    <w:uiPriority w:val="99"/>
    <w:semiHidden/>
    <w:rsid w:val="006618E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3">
    <w:name w:val="Body Text Indent 3"/>
    <w:basedOn w:val="a1"/>
    <w:link w:val="34"/>
    <w:uiPriority w:val="99"/>
    <w:semiHidden/>
    <w:unhideWhenUsed/>
    <w:rsid w:val="006618E8"/>
    <w:pPr>
      <w:suppressAutoHyphens w:val="0"/>
      <w:spacing w:after="120"/>
      <w:ind w:left="283" w:firstLine="709"/>
    </w:pPr>
    <w:rPr>
      <w:bCs w:val="0"/>
      <w:sz w:val="16"/>
      <w:szCs w:val="16"/>
      <w:lang w:eastAsia="ru-RU"/>
    </w:rPr>
  </w:style>
  <w:style w:type="character" w:customStyle="1" w:styleId="34">
    <w:name w:val="Основной текст с отступом 3 Знак"/>
    <w:basedOn w:val="a2"/>
    <w:link w:val="33"/>
    <w:uiPriority w:val="99"/>
    <w:semiHidden/>
    <w:rsid w:val="006618E8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13">
    <w:name w:val="Неразрешенное упоминание1"/>
    <w:basedOn w:val="a2"/>
    <w:uiPriority w:val="99"/>
    <w:semiHidden/>
    <w:unhideWhenUsed/>
    <w:rsid w:val="002A4CD5"/>
    <w:rPr>
      <w:color w:val="605E5C"/>
      <w:shd w:val="clear" w:color="auto" w:fill="E1DFDD"/>
    </w:rPr>
  </w:style>
  <w:style w:type="character" w:styleId="af7">
    <w:name w:val="annotation reference"/>
    <w:basedOn w:val="a2"/>
    <w:uiPriority w:val="99"/>
    <w:semiHidden/>
    <w:unhideWhenUsed/>
    <w:rsid w:val="00156F79"/>
    <w:rPr>
      <w:sz w:val="16"/>
      <w:szCs w:val="16"/>
    </w:rPr>
  </w:style>
  <w:style w:type="paragraph" w:styleId="af8">
    <w:name w:val="annotation text"/>
    <w:basedOn w:val="a1"/>
    <w:link w:val="af9"/>
    <w:uiPriority w:val="99"/>
    <w:unhideWhenUsed/>
    <w:rsid w:val="00156F79"/>
    <w:rPr>
      <w:sz w:val="20"/>
      <w:szCs w:val="20"/>
    </w:rPr>
  </w:style>
  <w:style w:type="character" w:customStyle="1" w:styleId="af9">
    <w:name w:val="Текст примечания Знак"/>
    <w:basedOn w:val="a2"/>
    <w:link w:val="af8"/>
    <w:uiPriority w:val="99"/>
    <w:rsid w:val="00156F79"/>
    <w:rPr>
      <w:rFonts w:ascii="Times New Roman" w:eastAsia="Times New Roman" w:hAnsi="Times New Roman" w:cs="Times New Roman"/>
      <w:bCs/>
      <w:sz w:val="20"/>
      <w:szCs w:val="20"/>
      <w:lang w:eastAsia="ar-SA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156F79"/>
    <w:rPr>
      <w:b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156F79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character" w:customStyle="1" w:styleId="25">
    <w:name w:val="Неразрешенное упоминание2"/>
    <w:basedOn w:val="a2"/>
    <w:uiPriority w:val="99"/>
    <w:semiHidden/>
    <w:unhideWhenUsed/>
    <w:rsid w:val="00134CEF"/>
    <w:rPr>
      <w:color w:val="605E5C"/>
      <w:shd w:val="clear" w:color="auto" w:fill="E1DFDD"/>
    </w:rPr>
  </w:style>
  <w:style w:type="character" w:customStyle="1" w:styleId="35">
    <w:name w:val="Неразрешенное упоминание3"/>
    <w:basedOn w:val="a2"/>
    <w:uiPriority w:val="99"/>
    <w:semiHidden/>
    <w:unhideWhenUsed/>
    <w:rsid w:val="0083314C"/>
    <w:rPr>
      <w:color w:val="605E5C"/>
      <w:shd w:val="clear" w:color="auto" w:fill="E1DFDD"/>
    </w:rPr>
  </w:style>
  <w:style w:type="character" w:styleId="afc">
    <w:name w:val="Unresolved Mention"/>
    <w:basedOn w:val="a2"/>
    <w:uiPriority w:val="99"/>
    <w:semiHidden/>
    <w:unhideWhenUsed/>
    <w:rsid w:val="00F812BA"/>
    <w:rPr>
      <w:color w:val="605E5C"/>
      <w:shd w:val="clear" w:color="auto" w:fill="E1DFDD"/>
    </w:rPr>
  </w:style>
  <w:style w:type="numbering" w:customStyle="1" w:styleId="14">
    <w:name w:val="Нет списка1"/>
    <w:next w:val="a4"/>
    <w:uiPriority w:val="99"/>
    <w:semiHidden/>
    <w:unhideWhenUsed/>
    <w:rsid w:val="004136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6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hite55.ru/vboxubuntu.html" TargetMode="External"/><Relationship Id="rId13" Type="http://schemas.openxmlformats.org/officeDocument/2006/relationships/hyperlink" Target="https://disk.yandex.ru/d/lqltQcKL1bUpgg" TargetMode="External"/><Relationship Id="rId18" Type="http://schemas.openxmlformats.org/officeDocument/2006/relationships/hyperlink" Target="https://habr.com/ru/company/mailru/blog/213849/" TargetMode="External"/><Relationship Id="rId26" Type="http://schemas.openxmlformats.org/officeDocument/2006/relationships/hyperlink" Target="http://art-in-stamps.ru/development/cypher-p45.shtml" TargetMode="External"/><Relationship Id="rId39" Type="http://schemas.openxmlformats.org/officeDocument/2006/relationships/image" Target="media/image1.jpeg"/><Relationship Id="rId3" Type="http://schemas.openxmlformats.org/officeDocument/2006/relationships/styles" Target="styles.xml"/><Relationship Id="rId21" Type="http://schemas.openxmlformats.org/officeDocument/2006/relationships/hyperlink" Target="https://www.elastic.co/guide/en/elasticsearch/reference/7.5/index.html" TargetMode="External"/><Relationship Id="rId34" Type="http://schemas.openxmlformats.org/officeDocument/2006/relationships/hyperlink" Target="https://medium.com/@bigdataschool/%D0%B0%D0%BD%D0%B0%D0%BB%D0%B8%D1%82%D0%B8%D0%BA%D0%B0-%D0%B1%D0%BE%D0%BB%D1%8C%D1%88%D0%B8%D1%85-%D0%B4%D0%B0%D0%BD%D0%BD%D1%8B%D1%85-%D0%B2-elasticsearch-%D0%B2%D0%BE%D0%B7%D0%BC%D0%BE%D0%B6%D0%BD%D0%BE%D1%81%D1%82%D0%B8-machine-learning-%D0%B2-elk-stack-6d5e4e6e6dd0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.%20https:/disk.yandex.ru/d/lqltQcKL1bUpgg%20%20%20" TargetMode="External"/><Relationship Id="rId17" Type="http://schemas.openxmlformats.org/officeDocument/2006/relationships/hyperlink" Target="https://kb.objectrocket.com/elasticsearch/how-to-map-an-elasticsearch-index-using-the-python-client-266" TargetMode="External"/><Relationship Id="rId25" Type="http://schemas.openxmlformats.org/officeDocument/2006/relationships/hyperlink" Target="https://neo4j.com/docs/cypher-manual/current/" TargetMode="External"/><Relationship Id="rId33" Type="http://schemas.openxmlformats.org/officeDocument/2006/relationships/hyperlink" Target="https://habr.com/ru/company/galssoftware/blog/455387/" TargetMode="External"/><Relationship Id="rId38" Type="http://schemas.openxmlformats.org/officeDocument/2006/relationships/hyperlink" Target="https://github.com/big-data-europe/docker-spar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edium.com/nuances-of-programming/%D0%BD%D0%B0%D1%87%D0%B0%D0%BB%D0%BE-%D1%80%D0%B0%D0%B1%D0%BE%D1%82%D1%8B-%D1%81-elasticsearch-%D0%B2-python-%D1%87%D0%B0%D1%81%D1%82%D1%8C-2-412796dcb213" TargetMode="External"/><Relationship Id="rId20" Type="http://schemas.openxmlformats.org/officeDocument/2006/relationships/hyperlink" Target="https://coderlessons.com/tutorials/bolshie-dannye-i-analitika/vyuchit-kibanu/kibana-uchebnik" TargetMode="External"/><Relationship Id="rId29" Type="http://schemas.openxmlformats.org/officeDocument/2006/relationships/hyperlink" Target="https://alexeykalina.github.io/technologies/elasticsearch-suggesters.html" TargetMode="Externa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isk.yandex.ru/d/41UnMXfWhT10yA" TargetMode="External"/><Relationship Id="rId24" Type="http://schemas.openxmlformats.org/officeDocument/2006/relationships/hyperlink" Target="https://question-it.com/questions/1689737/izmenit-ili-izmenit-svojstva-otnoshenij-v-py2neo" TargetMode="External"/><Relationship Id="rId32" Type="http://schemas.openxmlformats.org/officeDocument/2006/relationships/hyperlink" Target="https://alexeykalina.github.io/technologies/elasticsearh-facets.html" TargetMode="External"/><Relationship Id="rId37" Type="http://schemas.openxmlformats.org/officeDocument/2006/relationships/hyperlink" Target="https://github.com/big-data-europe/docker-hadoop-spark-workbench" TargetMode="External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xakep.ru/2015/06/11/elasticsearch-tutorial/" TargetMode="External"/><Relationship Id="rId23" Type="http://schemas.openxmlformats.org/officeDocument/2006/relationships/hyperlink" Target="https://py2neo.org/v4/index.html" TargetMode="External"/><Relationship Id="rId28" Type="http://schemas.openxmlformats.org/officeDocument/2006/relationships/hyperlink" Target="https://ru.bmstu.wiki/index.php?title=Spark_SQL&amp;mobileaction=toggle_view_mobile" TargetMode="External"/><Relationship Id="rId36" Type="http://schemas.openxmlformats.org/officeDocument/2006/relationships/hyperlink" Target="https://www.machinelearningmastery.ru/working-with-apache-spark-python-and-pyspark-128a82668e67/" TargetMode="External"/><Relationship Id="rId10" Type="http://schemas.openxmlformats.org/officeDocument/2006/relationships/hyperlink" Target="https://pythonchik.ru/okruzhenie-i-pakety/virtualnoe-okruzhenie-python-venv" TargetMode="External"/><Relationship Id="rId19" Type="http://schemas.openxmlformats.org/officeDocument/2006/relationships/hyperlink" Target="https://github.com/elastic/elasticsearch/issues/3300" TargetMode="External"/><Relationship Id="rId31" Type="http://schemas.openxmlformats.org/officeDocument/2006/relationships/hyperlink" Target="https://alexeykalina.github.io/technologies/elasticsearch-fulltextsearch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leases.ubuntu.com/20.04.3/" TargetMode="External"/><Relationship Id="rId14" Type="http://schemas.openxmlformats.org/officeDocument/2006/relationships/hyperlink" Target="https://habr.com/ru/post/280488/" TargetMode="External"/><Relationship Id="rId22" Type="http://schemas.openxmlformats.org/officeDocument/2006/relationships/hyperlink" Target="https://py2neo.org/2020.1/" TargetMode="External"/><Relationship Id="rId27" Type="http://schemas.openxmlformats.org/officeDocument/2006/relationships/hyperlink" Target="https://spark.apache.org/docs/2.3.2/sql-programming-guide.html" TargetMode="External"/><Relationship Id="rId30" Type="http://schemas.openxmlformats.org/officeDocument/2006/relationships/hyperlink" Target="https://alexeykalina.github.io/technologies/elasticsearch-autocomplete.html" TargetMode="External"/><Relationship Id="rId35" Type="http://schemas.openxmlformats.org/officeDocument/2006/relationships/hyperlink" Target="https://habr.com/ru/post/219441/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099E5-9F56-4A03-8DFE-AA12F792F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8</Pages>
  <Words>2077</Words>
  <Characters>11843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Eveset</dc:creator>
  <cp:keywords/>
  <dc:description/>
  <cp:lastModifiedBy>Grigorev Yury</cp:lastModifiedBy>
  <cp:revision>110</cp:revision>
  <dcterms:created xsi:type="dcterms:W3CDTF">2021-01-02T12:48:00Z</dcterms:created>
  <dcterms:modified xsi:type="dcterms:W3CDTF">2024-02-10T13:01:00Z</dcterms:modified>
</cp:coreProperties>
</file>